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7B8" w:rsidRDefault="00A747B8" w:rsidP="00332AC8">
      <w:pPr>
        <w:ind w:right="283"/>
        <w:rPr>
          <w:sz w:val="28"/>
          <w:szCs w:val="28"/>
        </w:rPr>
      </w:pPr>
    </w:p>
    <w:p w:rsidR="00332AC8" w:rsidRPr="00C8299F" w:rsidRDefault="00AF7255" w:rsidP="00332AC8">
      <w:pPr>
        <w:kinsoku w:val="0"/>
        <w:overflowPunct w:val="0"/>
        <w:spacing w:before="90" w:line="916" w:lineRule="exact"/>
        <w:ind w:right="702"/>
        <w:rPr>
          <w:b/>
          <w:sz w:val="32"/>
          <w:szCs w:val="32"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59264" behindDoc="0" locked="0" layoutInCell="1" allowOverlap="1" wp14:anchorId="0AF70F61" wp14:editId="4315B0B0">
            <wp:simplePos x="0" y="0"/>
            <wp:positionH relativeFrom="column">
              <wp:posOffset>-488950</wp:posOffset>
            </wp:positionH>
            <wp:positionV relativeFrom="paragraph">
              <wp:posOffset>255905</wp:posOffset>
            </wp:positionV>
            <wp:extent cx="928255" cy="914400"/>
            <wp:effectExtent l="0" t="0" r="0" b="0"/>
            <wp:wrapNone/>
            <wp:docPr id="2" name="Picture 2" descr="http://localhost:8080/ssit_rebuild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:8080/ssit_rebuild/img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B46">
        <w:rPr>
          <w:b/>
          <w:sz w:val="32"/>
          <w:szCs w:val="32"/>
        </w:rPr>
        <w:t xml:space="preserve">           </w:t>
      </w:r>
      <w:r w:rsidR="00332AC8" w:rsidRPr="00C8299F">
        <w:rPr>
          <w:b/>
          <w:sz w:val="32"/>
          <w:szCs w:val="32"/>
        </w:rPr>
        <w:t>SHREE SWAMINARAYAN INTITUTE OF TECHNOLOGY</w:t>
      </w:r>
    </w:p>
    <w:p w:rsidR="00E21B46" w:rsidRDefault="00AF7255" w:rsidP="00E21B46">
      <w:pPr>
        <w:kinsoku w:val="0"/>
        <w:overflowPunct w:val="0"/>
        <w:ind w:left="14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22383">
        <w:rPr>
          <w:sz w:val="24"/>
          <w:szCs w:val="24"/>
        </w:rPr>
        <w:t xml:space="preserve">   </w:t>
      </w:r>
      <w:r w:rsidR="00332AC8" w:rsidRPr="00E21B46">
        <w:rPr>
          <w:sz w:val="24"/>
          <w:szCs w:val="24"/>
        </w:rPr>
        <w:t>Near EDI &amp; sardar patel ring road Circle,</w:t>
      </w:r>
      <w:r w:rsidR="00E21B46">
        <w:rPr>
          <w:sz w:val="24"/>
          <w:szCs w:val="24"/>
        </w:rPr>
        <w:t xml:space="preserve"> </w:t>
      </w:r>
      <w:r w:rsidR="00332AC8" w:rsidRPr="00E21B46">
        <w:rPr>
          <w:sz w:val="24"/>
          <w:szCs w:val="24"/>
        </w:rPr>
        <w:t xml:space="preserve">Ahmedabad Airport </w:t>
      </w:r>
      <w:r w:rsidR="00E21B46">
        <w:rPr>
          <w:sz w:val="24"/>
          <w:szCs w:val="24"/>
        </w:rPr>
        <w:t xml:space="preserve">to </w:t>
      </w:r>
      <w:r w:rsidR="00E21B46" w:rsidRPr="00E21B46">
        <w:rPr>
          <w:sz w:val="24"/>
          <w:szCs w:val="24"/>
        </w:rPr>
        <w:t>Gandhina</w:t>
      </w:r>
      <w:r w:rsidR="0097666B">
        <w:rPr>
          <w:sz w:val="24"/>
          <w:szCs w:val="24"/>
        </w:rPr>
        <w:t>ga</w:t>
      </w:r>
      <w:r w:rsidR="00E21B46" w:rsidRPr="00E21B46">
        <w:rPr>
          <w:sz w:val="24"/>
          <w:szCs w:val="24"/>
        </w:rPr>
        <w:t>r</w:t>
      </w:r>
      <w:r w:rsidR="0097666B">
        <w:rPr>
          <w:sz w:val="24"/>
          <w:szCs w:val="24"/>
        </w:rPr>
        <w:t xml:space="preserve"> </w:t>
      </w:r>
      <w:r w:rsidR="00332AC8" w:rsidRPr="00E21B46">
        <w:rPr>
          <w:sz w:val="24"/>
          <w:szCs w:val="24"/>
        </w:rPr>
        <w:t>Highwa</w:t>
      </w:r>
      <w:r w:rsidR="00E21B46">
        <w:rPr>
          <w:sz w:val="24"/>
          <w:szCs w:val="24"/>
        </w:rPr>
        <w:t>y road</w:t>
      </w:r>
      <w:r w:rsidR="00332AC8" w:rsidRPr="00E21B46">
        <w:rPr>
          <w:sz w:val="24"/>
          <w:szCs w:val="24"/>
        </w:rPr>
        <w:t>,</w:t>
      </w:r>
    </w:p>
    <w:p w:rsidR="00332AC8" w:rsidRDefault="00332AC8" w:rsidP="00E21B46">
      <w:pPr>
        <w:kinsoku w:val="0"/>
        <w:overflowPunct w:val="0"/>
        <w:ind w:left="144"/>
        <w:jc w:val="center"/>
        <w:rPr>
          <w:sz w:val="24"/>
          <w:szCs w:val="24"/>
        </w:rPr>
      </w:pPr>
      <w:r w:rsidRPr="00E21B46">
        <w:rPr>
          <w:sz w:val="24"/>
          <w:szCs w:val="24"/>
        </w:rPr>
        <w:t>Bhat,</w:t>
      </w:r>
      <w:r w:rsidR="00E21B46">
        <w:rPr>
          <w:sz w:val="24"/>
          <w:szCs w:val="24"/>
        </w:rPr>
        <w:t xml:space="preserve"> </w:t>
      </w:r>
      <w:r w:rsidRPr="00E21B46">
        <w:rPr>
          <w:sz w:val="24"/>
          <w:szCs w:val="24"/>
        </w:rPr>
        <w:t>Gandhinagar-382428,Gujarat,India</w:t>
      </w:r>
    </w:p>
    <w:p w:rsidR="00E21B46" w:rsidRPr="00696180" w:rsidRDefault="00E21B46" w:rsidP="00E21B46">
      <w:pPr>
        <w:kinsoku w:val="0"/>
        <w:overflowPunct w:val="0"/>
        <w:ind w:left="144"/>
        <w:jc w:val="center"/>
        <w:rPr>
          <w:sz w:val="24"/>
          <w:szCs w:val="24"/>
        </w:rPr>
      </w:pPr>
      <w:r w:rsidRPr="00696180">
        <w:rPr>
          <w:sz w:val="24"/>
          <w:szCs w:val="24"/>
        </w:rPr>
        <w:t xml:space="preserve">Contact us:+91-079-23969410-12        </w:t>
      </w:r>
      <w:hyperlink r:id="rId8" w:history="1">
        <w:r w:rsidRPr="00696180">
          <w:rPr>
            <w:rStyle w:val="Hyperlink"/>
            <w:sz w:val="24"/>
            <w:szCs w:val="24"/>
          </w:rPr>
          <w:t>www.ssit.co.in</w:t>
        </w:r>
      </w:hyperlink>
      <w:r w:rsidRPr="00696180">
        <w:rPr>
          <w:sz w:val="24"/>
          <w:szCs w:val="24"/>
        </w:rPr>
        <w:t xml:space="preserve">    Email ID:</w:t>
      </w:r>
      <w:r w:rsidR="005468CA">
        <w:rPr>
          <w:sz w:val="24"/>
          <w:szCs w:val="24"/>
        </w:rPr>
        <w:t xml:space="preserve"> </w:t>
      </w:r>
      <w:bookmarkStart w:id="0" w:name="_GoBack"/>
      <w:bookmarkEnd w:id="0"/>
      <w:r w:rsidRPr="00696180">
        <w:rPr>
          <w:sz w:val="24"/>
          <w:szCs w:val="24"/>
        </w:rPr>
        <w:t>info@ssit.co.in</w:t>
      </w:r>
    </w:p>
    <w:p w:rsidR="00E21B46" w:rsidRDefault="003030B5" w:rsidP="00E21B46">
      <w:pPr>
        <w:spacing w:before="100" w:beforeAutospacing="1" w:line="200" w:lineRule="exact"/>
      </w:pPr>
      <w:r>
        <w:rPr>
          <w:b/>
          <w:noProof/>
          <w:sz w:val="32"/>
          <w:szCs w:val="32"/>
        </w:rPr>
        <w:pict>
          <v:rect id="_x0000_s1168" style="position:absolute;margin-left:448.35pt;margin-top:18.5pt;width:93.7pt;height:114.7pt;z-index:-251650560;mso-position-horizontal-relative:page" o:allowincell="f" filled="f" strokeweight=".72pt">
            <v:path arrowok="t"/>
            <v:textbox>
              <w:txbxContent>
                <w:p w:rsidR="00E21B46" w:rsidRDefault="00E21B46"/>
                <w:p w:rsidR="00E21B46" w:rsidRDefault="00E21B46"/>
                <w:p w:rsidR="00E21B46" w:rsidRDefault="00E21B46" w:rsidP="0097666B">
                  <w:pPr>
                    <w:jc w:val="center"/>
                  </w:pPr>
                  <w:r>
                    <w:t>Paste your recent passport size photo graphs</w:t>
                  </w:r>
                </w:p>
              </w:txbxContent>
            </v:textbox>
            <w10:wrap anchorx="page"/>
          </v:rect>
        </w:pict>
      </w:r>
    </w:p>
    <w:p w:rsidR="00A747B8" w:rsidRDefault="00741550">
      <w:pPr>
        <w:spacing w:line="380" w:lineRule="exact"/>
        <w:ind w:left="1931" w:right="2627"/>
        <w:jc w:val="center"/>
        <w:rPr>
          <w:sz w:val="34"/>
          <w:szCs w:val="34"/>
        </w:rPr>
      </w:pPr>
      <w:r>
        <w:rPr>
          <w:b/>
          <w:i/>
          <w:position w:val="-1"/>
          <w:sz w:val="34"/>
          <w:szCs w:val="34"/>
          <w:u w:val="thick" w:color="000000"/>
        </w:rPr>
        <w:t>AP</w:t>
      </w:r>
      <w:r>
        <w:rPr>
          <w:b/>
          <w:i/>
          <w:spacing w:val="-2"/>
          <w:position w:val="-1"/>
          <w:sz w:val="34"/>
          <w:szCs w:val="34"/>
          <w:u w:val="thick" w:color="000000"/>
        </w:rPr>
        <w:t>P</w:t>
      </w:r>
      <w:r>
        <w:rPr>
          <w:b/>
          <w:i/>
          <w:position w:val="-1"/>
          <w:sz w:val="34"/>
          <w:szCs w:val="34"/>
          <w:u w:val="thick" w:color="000000"/>
        </w:rPr>
        <w:t>LI</w:t>
      </w:r>
      <w:r>
        <w:rPr>
          <w:b/>
          <w:i/>
          <w:spacing w:val="-2"/>
          <w:position w:val="-1"/>
          <w:sz w:val="34"/>
          <w:szCs w:val="34"/>
          <w:u w:val="thick" w:color="000000"/>
        </w:rPr>
        <w:t>C</w:t>
      </w:r>
      <w:r>
        <w:rPr>
          <w:b/>
          <w:i/>
          <w:position w:val="-1"/>
          <w:sz w:val="34"/>
          <w:szCs w:val="34"/>
          <w:u w:val="thick" w:color="000000"/>
        </w:rPr>
        <w:t>AT</w:t>
      </w:r>
      <w:r>
        <w:rPr>
          <w:b/>
          <w:i/>
          <w:spacing w:val="-3"/>
          <w:position w:val="-1"/>
          <w:sz w:val="34"/>
          <w:szCs w:val="34"/>
          <w:u w:val="thick" w:color="000000"/>
        </w:rPr>
        <w:t>I</w:t>
      </w:r>
      <w:r>
        <w:rPr>
          <w:b/>
          <w:i/>
          <w:spacing w:val="1"/>
          <w:position w:val="-1"/>
          <w:sz w:val="34"/>
          <w:szCs w:val="34"/>
          <w:u w:val="thick" w:color="000000"/>
        </w:rPr>
        <w:t>O</w:t>
      </w:r>
      <w:r>
        <w:rPr>
          <w:b/>
          <w:i/>
          <w:position w:val="-1"/>
          <w:sz w:val="34"/>
          <w:szCs w:val="34"/>
          <w:u w:val="thick" w:color="000000"/>
        </w:rPr>
        <w:t>N</w:t>
      </w:r>
      <w:r>
        <w:rPr>
          <w:b/>
          <w:i/>
          <w:spacing w:val="-2"/>
          <w:position w:val="-1"/>
          <w:sz w:val="34"/>
          <w:szCs w:val="34"/>
          <w:u w:val="thick" w:color="000000"/>
        </w:rPr>
        <w:t xml:space="preserve"> </w:t>
      </w:r>
      <w:r>
        <w:rPr>
          <w:b/>
          <w:i/>
          <w:position w:val="-1"/>
          <w:sz w:val="34"/>
          <w:szCs w:val="34"/>
          <w:u w:val="thick" w:color="000000"/>
        </w:rPr>
        <w:t>F</w:t>
      </w:r>
      <w:r>
        <w:rPr>
          <w:b/>
          <w:i/>
          <w:spacing w:val="-1"/>
          <w:position w:val="-1"/>
          <w:sz w:val="34"/>
          <w:szCs w:val="34"/>
          <w:u w:val="thick" w:color="000000"/>
        </w:rPr>
        <w:t>O</w:t>
      </w:r>
      <w:r>
        <w:rPr>
          <w:b/>
          <w:i/>
          <w:position w:val="-1"/>
          <w:sz w:val="34"/>
          <w:szCs w:val="34"/>
          <w:u w:val="thick" w:color="000000"/>
        </w:rPr>
        <w:t>R</w:t>
      </w:r>
      <w:r w:rsidR="00E21B46">
        <w:rPr>
          <w:b/>
          <w:i/>
          <w:position w:val="-1"/>
          <w:sz w:val="34"/>
          <w:szCs w:val="34"/>
          <w:u w:val="thick" w:color="000000"/>
        </w:rPr>
        <w:t>M</w:t>
      </w:r>
    </w:p>
    <w:p w:rsidR="00A747B8" w:rsidRDefault="00A747B8">
      <w:pPr>
        <w:spacing w:line="200" w:lineRule="exact"/>
      </w:pPr>
    </w:p>
    <w:p w:rsidR="00A747B8" w:rsidRDefault="00A747B8">
      <w:pPr>
        <w:spacing w:before="3" w:line="280" w:lineRule="exact"/>
        <w:rPr>
          <w:sz w:val="28"/>
          <w:szCs w:val="28"/>
        </w:rPr>
      </w:pPr>
    </w:p>
    <w:p w:rsidR="00E21B46" w:rsidRPr="0097666B" w:rsidRDefault="00741550" w:rsidP="0097666B">
      <w:pPr>
        <w:tabs>
          <w:tab w:val="left" w:pos="10040"/>
        </w:tabs>
        <w:spacing w:before="24" w:line="360" w:lineRule="auto"/>
        <w:ind w:left="220"/>
        <w:rPr>
          <w:sz w:val="24"/>
          <w:szCs w:val="24"/>
        </w:rPr>
      </w:pPr>
      <w:r w:rsidRPr="0097666B">
        <w:rPr>
          <w:sz w:val="24"/>
          <w:szCs w:val="24"/>
        </w:rPr>
        <w:t>P</w:t>
      </w:r>
      <w:r w:rsidRPr="0097666B">
        <w:rPr>
          <w:spacing w:val="1"/>
          <w:sz w:val="24"/>
          <w:szCs w:val="24"/>
        </w:rPr>
        <w:t>o</w:t>
      </w:r>
      <w:r w:rsidRPr="0097666B">
        <w:rPr>
          <w:spacing w:val="-1"/>
          <w:sz w:val="24"/>
          <w:szCs w:val="24"/>
        </w:rPr>
        <w:t>s</w:t>
      </w:r>
      <w:r w:rsidRPr="0097666B">
        <w:rPr>
          <w:sz w:val="24"/>
          <w:szCs w:val="24"/>
        </w:rPr>
        <w:t xml:space="preserve">t              </w:t>
      </w:r>
      <w:r w:rsidRPr="0097666B">
        <w:rPr>
          <w:spacing w:val="-16"/>
          <w:sz w:val="24"/>
          <w:szCs w:val="24"/>
        </w:rPr>
        <w:t xml:space="preserve"> </w:t>
      </w:r>
      <w:r w:rsidR="00E21B46" w:rsidRPr="0097666B">
        <w:rPr>
          <w:spacing w:val="-16"/>
          <w:sz w:val="24"/>
          <w:szCs w:val="24"/>
        </w:rPr>
        <w:t xml:space="preserve"> </w:t>
      </w:r>
      <w:r w:rsidRPr="0097666B">
        <w:rPr>
          <w:sz w:val="24"/>
          <w:szCs w:val="24"/>
        </w:rPr>
        <w:t>:</w:t>
      </w:r>
      <w:r w:rsidR="00E21B46" w:rsidRPr="0097666B">
        <w:rPr>
          <w:sz w:val="24"/>
          <w:szCs w:val="24"/>
        </w:rPr>
        <w:t xml:space="preserve"> ____________________________</w:t>
      </w:r>
      <w:r w:rsidRPr="0097666B">
        <w:rPr>
          <w:sz w:val="24"/>
          <w:szCs w:val="24"/>
        </w:rPr>
        <w:t xml:space="preserve">    </w:t>
      </w:r>
      <w:r w:rsidRPr="0097666B">
        <w:rPr>
          <w:sz w:val="24"/>
          <w:szCs w:val="24"/>
          <w:u w:val="single" w:color="000000"/>
        </w:rPr>
        <w:t xml:space="preserve">                                     </w:t>
      </w:r>
      <w:r w:rsidRPr="0097666B">
        <w:rPr>
          <w:spacing w:val="-8"/>
          <w:sz w:val="24"/>
          <w:szCs w:val="24"/>
          <w:u w:val="single" w:color="000000"/>
        </w:rPr>
        <w:t xml:space="preserve"> </w:t>
      </w:r>
      <w:r w:rsidRPr="0097666B">
        <w:rPr>
          <w:sz w:val="24"/>
          <w:szCs w:val="24"/>
        </w:rPr>
        <w:t xml:space="preserve">       </w:t>
      </w:r>
    </w:p>
    <w:p w:rsidR="00A747B8" w:rsidRPr="0097666B" w:rsidRDefault="00741550" w:rsidP="0097666B">
      <w:pPr>
        <w:tabs>
          <w:tab w:val="left" w:pos="10040"/>
        </w:tabs>
        <w:spacing w:before="24" w:line="360" w:lineRule="auto"/>
        <w:ind w:left="220"/>
        <w:rPr>
          <w:sz w:val="24"/>
          <w:szCs w:val="24"/>
        </w:rPr>
      </w:pPr>
      <w:r w:rsidRPr="0097666B">
        <w:rPr>
          <w:spacing w:val="-32"/>
          <w:sz w:val="24"/>
          <w:szCs w:val="24"/>
        </w:rPr>
        <w:t xml:space="preserve"> </w:t>
      </w:r>
      <w:r w:rsidRPr="0097666B">
        <w:rPr>
          <w:sz w:val="24"/>
          <w:szCs w:val="24"/>
        </w:rPr>
        <w:t>Bra</w:t>
      </w:r>
      <w:r w:rsidRPr="0097666B">
        <w:rPr>
          <w:spacing w:val="1"/>
          <w:sz w:val="24"/>
          <w:szCs w:val="24"/>
        </w:rPr>
        <w:t>n</w:t>
      </w:r>
      <w:r w:rsidRPr="0097666B">
        <w:rPr>
          <w:sz w:val="24"/>
          <w:szCs w:val="24"/>
        </w:rPr>
        <w:t xml:space="preserve">ch         </w:t>
      </w:r>
      <w:r w:rsidRPr="0097666B">
        <w:rPr>
          <w:spacing w:val="-10"/>
          <w:sz w:val="24"/>
          <w:szCs w:val="24"/>
        </w:rPr>
        <w:t xml:space="preserve"> </w:t>
      </w:r>
      <w:r w:rsidRPr="0097666B">
        <w:rPr>
          <w:sz w:val="24"/>
          <w:szCs w:val="24"/>
        </w:rPr>
        <w:t xml:space="preserve">:  </w:t>
      </w:r>
      <w:r w:rsidR="00E21B46" w:rsidRPr="0097666B">
        <w:rPr>
          <w:sz w:val="24"/>
          <w:szCs w:val="24"/>
        </w:rPr>
        <w:t>____________________________</w:t>
      </w:r>
    </w:p>
    <w:p w:rsidR="00A747B8" w:rsidRDefault="00A747B8" w:rsidP="0097666B">
      <w:pPr>
        <w:spacing w:before="5" w:line="360" w:lineRule="auto"/>
        <w:rPr>
          <w:sz w:val="24"/>
          <w:szCs w:val="24"/>
        </w:rPr>
      </w:pPr>
    </w:p>
    <w:p w:rsidR="00A747B8" w:rsidRPr="0097666B" w:rsidRDefault="00741550">
      <w:pPr>
        <w:spacing w:line="360" w:lineRule="exact"/>
        <w:ind w:left="3246"/>
        <w:rPr>
          <w:i/>
          <w:sz w:val="32"/>
          <w:szCs w:val="32"/>
          <w:u w:val="single"/>
        </w:rPr>
      </w:pPr>
      <w:r w:rsidRPr="0097666B">
        <w:rPr>
          <w:b/>
          <w:i/>
          <w:spacing w:val="-1"/>
          <w:position w:val="-1"/>
          <w:sz w:val="32"/>
          <w:szCs w:val="32"/>
          <w:u w:val="single"/>
        </w:rPr>
        <w:t>-:</w:t>
      </w:r>
      <w:r w:rsidRPr="0097666B">
        <w:rPr>
          <w:b/>
          <w:i/>
          <w:position w:val="-1"/>
          <w:sz w:val="32"/>
          <w:szCs w:val="32"/>
          <w:u w:val="single"/>
        </w:rPr>
        <w:t>:</w:t>
      </w:r>
      <w:r w:rsidRPr="0097666B">
        <w:rPr>
          <w:b/>
          <w:i/>
          <w:spacing w:val="-3"/>
          <w:position w:val="-1"/>
          <w:sz w:val="32"/>
          <w:szCs w:val="32"/>
          <w:u w:val="single"/>
        </w:rPr>
        <w:t xml:space="preserve"> </w:t>
      </w:r>
      <w:r w:rsidRPr="0097666B">
        <w:rPr>
          <w:b/>
          <w:i/>
          <w:spacing w:val="-1"/>
          <w:position w:val="-1"/>
          <w:sz w:val="32"/>
          <w:szCs w:val="32"/>
          <w:u w:val="single"/>
        </w:rPr>
        <w:t>P</w:t>
      </w:r>
      <w:r w:rsidRPr="0097666B">
        <w:rPr>
          <w:b/>
          <w:i/>
          <w:position w:val="-1"/>
          <w:sz w:val="32"/>
          <w:szCs w:val="32"/>
          <w:u w:val="single"/>
        </w:rPr>
        <w:t>ers</w:t>
      </w:r>
      <w:r w:rsidRPr="0097666B">
        <w:rPr>
          <w:b/>
          <w:i/>
          <w:spacing w:val="1"/>
          <w:position w:val="-1"/>
          <w:sz w:val="32"/>
          <w:szCs w:val="32"/>
          <w:u w:val="single"/>
        </w:rPr>
        <w:t>o</w:t>
      </w:r>
      <w:r w:rsidRPr="0097666B">
        <w:rPr>
          <w:b/>
          <w:i/>
          <w:position w:val="-1"/>
          <w:sz w:val="32"/>
          <w:szCs w:val="32"/>
          <w:u w:val="single"/>
        </w:rPr>
        <w:t>n</w:t>
      </w:r>
      <w:r w:rsidRPr="0097666B">
        <w:rPr>
          <w:b/>
          <w:i/>
          <w:spacing w:val="1"/>
          <w:position w:val="-1"/>
          <w:sz w:val="32"/>
          <w:szCs w:val="32"/>
          <w:u w:val="single"/>
        </w:rPr>
        <w:t>a</w:t>
      </w:r>
      <w:r w:rsidRPr="0097666B">
        <w:rPr>
          <w:b/>
          <w:i/>
          <w:position w:val="-1"/>
          <w:sz w:val="32"/>
          <w:szCs w:val="32"/>
          <w:u w:val="single"/>
        </w:rPr>
        <w:t>l</w:t>
      </w:r>
      <w:r w:rsidRPr="0097666B">
        <w:rPr>
          <w:b/>
          <w:i/>
          <w:spacing w:val="-12"/>
          <w:position w:val="-1"/>
          <w:sz w:val="32"/>
          <w:szCs w:val="32"/>
          <w:u w:val="single"/>
        </w:rPr>
        <w:t xml:space="preserve"> </w:t>
      </w:r>
      <w:r w:rsidRPr="0097666B">
        <w:rPr>
          <w:b/>
          <w:i/>
          <w:position w:val="-1"/>
          <w:sz w:val="32"/>
          <w:szCs w:val="32"/>
          <w:u w:val="single"/>
        </w:rPr>
        <w:t>Det</w:t>
      </w:r>
      <w:r w:rsidRPr="0097666B">
        <w:rPr>
          <w:b/>
          <w:i/>
          <w:spacing w:val="1"/>
          <w:position w:val="-1"/>
          <w:sz w:val="32"/>
          <w:szCs w:val="32"/>
          <w:u w:val="single"/>
        </w:rPr>
        <w:t>a</w:t>
      </w:r>
      <w:r w:rsidRPr="0097666B">
        <w:rPr>
          <w:b/>
          <w:i/>
          <w:position w:val="-1"/>
          <w:sz w:val="32"/>
          <w:szCs w:val="32"/>
          <w:u w:val="single"/>
        </w:rPr>
        <w:t>i</w:t>
      </w:r>
      <w:r w:rsidRPr="0097666B">
        <w:rPr>
          <w:b/>
          <w:i/>
          <w:spacing w:val="2"/>
          <w:position w:val="-1"/>
          <w:sz w:val="32"/>
          <w:szCs w:val="32"/>
          <w:u w:val="single"/>
        </w:rPr>
        <w:t>l</w:t>
      </w:r>
      <w:r w:rsidRPr="0097666B">
        <w:rPr>
          <w:b/>
          <w:i/>
          <w:position w:val="-1"/>
          <w:sz w:val="32"/>
          <w:szCs w:val="32"/>
          <w:u w:val="single"/>
        </w:rPr>
        <w:t>s</w:t>
      </w:r>
      <w:r w:rsidRPr="0097666B">
        <w:rPr>
          <w:b/>
          <w:i/>
          <w:spacing w:val="-8"/>
          <w:position w:val="-1"/>
          <w:sz w:val="32"/>
          <w:szCs w:val="32"/>
          <w:u w:val="single"/>
        </w:rPr>
        <w:t xml:space="preserve"> </w:t>
      </w:r>
      <w:r w:rsidRPr="0097666B">
        <w:rPr>
          <w:b/>
          <w:i/>
          <w:spacing w:val="-1"/>
          <w:position w:val="-1"/>
          <w:sz w:val="32"/>
          <w:szCs w:val="32"/>
          <w:u w:val="single"/>
        </w:rPr>
        <w:t>:</w:t>
      </w:r>
      <w:r w:rsidRPr="0097666B">
        <w:rPr>
          <w:b/>
          <w:i/>
          <w:position w:val="-1"/>
          <w:sz w:val="32"/>
          <w:szCs w:val="32"/>
          <w:u w:val="single"/>
        </w:rPr>
        <w:t>:-</w:t>
      </w:r>
    </w:p>
    <w:p w:rsidR="00A747B8" w:rsidRDefault="00A747B8">
      <w:pPr>
        <w:spacing w:before="20" w:line="280" w:lineRule="exact"/>
        <w:rPr>
          <w:sz w:val="28"/>
          <w:szCs w:val="28"/>
        </w:rPr>
      </w:pPr>
    </w:p>
    <w:p w:rsidR="00A747B8" w:rsidRPr="00E21B46" w:rsidRDefault="00741550" w:rsidP="00E21B46">
      <w:pPr>
        <w:tabs>
          <w:tab w:val="left" w:pos="10040"/>
        </w:tabs>
        <w:spacing w:before="24"/>
        <w:ind w:left="220"/>
        <w:rPr>
          <w:sz w:val="24"/>
          <w:szCs w:val="24"/>
        </w:rPr>
      </w:pPr>
      <w:r w:rsidRPr="00E21B46">
        <w:rPr>
          <w:spacing w:val="1"/>
          <w:sz w:val="24"/>
          <w:szCs w:val="24"/>
        </w:rPr>
        <w:t>1</w:t>
      </w:r>
      <w:r w:rsidRPr="00E21B46">
        <w:rPr>
          <w:sz w:val="24"/>
          <w:szCs w:val="24"/>
        </w:rPr>
        <w:t xml:space="preserve">.    </w:t>
      </w:r>
      <w:r w:rsidRPr="00E21B46">
        <w:rPr>
          <w:spacing w:val="26"/>
          <w:sz w:val="24"/>
          <w:szCs w:val="24"/>
        </w:rPr>
        <w:t xml:space="preserve"> </w:t>
      </w:r>
      <w:r w:rsidRPr="00E21B46">
        <w:rPr>
          <w:spacing w:val="-1"/>
          <w:sz w:val="24"/>
          <w:szCs w:val="24"/>
        </w:rPr>
        <w:t>N</w:t>
      </w:r>
      <w:r w:rsidRPr="00E21B46">
        <w:rPr>
          <w:spacing w:val="2"/>
          <w:sz w:val="24"/>
          <w:szCs w:val="24"/>
        </w:rPr>
        <w:t>a</w:t>
      </w:r>
      <w:r w:rsidRPr="00E21B46">
        <w:rPr>
          <w:spacing w:val="-5"/>
          <w:sz w:val="24"/>
          <w:szCs w:val="24"/>
        </w:rPr>
        <w:t>m</w:t>
      </w:r>
      <w:r w:rsidRPr="00E21B46">
        <w:rPr>
          <w:sz w:val="24"/>
          <w:szCs w:val="24"/>
        </w:rPr>
        <w:t xml:space="preserve">e            </w:t>
      </w:r>
      <w:r w:rsidRPr="00E21B46">
        <w:rPr>
          <w:spacing w:val="-17"/>
          <w:sz w:val="24"/>
          <w:szCs w:val="24"/>
        </w:rPr>
        <w:t xml:space="preserve"> </w:t>
      </w:r>
      <w:r w:rsidRPr="00E21B46">
        <w:rPr>
          <w:sz w:val="24"/>
          <w:szCs w:val="24"/>
        </w:rPr>
        <w:t xml:space="preserve">:   </w:t>
      </w:r>
      <w:r w:rsidRPr="00E21B46">
        <w:rPr>
          <w:spacing w:val="14"/>
          <w:sz w:val="24"/>
          <w:szCs w:val="24"/>
        </w:rPr>
        <w:t xml:space="preserve"> </w:t>
      </w:r>
      <w:r w:rsidRPr="00E21B46">
        <w:rPr>
          <w:sz w:val="24"/>
          <w:szCs w:val="24"/>
          <w:u w:val="single" w:color="000000"/>
        </w:rPr>
        <w:t xml:space="preserve"> </w:t>
      </w:r>
      <w:r w:rsidRPr="00E21B46">
        <w:rPr>
          <w:sz w:val="24"/>
          <w:szCs w:val="24"/>
          <w:u w:val="single" w:color="000000"/>
        </w:rPr>
        <w:tab/>
      </w:r>
    </w:p>
    <w:p w:rsidR="00A747B8" w:rsidRPr="00E21B46" w:rsidRDefault="00741550" w:rsidP="00E21B46">
      <w:pPr>
        <w:spacing w:before="9" w:line="300" w:lineRule="exact"/>
        <w:ind w:left="2848"/>
        <w:rPr>
          <w:sz w:val="24"/>
          <w:szCs w:val="24"/>
        </w:rPr>
      </w:pPr>
      <w:r w:rsidRPr="00E21B46">
        <w:rPr>
          <w:position w:val="-1"/>
          <w:sz w:val="24"/>
          <w:szCs w:val="24"/>
        </w:rPr>
        <w:t>(S</w:t>
      </w:r>
      <w:r w:rsidRPr="00E21B46">
        <w:rPr>
          <w:spacing w:val="1"/>
          <w:position w:val="-1"/>
          <w:sz w:val="24"/>
          <w:szCs w:val="24"/>
        </w:rPr>
        <w:t>u</w:t>
      </w:r>
      <w:r w:rsidRPr="00E21B46">
        <w:rPr>
          <w:spacing w:val="-2"/>
          <w:position w:val="-1"/>
          <w:sz w:val="24"/>
          <w:szCs w:val="24"/>
        </w:rPr>
        <w:t>r</w:t>
      </w:r>
      <w:r w:rsidRPr="00E21B46">
        <w:rPr>
          <w:spacing w:val="1"/>
          <w:position w:val="-1"/>
          <w:sz w:val="24"/>
          <w:szCs w:val="24"/>
        </w:rPr>
        <w:t>n</w:t>
      </w:r>
      <w:r w:rsidRPr="00E21B46">
        <w:rPr>
          <w:position w:val="-1"/>
          <w:sz w:val="24"/>
          <w:szCs w:val="24"/>
        </w:rPr>
        <w:t>a</w:t>
      </w:r>
      <w:r w:rsidRPr="00E21B46">
        <w:rPr>
          <w:spacing w:val="-5"/>
          <w:position w:val="-1"/>
          <w:sz w:val="24"/>
          <w:szCs w:val="24"/>
        </w:rPr>
        <w:t>m</w:t>
      </w:r>
      <w:r w:rsidRPr="00E21B46">
        <w:rPr>
          <w:position w:val="-1"/>
          <w:sz w:val="24"/>
          <w:szCs w:val="24"/>
        </w:rPr>
        <w:t xml:space="preserve">e)             </w:t>
      </w:r>
      <w:r w:rsidRPr="00E21B46">
        <w:rPr>
          <w:spacing w:val="69"/>
          <w:position w:val="-1"/>
          <w:sz w:val="24"/>
          <w:szCs w:val="24"/>
        </w:rPr>
        <w:t xml:space="preserve"> </w:t>
      </w:r>
      <w:r w:rsidRPr="00E21B46">
        <w:rPr>
          <w:position w:val="-1"/>
          <w:sz w:val="24"/>
          <w:szCs w:val="24"/>
        </w:rPr>
        <w:t>(F</w:t>
      </w:r>
      <w:r w:rsidRPr="00E21B46">
        <w:rPr>
          <w:spacing w:val="1"/>
          <w:position w:val="-1"/>
          <w:sz w:val="24"/>
          <w:szCs w:val="24"/>
        </w:rPr>
        <w:t>i</w:t>
      </w:r>
      <w:r w:rsidRPr="00E21B46">
        <w:rPr>
          <w:position w:val="-1"/>
          <w:sz w:val="24"/>
          <w:szCs w:val="24"/>
        </w:rPr>
        <w:t>r</w:t>
      </w:r>
      <w:r w:rsidRPr="00E21B46">
        <w:rPr>
          <w:spacing w:val="-1"/>
          <w:position w:val="-1"/>
          <w:sz w:val="24"/>
          <w:szCs w:val="24"/>
        </w:rPr>
        <w:t>s</w:t>
      </w:r>
      <w:r w:rsidRPr="00E21B46">
        <w:rPr>
          <w:position w:val="-1"/>
          <w:sz w:val="24"/>
          <w:szCs w:val="24"/>
        </w:rPr>
        <w:t>t</w:t>
      </w:r>
      <w:r w:rsidRPr="00E21B46">
        <w:rPr>
          <w:spacing w:val="1"/>
          <w:position w:val="-1"/>
          <w:sz w:val="24"/>
          <w:szCs w:val="24"/>
        </w:rPr>
        <w:t xml:space="preserve"> </w:t>
      </w:r>
      <w:r w:rsidRPr="00E21B46">
        <w:rPr>
          <w:spacing w:val="-1"/>
          <w:position w:val="-1"/>
          <w:sz w:val="24"/>
          <w:szCs w:val="24"/>
        </w:rPr>
        <w:t>N</w:t>
      </w:r>
      <w:r w:rsidRPr="00E21B46">
        <w:rPr>
          <w:position w:val="-1"/>
          <w:sz w:val="24"/>
          <w:szCs w:val="24"/>
        </w:rPr>
        <w:t>a</w:t>
      </w:r>
      <w:r w:rsidRPr="00E21B46">
        <w:rPr>
          <w:spacing w:val="-5"/>
          <w:position w:val="-1"/>
          <w:sz w:val="24"/>
          <w:szCs w:val="24"/>
        </w:rPr>
        <w:t>m</w:t>
      </w:r>
      <w:r w:rsidRPr="00E21B46">
        <w:rPr>
          <w:position w:val="-1"/>
          <w:sz w:val="24"/>
          <w:szCs w:val="24"/>
        </w:rPr>
        <w:t xml:space="preserve">e)                   </w:t>
      </w:r>
      <w:r w:rsidRPr="00E21B46">
        <w:rPr>
          <w:spacing w:val="69"/>
          <w:position w:val="-1"/>
          <w:sz w:val="24"/>
          <w:szCs w:val="24"/>
        </w:rPr>
        <w:t xml:space="preserve"> </w:t>
      </w:r>
      <w:r w:rsidRPr="00E21B46">
        <w:rPr>
          <w:position w:val="-1"/>
          <w:sz w:val="24"/>
          <w:szCs w:val="24"/>
        </w:rPr>
        <w:t>(Fa</w:t>
      </w:r>
      <w:r w:rsidRPr="00E21B46">
        <w:rPr>
          <w:spacing w:val="1"/>
          <w:position w:val="-1"/>
          <w:sz w:val="24"/>
          <w:szCs w:val="24"/>
        </w:rPr>
        <w:t>th</w:t>
      </w:r>
      <w:r w:rsidRPr="00E21B46">
        <w:rPr>
          <w:position w:val="-1"/>
          <w:sz w:val="24"/>
          <w:szCs w:val="24"/>
        </w:rPr>
        <w:t>er</w:t>
      </w:r>
      <w:r w:rsidRPr="00E21B46">
        <w:rPr>
          <w:spacing w:val="-2"/>
          <w:position w:val="-1"/>
          <w:sz w:val="24"/>
          <w:szCs w:val="24"/>
        </w:rPr>
        <w:t>’</w:t>
      </w:r>
      <w:r w:rsidRPr="00E21B46">
        <w:rPr>
          <w:position w:val="-1"/>
          <w:sz w:val="24"/>
          <w:szCs w:val="24"/>
        </w:rPr>
        <w:t xml:space="preserve">s </w:t>
      </w:r>
      <w:r w:rsidRPr="00E21B46">
        <w:rPr>
          <w:spacing w:val="-1"/>
          <w:position w:val="-1"/>
          <w:sz w:val="24"/>
          <w:szCs w:val="24"/>
        </w:rPr>
        <w:t>N</w:t>
      </w:r>
      <w:r w:rsidRPr="00E21B46">
        <w:rPr>
          <w:position w:val="-1"/>
          <w:sz w:val="24"/>
          <w:szCs w:val="24"/>
        </w:rPr>
        <w:t>a</w:t>
      </w:r>
      <w:r w:rsidRPr="00E21B46">
        <w:rPr>
          <w:spacing w:val="-5"/>
          <w:position w:val="-1"/>
          <w:sz w:val="24"/>
          <w:szCs w:val="24"/>
        </w:rPr>
        <w:t>m</w:t>
      </w:r>
      <w:r w:rsidRPr="00E21B46">
        <w:rPr>
          <w:position w:val="-1"/>
          <w:sz w:val="24"/>
          <w:szCs w:val="24"/>
        </w:rPr>
        <w:t>e)</w:t>
      </w:r>
    </w:p>
    <w:p w:rsidR="00A747B8" w:rsidRPr="00E21B46" w:rsidRDefault="00A747B8" w:rsidP="00E21B46">
      <w:pPr>
        <w:spacing w:before="9" w:line="260" w:lineRule="exact"/>
        <w:rPr>
          <w:sz w:val="24"/>
          <w:szCs w:val="24"/>
        </w:rPr>
      </w:pPr>
    </w:p>
    <w:p w:rsidR="00A747B8" w:rsidRPr="00E21B46" w:rsidRDefault="003030B5" w:rsidP="00E21B46">
      <w:pPr>
        <w:spacing w:before="24"/>
        <w:ind w:left="176" w:right="257"/>
        <w:rPr>
          <w:sz w:val="24"/>
          <w:szCs w:val="24"/>
        </w:rPr>
      </w:pPr>
      <w:r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left:0;text-align:left;margin-left:221.7pt;margin-top:.7pt;width:192.7pt;height:17.5pt;z-index:-251658752;mso-position-horizontal-relative:page" filled="f" stroked="f">
            <v:textbox style="mso-next-textbox:#_x0000_s1103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0"/>
                  </w:tblGrid>
                  <w:tr w:rsidR="00A747B8">
                    <w:trPr>
                      <w:trHeight w:hRule="exact" w:val="334"/>
                    </w:trPr>
                    <w:tc>
                      <w:tcPr>
                        <w:tcW w:w="4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4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4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4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4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4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4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4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</w:tr>
                </w:tbl>
                <w:p w:rsidR="00A747B8" w:rsidRDefault="00A747B8"/>
              </w:txbxContent>
            </v:textbox>
            <w10:wrap anchorx="page"/>
          </v:shape>
        </w:pict>
      </w:r>
      <w:r w:rsidR="00741550" w:rsidRPr="00E21B46">
        <w:rPr>
          <w:spacing w:val="1"/>
          <w:sz w:val="24"/>
          <w:szCs w:val="24"/>
        </w:rPr>
        <w:t>2</w:t>
      </w:r>
      <w:r w:rsidR="00741550" w:rsidRPr="00E21B46">
        <w:rPr>
          <w:sz w:val="24"/>
          <w:szCs w:val="24"/>
        </w:rPr>
        <w:t xml:space="preserve">.    </w:t>
      </w:r>
      <w:r w:rsidR="00741550" w:rsidRPr="00E21B46">
        <w:rPr>
          <w:spacing w:val="26"/>
          <w:sz w:val="24"/>
          <w:szCs w:val="24"/>
        </w:rPr>
        <w:t xml:space="preserve"> </w:t>
      </w:r>
      <w:r w:rsidR="00741550" w:rsidRPr="00E21B46">
        <w:rPr>
          <w:spacing w:val="-1"/>
          <w:sz w:val="24"/>
          <w:szCs w:val="24"/>
        </w:rPr>
        <w:t>D</w:t>
      </w:r>
      <w:r w:rsidR="00741550" w:rsidRPr="00E21B46">
        <w:rPr>
          <w:sz w:val="24"/>
          <w:szCs w:val="24"/>
        </w:rPr>
        <w:t>a</w:t>
      </w:r>
      <w:r w:rsidR="00741550" w:rsidRPr="00E21B46">
        <w:rPr>
          <w:spacing w:val="1"/>
          <w:sz w:val="24"/>
          <w:szCs w:val="24"/>
        </w:rPr>
        <w:t>t</w:t>
      </w:r>
      <w:r w:rsidR="00741550" w:rsidRPr="00E21B46">
        <w:rPr>
          <w:sz w:val="24"/>
          <w:szCs w:val="24"/>
        </w:rPr>
        <w:t xml:space="preserve">e </w:t>
      </w:r>
      <w:r w:rsidR="00741550" w:rsidRPr="00E21B46">
        <w:rPr>
          <w:spacing w:val="1"/>
          <w:sz w:val="24"/>
          <w:szCs w:val="24"/>
        </w:rPr>
        <w:t>o</w:t>
      </w:r>
      <w:r w:rsidR="00741550" w:rsidRPr="00E21B46">
        <w:rPr>
          <w:sz w:val="24"/>
          <w:szCs w:val="24"/>
        </w:rPr>
        <w:t xml:space="preserve">f </w:t>
      </w:r>
      <w:r w:rsidR="00741550" w:rsidRPr="00E21B46">
        <w:rPr>
          <w:spacing w:val="-2"/>
          <w:sz w:val="24"/>
          <w:szCs w:val="24"/>
        </w:rPr>
        <w:t>B</w:t>
      </w:r>
      <w:r w:rsidR="00741550" w:rsidRPr="00E21B46">
        <w:rPr>
          <w:spacing w:val="1"/>
          <w:sz w:val="24"/>
          <w:szCs w:val="24"/>
        </w:rPr>
        <w:t>i</w:t>
      </w:r>
      <w:r w:rsidR="00741550" w:rsidRPr="00E21B46">
        <w:rPr>
          <w:spacing w:val="-2"/>
          <w:sz w:val="24"/>
          <w:szCs w:val="24"/>
        </w:rPr>
        <w:t>r</w:t>
      </w:r>
      <w:r w:rsidR="00741550" w:rsidRPr="00E21B46">
        <w:rPr>
          <w:spacing w:val="1"/>
          <w:sz w:val="24"/>
          <w:szCs w:val="24"/>
        </w:rPr>
        <w:t>t</w:t>
      </w:r>
      <w:r w:rsidR="00741550" w:rsidRPr="00E21B46">
        <w:rPr>
          <w:sz w:val="24"/>
          <w:szCs w:val="24"/>
        </w:rPr>
        <w:t xml:space="preserve">h   </w:t>
      </w:r>
      <w:r w:rsidR="00741550" w:rsidRPr="00E21B46">
        <w:rPr>
          <w:spacing w:val="40"/>
          <w:sz w:val="24"/>
          <w:szCs w:val="24"/>
        </w:rPr>
        <w:t xml:space="preserve"> </w:t>
      </w:r>
      <w:r w:rsidR="00E21B46">
        <w:rPr>
          <w:sz w:val="24"/>
          <w:szCs w:val="24"/>
        </w:rPr>
        <w:t xml:space="preserve">:                                  </w:t>
      </w:r>
      <w:r w:rsidR="00741550" w:rsidRPr="00E21B46">
        <w:rPr>
          <w:sz w:val="24"/>
          <w:szCs w:val="24"/>
        </w:rPr>
        <w:t xml:space="preserve">                                                 </w:t>
      </w:r>
      <w:r w:rsidR="00741550" w:rsidRPr="00E21B46">
        <w:rPr>
          <w:spacing w:val="16"/>
          <w:sz w:val="24"/>
          <w:szCs w:val="24"/>
        </w:rPr>
        <w:t xml:space="preserve"> </w:t>
      </w:r>
      <w:r w:rsidR="00741550" w:rsidRPr="00E21B46">
        <w:rPr>
          <w:sz w:val="24"/>
          <w:szCs w:val="24"/>
        </w:rPr>
        <w:t xml:space="preserve">Sex  </w:t>
      </w:r>
      <w:r w:rsidR="00741550" w:rsidRPr="00E21B46">
        <w:rPr>
          <w:spacing w:val="5"/>
          <w:sz w:val="24"/>
          <w:szCs w:val="24"/>
        </w:rPr>
        <w:t xml:space="preserve"> </w:t>
      </w:r>
      <w:r w:rsidR="00741550" w:rsidRPr="00E21B46">
        <w:rPr>
          <w:sz w:val="24"/>
          <w:szCs w:val="24"/>
        </w:rPr>
        <w:t xml:space="preserve">:   </w:t>
      </w:r>
      <w:r w:rsidR="00741550" w:rsidRPr="00E21B46">
        <w:rPr>
          <w:spacing w:val="2"/>
          <w:sz w:val="24"/>
          <w:szCs w:val="24"/>
        </w:rPr>
        <w:t xml:space="preserve"> </w:t>
      </w:r>
      <w:r w:rsidR="00741550" w:rsidRPr="00E21B46">
        <w:rPr>
          <w:sz w:val="24"/>
          <w:szCs w:val="24"/>
        </w:rPr>
        <w:t>Ma</w:t>
      </w:r>
      <w:r w:rsidR="00741550" w:rsidRPr="00E21B46">
        <w:rPr>
          <w:spacing w:val="1"/>
          <w:sz w:val="24"/>
          <w:szCs w:val="24"/>
        </w:rPr>
        <w:t>l</w:t>
      </w:r>
      <w:r w:rsidR="00741550" w:rsidRPr="00E21B46">
        <w:rPr>
          <w:sz w:val="24"/>
          <w:szCs w:val="24"/>
        </w:rPr>
        <w:t>e</w:t>
      </w:r>
      <w:r w:rsidR="00741550" w:rsidRPr="00E21B46">
        <w:rPr>
          <w:spacing w:val="-3"/>
          <w:sz w:val="24"/>
          <w:szCs w:val="24"/>
        </w:rPr>
        <w:t xml:space="preserve"> </w:t>
      </w:r>
      <w:r w:rsidR="00741550" w:rsidRPr="00E21B46">
        <w:rPr>
          <w:sz w:val="24"/>
          <w:szCs w:val="24"/>
        </w:rPr>
        <w:t>/</w:t>
      </w:r>
      <w:r w:rsidR="00741550" w:rsidRPr="00E21B46">
        <w:rPr>
          <w:spacing w:val="1"/>
          <w:sz w:val="24"/>
          <w:szCs w:val="24"/>
        </w:rPr>
        <w:t xml:space="preserve"> </w:t>
      </w:r>
      <w:r w:rsidR="00741550" w:rsidRPr="00E21B46">
        <w:rPr>
          <w:sz w:val="24"/>
          <w:szCs w:val="24"/>
        </w:rPr>
        <w:t>Fe</w:t>
      </w:r>
      <w:r w:rsidR="00741550" w:rsidRPr="00E21B46">
        <w:rPr>
          <w:spacing w:val="-5"/>
          <w:sz w:val="24"/>
          <w:szCs w:val="24"/>
        </w:rPr>
        <w:t>m</w:t>
      </w:r>
      <w:r w:rsidR="00741550" w:rsidRPr="00E21B46">
        <w:rPr>
          <w:sz w:val="24"/>
          <w:szCs w:val="24"/>
        </w:rPr>
        <w:t>a</w:t>
      </w:r>
      <w:r w:rsidR="00741550" w:rsidRPr="00E21B46">
        <w:rPr>
          <w:spacing w:val="1"/>
          <w:sz w:val="24"/>
          <w:szCs w:val="24"/>
        </w:rPr>
        <w:t>l</w:t>
      </w:r>
      <w:r w:rsidR="00741550" w:rsidRPr="00E21B46">
        <w:rPr>
          <w:sz w:val="24"/>
          <w:szCs w:val="24"/>
        </w:rPr>
        <w:t>e</w:t>
      </w:r>
    </w:p>
    <w:p w:rsidR="00A747B8" w:rsidRPr="00E21B46" w:rsidRDefault="00741550" w:rsidP="00E21B46">
      <w:pPr>
        <w:spacing w:before="9" w:line="300" w:lineRule="exact"/>
        <w:ind w:left="3335" w:right="3250"/>
        <w:jc w:val="center"/>
        <w:rPr>
          <w:sz w:val="24"/>
          <w:szCs w:val="24"/>
        </w:rPr>
      </w:pPr>
      <w:r w:rsidRPr="00E21B46">
        <w:rPr>
          <w:position w:val="-1"/>
          <w:sz w:val="24"/>
          <w:szCs w:val="24"/>
        </w:rPr>
        <w:t>(</w:t>
      </w:r>
      <w:r w:rsidRPr="00E21B46">
        <w:rPr>
          <w:spacing w:val="-1"/>
          <w:position w:val="-1"/>
          <w:sz w:val="24"/>
          <w:szCs w:val="24"/>
        </w:rPr>
        <w:t>D</w:t>
      </w:r>
      <w:r w:rsidRPr="00E21B46">
        <w:rPr>
          <w:position w:val="-1"/>
          <w:sz w:val="24"/>
          <w:szCs w:val="24"/>
        </w:rPr>
        <w:t>a</w:t>
      </w:r>
      <w:r w:rsidRPr="00E21B46">
        <w:rPr>
          <w:spacing w:val="1"/>
          <w:position w:val="-1"/>
          <w:sz w:val="24"/>
          <w:szCs w:val="24"/>
        </w:rPr>
        <w:t>t</w:t>
      </w:r>
      <w:r w:rsidRPr="00E21B46">
        <w:rPr>
          <w:position w:val="-1"/>
          <w:sz w:val="24"/>
          <w:szCs w:val="24"/>
        </w:rPr>
        <w:t>e)</w:t>
      </w:r>
      <w:r w:rsidRPr="00E21B46">
        <w:rPr>
          <w:spacing w:val="69"/>
          <w:position w:val="-1"/>
          <w:sz w:val="24"/>
          <w:szCs w:val="24"/>
        </w:rPr>
        <w:t xml:space="preserve"> </w:t>
      </w:r>
      <w:r w:rsidRPr="00E21B46">
        <w:rPr>
          <w:position w:val="-1"/>
          <w:sz w:val="24"/>
          <w:szCs w:val="24"/>
        </w:rPr>
        <w:t>(M</w:t>
      </w:r>
      <w:r w:rsidRPr="00E21B46">
        <w:rPr>
          <w:spacing w:val="-1"/>
          <w:position w:val="-1"/>
          <w:sz w:val="24"/>
          <w:szCs w:val="24"/>
        </w:rPr>
        <w:t>o</w:t>
      </w:r>
      <w:r w:rsidRPr="00E21B46">
        <w:rPr>
          <w:spacing w:val="1"/>
          <w:position w:val="-1"/>
          <w:sz w:val="24"/>
          <w:szCs w:val="24"/>
        </w:rPr>
        <w:t>n</w:t>
      </w:r>
      <w:r w:rsidRPr="00E21B46">
        <w:rPr>
          <w:spacing w:val="-1"/>
          <w:position w:val="-1"/>
          <w:sz w:val="24"/>
          <w:szCs w:val="24"/>
        </w:rPr>
        <w:t>t</w:t>
      </w:r>
      <w:r w:rsidRPr="00E21B46">
        <w:rPr>
          <w:spacing w:val="1"/>
          <w:position w:val="-1"/>
          <w:sz w:val="24"/>
          <w:szCs w:val="24"/>
        </w:rPr>
        <w:t>h</w:t>
      </w:r>
      <w:r w:rsidRPr="00E21B46">
        <w:rPr>
          <w:position w:val="-1"/>
          <w:sz w:val="24"/>
          <w:szCs w:val="24"/>
        </w:rPr>
        <w:t>)</w:t>
      </w:r>
      <w:r w:rsidRPr="00E21B46">
        <w:rPr>
          <w:spacing w:val="69"/>
          <w:position w:val="-1"/>
          <w:sz w:val="24"/>
          <w:szCs w:val="24"/>
        </w:rPr>
        <w:t xml:space="preserve"> </w:t>
      </w:r>
      <w:r w:rsidR="00E21B46">
        <w:rPr>
          <w:spacing w:val="69"/>
          <w:position w:val="-1"/>
          <w:sz w:val="24"/>
          <w:szCs w:val="24"/>
        </w:rPr>
        <w:t xml:space="preserve">  </w:t>
      </w:r>
      <w:r w:rsidRPr="00E21B46">
        <w:rPr>
          <w:position w:val="-1"/>
          <w:sz w:val="24"/>
          <w:szCs w:val="24"/>
        </w:rPr>
        <w:t xml:space="preserve">(Y  </w:t>
      </w:r>
      <w:r w:rsidRPr="00E21B46">
        <w:rPr>
          <w:spacing w:val="68"/>
          <w:position w:val="-1"/>
          <w:sz w:val="24"/>
          <w:szCs w:val="24"/>
        </w:rPr>
        <w:t xml:space="preserve"> </w:t>
      </w:r>
      <w:r w:rsidRPr="00E21B46">
        <w:rPr>
          <w:position w:val="-1"/>
          <w:sz w:val="24"/>
          <w:szCs w:val="24"/>
        </w:rPr>
        <w:t xml:space="preserve">e  </w:t>
      </w:r>
      <w:r w:rsidRPr="00E21B46">
        <w:rPr>
          <w:spacing w:val="69"/>
          <w:position w:val="-1"/>
          <w:sz w:val="24"/>
          <w:szCs w:val="24"/>
        </w:rPr>
        <w:t xml:space="preserve"> </w:t>
      </w:r>
      <w:r w:rsidRPr="00E21B46">
        <w:rPr>
          <w:position w:val="-1"/>
          <w:sz w:val="24"/>
          <w:szCs w:val="24"/>
        </w:rPr>
        <w:t xml:space="preserve">a  </w:t>
      </w:r>
      <w:r w:rsidRPr="00E21B46">
        <w:rPr>
          <w:spacing w:val="69"/>
          <w:position w:val="-1"/>
          <w:sz w:val="24"/>
          <w:szCs w:val="24"/>
        </w:rPr>
        <w:t xml:space="preserve"> </w:t>
      </w:r>
      <w:r w:rsidRPr="00E21B46">
        <w:rPr>
          <w:position w:val="-1"/>
          <w:sz w:val="24"/>
          <w:szCs w:val="24"/>
        </w:rPr>
        <w:t>r)</w:t>
      </w:r>
    </w:p>
    <w:p w:rsidR="00A747B8" w:rsidRPr="00E21B46" w:rsidRDefault="00A747B8" w:rsidP="00E21B46">
      <w:pPr>
        <w:spacing w:before="6" w:line="260" w:lineRule="exact"/>
        <w:rPr>
          <w:sz w:val="24"/>
          <w:szCs w:val="24"/>
        </w:rPr>
      </w:pPr>
    </w:p>
    <w:p w:rsidR="00A747B8" w:rsidRDefault="003030B5" w:rsidP="00E21B46">
      <w:pPr>
        <w:spacing w:before="24" w:line="300" w:lineRule="exact"/>
        <w:ind w:left="220"/>
        <w:rPr>
          <w:position w:val="-1"/>
          <w:sz w:val="24"/>
          <w:szCs w:val="24"/>
        </w:rPr>
      </w:pPr>
      <w:r>
        <w:rPr>
          <w:sz w:val="24"/>
          <w:szCs w:val="24"/>
        </w:rPr>
        <w:pict>
          <v:group id="_x0000_s1094" style="position:absolute;left:0;text-align:left;margin-left:293.7pt;margin-top:.85pt;width:18.45pt;height:17.4pt;z-index:-251667968;mso-position-horizontal-relative:page" coordorigin="5874,17" coordsize="369,348">
            <v:group id="_x0000_s1095" style="position:absolute;left:5885;top:25;width:348;height:0" coordorigin="5885,25" coordsize="348,0">
              <v:shape id="_x0000_s1102" style="position:absolute;left:5885;top:25;width:348;height:0" coordorigin="5885,25" coordsize="348,0" path="m5885,25r348,e" filled="f" strokeweight=".46pt">
                <v:path arrowok="t"/>
              </v:shape>
              <v:group id="_x0000_s1096" style="position:absolute;left:5879;top:21;width:0;height:338" coordorigin="5879,21" coordsize="0,338">
                <v:shape id="_x0000_s1101" style="position:absolute;left:5879;top:21;width:0;height:338" coordorigin="5879,21" coordsize="0,338" path="m5879,21r,339e" filled="f" strokeweight=".46pt">
                  <v:path arrowok="t"/>
                </v:shape>
                <v:group id="_x0000_s1097" style="position:absolute;left:5885;top:356;width:348;height:0" coordorigin="5885,356" coordsize="348,0">
                  <v:shape id="_x0000_s1100" style="position:absolute;left:5885;top:356;width:348;height:0" coordorigin="5885,356" coordsize="348,0" path="m5885,356r348,e" filled="f" strokeweight=".46pt">
                    <v:path arrowok="t"/>
                  </v:shape>
                  <v:group id="_x0000_s1098" style="position:absolute;left:6239;top:21;width:0;height:338" coordorigin="6239,21" coordsize="0,338">
                    <v:shape id="_x0000_s1099" style="position:absolute;left:6239;top:21;width:0;height:338" coordorigin="6239,21" coordsize="0,338" path="m6239,21r,339e" filled="f" strokeweight=".46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sz w:val="24"/>
          <w:szCs w:val="24"/>
        </w:rPr>
        <w:pict>
          <v:group id="_x0000_s1085" style="position:absolute;left:0;text-align:left;margin-left:383.7pt;margin-top:.85pt;width:18.45pt;height:17.4pt;z-index:-251666944;mso-position-horizontal-relative:page" coordorigin="7674,17" coordsize="369,348">
            <v:group id="_x0000_s1086" style="position:absolute;left:7685;top:25;width:348;height:0" coordorigin="7685,25" coordsize="348,0">
              <v:shape id="_x0000_s1093" style="position:absolute;left:7685;top:25;width:348;height:0" coordorigin="7685,25" coordsize="348,0" path="m7685,25r348,e" filled="f" strokeweight=".46pt">
                <v:path arrowok="t"/>
              </v:shape>
              <v:group id="_x0000_s1087" style="position:absolute;left:7679;top:21;width:0;height:338" coordorigin="7679,21" coordsize="0,338">
                <v:shape id="_x0000_s1092" style="position:absolute;left:7679;top:21;width:0;height:338" coordorigin="7679,21" coordsize="0,338" path="m7679,21r,339e" filled="f" strokeweight=".46pt">
                  <v:path arrowok="t"/>
                </v:shape>
                <v:group id="_x0000_s1088" style="position:absolute;left:7685;top:356;width:348;height:0" coordorigin="7685,356" coordsize="348,0">
                  <v:shape id="_x0000_s1091" style="position:absolute;left:7685;top:356;width:348;height:0" coordorigin="7685,356" coordsize="348,0" path="m7685,356r348,e" filled="f" strokeweight=".46pt">
                    <v:path arrowok="t"/>
                  </v:shape>
                  <v:group id="_x0000_s1089" style="position:absolute;left:8039;top:21;width:0;height:338" coordorigin="8039,21" coordsize="0,338">
                    <v:shape id="_x0000_s1090" style="position:absolute;left:8039;top:21;width:0;height:338" coordorigin="8039,21" coordsize="0,338" path="m8039,21r,339e" filled="f" strokeweight=".46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 w:rsidR="00741550" w:rsidRPr="00E21B46">
        <w:rPr>
          <w:spacing w:val="1"/>
          <w:position w:val="-1"/>
          <w:sz w:val="24"/>
          <w:szCs w:val="24"/>
        </w:rPr>
        <w:t>3</w:t>
      </w:r>
      <w:r w:rsidR="00741550" w:rsidRPr="00E21B46">
        <w:rPr>
          <w:position w:val="-1"/>
          <w:sz w:val="24"/>
          <w:szCs w:val="24"/>
        </w:rPr>
        <w:t xml:space="preserve">.    </w:t>
      </w:r>
      <w:r w:rsidR="00741550" w:rsidRPr="00E21B46">
        <w:rPr>
          <w:spacing w:val="26"/>
          <w:position w:val="-1"/>
          <w:sz w:val="24"/>
          <w:szCs w:val="24"/>
        </w:rPr>
        <w:t xml:space="preserve"> </w:t>
      </w:r>
      <w:r w:rsidR="00741550" w:rsidRPr="00E21B46">
        <w:rPr>
          <w:position w:val="-1"/>
          <w:sz w:val="24"/>
          <w:szCs w:val="24"/>
        </w:rPr>
        <w:t>Mar</w:t>
      </w:r>
      <w:r w:rsidR="00741550" w:rsidRPr="00E21B46">
        <w:rPr>
          <w:spacing w:val="-1"/>
          <w:position w:val="-1"/>
          <w:sz w:val="24"/>
          <w:szCs w:val="24"/>
        </w:rPr>
        <w:t>i</w:t>
      </w:r>
      <w:r w:rsidR="00741550" w:rsidRPr="00E21B46">
        <w:rPr>
          <w:spacing w:val="1"/>
          <w:position w:val="-1"/>
          <w:sz w:val="24"/>
          <w:szCs w:val="24"/>
        </w:rPr>
        <w:t>t</w:t>
      </w:r>
      <w:r w:rsidR="00741550" w:rsidRPr="00E21B46">
        <w:rPr>
          <w:spacing w:val="-2"/>
          <w:position w:val="-1"/>
          <w:sz w:val="24"/>
          <w:szCs w:val="24"/>
        </w:rPr>
        <w:t>a</w:t>
      </w:r>
      <w:r w:rsidR="00741550" w:rsidRPr="00E21B46">
        <w:rPr>
          <w:position w:val="-1"/>
          <w:sz w:val="24"/>
          <w:szCs w:val="24"/>
        </w:rPr>
        <w:t>l</w:t>
      </w:r>
      <w:r w:rsidR="00741550" w:rsidRPr="00E21B46">
        <w:rPr>
          <w:spacing w:val="1"/>
          <w:position w:val="-1"/>
          <w:sz w:val="24"/>
          <w:szCs w:val="24"/>
        </w:rPr>
        <w:t xml:space="preserve"> </w:t>
      </w:r>
      <w:r w:rsidR="00741550" w:rsidRPr="00E21B46">
        <w:rPr>
          <w:position w:val="-1"/>
          <w:sz w:val="24"/>
          <w:szCs w:val="24"/>
        </w:rPr>
        <w:t>S</w:t>
      </w:r>
      <w:r w:rsidR="00741550" w:rsidRPr="00E21B46">
        <w:rPr>
          <w:spacing w:val="1"/>
          <w:position w:val="-1"/>
          <w:sz w:val="24"/>
          <w:szCs w:val="24"/>
        </w:rPr>
        <w:t>t</w:t>
      </w:r>
      <w:r w:rsidR="00741550" w:rsidRPr="00E21B46">
        <w:rPr>
          <w:spacing w:val="-2"/>
          <w:position w:val="-1"/>
          <w:sz w:val="24"/>
          <w:szCs w:val="24"/>
        </w:rPr>
        <w:t>a</w:t>
      </w:r>
      <w:r w:rsidR="00741550" w:rsidRPr="00E21B46">
        <w:rPr>
          <w:spacing w:val="-1"/>
          <w:position w:val="-1"/>
          <w:sz w:val="24"/>
          <w:szCs w:val="24"/>
        </w:rPr>
        <w:t>t</w:t>
      </w:r>
      <w:r w:rsidR="00741550" w:rsidRPr="00E21B46">
        <w:rPr>
          <w:spacing w:val="1"/>
          <w:position w:val="-1"/>
          <w:sz w:val="24"/>
          <w:szCs w:val="24"/>
        </w:rPr>
        <w:t>u</w:t>
      </w:r>
      <w:r w:rsidR="00741550" w:rsidRPr="00E21B46">
        <w:rPr>
          <w:position w:val="-1"/>
          <w:sz w:val="24"/>
          <w:szCs w:val="24"/>
        </w:rPr>
        <w:t>e (P</w:t>
      </w:r>
      <w:r w:rsidR="00741550" w:rsidRPr="00E21B46">
        <w:rPr>
          <w:spacing w:val="-1"/>
          <w:position w:val="-1"/>
          <w:sz w:val="24"/>
          <w:szCs w:val="24"/>
        </w:rPr>
        <w:t>l</w:t>
      </w:r>
      <w:r w:rsidR="00741550" w:rsidRPr="00E21B46">
        <w:rPr>
          <w:position w:val="-1"/>
          <w:sz w:val="24"/>
          <w:szCs w:val="24"/>
        </w:rPr>
        <w:t>ea</w:t>
      </w:r>
      <w:r w:rsidR="00741550" w:rsidRPr="00E21B46">
        <w:rPr>
          <w:spacing w:val="-1"/>
          <w:position w:val="-1"/>
          <w:sz w:val="24"/>
          <w:szCs w:val="24"/>
        </w:rPr>
        <w:t>s</w:t>
      </w:r>
      <w:r w:rsidR="00741550" w:rsidRPr="00E21B46">
        <w:rPr>
          <w:position w:val="-1"/>
          <w:sz w:val="24"/>
          <w:szCs w:val="24"/>
        </w:rPr>
        <w:t xml:space="preserve">e </w:t>
      </w:r>
      <w:r w:rsidR="00741550" w:rsidRPr="00E21B46">
        <w:rPr>
          <w:spacing w:val="-1"/>
          <w:position w:val="-1"/>
          <w:sz w:val="24"/>
          <w:szCs w:val="24"/>
        </w:rPr>
        <w:t>T</w:t>
      </w:r>
      <w:r w:rsidR="00741550" w:rsidRPr="00E21B46">
        <w:rPr>
          <w:spacing w:val="1"/>
          <w:position w:val="-1"/>
          <w:sz w:val="24"/>
          <w:szCs w:val="24"/>
        </w:rPr>
        <w:t>i</w:t>
      </w:r>
      <w:r w:rsidR="00741550" w:rsidRPr="00E21B46">
        <w:rPr>
          <w:position w:val="-1"/>
          <w:sz w:val="24"/>
          <w:szCs w:val="24"/>
        </w:rPr>
        <w:t>c</w:t>
      </w:r>
      <w:r w:rsidR="00741550" w:rsidRPr="00E21B46">
        <w:rPr>
          <w:spacing w:val="1"/>
          <w:position w:val="-1"/>
          <w:sz w:val="24"/>
          <w:szCs w:val="24"/>
        </w:rPr>
        <w:t>k</w:t>
      </w:r>
      <w:r w:rsidR="00741550" w:rsidRPr="00E21B46">
        <w:rPr>
          <w:position w:val="-1"/>
          <w:sz w:val="24"/>
          <w:szCs w:val="24"/>
        </w:rPr>
        <w:t xml:space="preserve">)   </w:t>
      </w:r>
      <w:r w:rsidR="00741550" w:rsidRPr="00E21B46">
        <w:rPr>
          <w:spacing w:val="46"/>
          <w:position w:val="-1"/>
          <w:sz w:val="24"/>
          <w:szCs w:val="24"/>
        </w:rPr>
        <w:t xml:space="preserve"> </w:t>
      </w:r>
      <w:r w:rsidR="00741550" w:rsidRPr="00E21B46">
        <w:rPr>
          <w:position w:val="-1"/>
          <w:sz w:val="24"/>
          <w:szCs w:val="24"/>
        </w:rPr>
        <w:t xml:space="preserve">:         </w:t>
      </w:r>
      <w:r w:rsidR="00741550" w:rsidRPr="00E21B46">
        <w:rPr>
          <w:spacing w:val="62"/>
          <w:position w:val="-1"/>
          <w:sz w:val="24"/>
          <w:szCs w:val="24"/>
        </w:rPr>
        <w:t xml:space="preserve"> </w:t>
      </w:r>
      <w:r w:rsidR="00E21B46">
        <w:rPr>
          <w:spacing w:val="62"/>
          <w:position w:val="-1"/>
          <w:sz w:val="24"/>
          <w:szCs w:val="24"/>
        </w:rPr>
        <w:t xml:space="preserve">      </w:t>
      </w:r>
      <w:r w:rsidR="00741550" w:rsidRPr="00E21B46">
        <w:rPr>
          <w:position w:val="-1"/>
          <w:sz w:val="24"/>
          <w:szCs w:val="24"/>
        </w:rPr>
        <w:t>Marr</w:t>
      </w:r>
      <w:r w:rsidR="00741550" w:rsidRPr="00E21B46">
        <w:rPr>
          <w:spacing w:val="-1"/>
          <w:position w:val="-1"/>
          <w:sz w:val="24"/>
          <w:szCs w:val="24"/>
        </w:rPr>
        <w:t>i</w:t>
      </w:r>
      <w:r w:rsidR="00741550" w:rsidRPr="00E21B46">
        <w:rPr>
          <w:position w:val="-1"/>
          <w:sz w:val="24"/>
          <w:szCs w:val="24"/>
        </w:rPr>
        <w:t xml:space="preserve">ed           </w:t>
      </w:r>
      <w:r w:rsidR="00741550" w:rsidRPr="00E21B46">
        <w:rPr>
          <w:spacing w:val="57"/>
          <w:position w:val="-1"/>
          <w:sz w:val="24"/>
          <w:szCs w:val="24"/>
        </w:rPr>
        <w:t xml:space="preserve"> </w:t>
      </w:r>
      <w:r w:rsidR="00E21B46">
        <w:rPr>
          <w:spacing w:val="57"/>
          <w:position w:val="-1"/>
          <w:sz w:val="24"/>
          <w:szCs w:val="24"/>
        </w:rPr>
        <w:t xml:space="preserve">  </w:t>
      </w:r>
      <w:r w:rsidR="00741550" w:rsidRPr="00E21B46">
        <w:rPr>
          <w:spacing w:val="-1"/>
          <w:position w:val="-1"/>
          <w:sz w:val="24"/>
          <w:szCs w:val="24"/>
        </w:rPr>
        <w:t>U</w:t>
      </w:r>
      <w:r w:rsidR="00741550" w:rsidRPr="00E21B46">
        <w:rPr>
          <w:spacing w:val="1"/>
          <w:position w:val="-1"/>
          <w:sz w:val="24"/>
          <w:szCs w:val="24"/>
        </w:rPr>
        <w:t>n</w:t>
      </w:r>
      <w:r w:rsidR="00741550" w:rsidRPr="00E21B46">
        <w:rPr>
          <w:spacing w:val="-5"/>
          <w:position w:val="-1"/>
          <w:sz w:val="24"/>
          <w:szCs w:val="24"/>
        </w:rPr>
        <w:t>m</w:t>
      </w:r>
      <w:r w:rsidR="00741550" w:rsidRPr="00E21B46">
        <w:rPr>
          <w:position w:val="-1"/>
          <w:sz w:val="24"/>
          <w:szCs w:val="24"/>
        </w:rPr>
        <w:t>arr</w:t>
      </w:r>
      <w:r w:rsidR="00741550" w:rsidRPr="00E21B46">
        <w:rPr>
          <w:spacing w:val="1"/>
          <w:position w:val="-1"/>
          <w:sz w:val="24"/>
          <w:szCs w:val="24"/>
        </w:rPr>
        <w:t>i</w:t>
      </w:r>
      <w:r w:rsidR="00741550" w:rsidRPr="00E21B46">
        <w:rPr>
          <w:position w:val="-1"/>
          <w:sz w:val="24"/>
          <w:szCs w:val="24"/>
        </w:rPr>
        <w:t>ed</w:t>
      </w:r>
    </w:p>
    <w:p w:rsidR="00084E09" w:rsidRDefault="00084E09" w:rsidP="00E21B46">
      <w:pPr>
        <w:spacing w:before="24" w:line="300" w:lineRule="exact"/>
        <w:ind w:left="220"/>
        <w:rPr>
          <w:position w:val="-1"/>
          <w:sz w:val="24"/>
          <w:szCs w:val="24"/>
        </w:rPr>
      </w:pPr>
    </w:p>
    <w:p w:rsidR="00084E09" w:rsidRDefault="003030B5" w:rsidP="00E21B46">
      <w:pPr>
        <w:spacing w:before="24" w:line="300" w:lineRule="exact"/>
        <w:ind w:left="220"/>
        <w:rPr>
          <w:position w:val="-1"/>
          <w:sz w:val="24"/>
          <w:szCs w:val="24"/>
        </w:rPr>
      </w:pPr>
      <w:r>
        <w:rPr>
          <w:sz w:val="24"/>
          <w:szCs w:val="24"/>
        </w:rPr>
        <w:pict>
          <v:shape id="_x0000_s1050" type="#_x0000_t202" style="position:absolute;left:0;text-align:left;margin-left:285.4pt;margin-top:5.55pt;width:256.65pt;height:59.1pt;z-index:-251657728;mso-position-horizontal-relative:page" filled="f" stroked="f">
            <v:textbox style="mso-next-textbox:#_x0000_s105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11"/>
                    <w:gridCol w:w="914"/>
                    <w:gridCol w:w="1080"/>
                    <w:gridCol w:w="1423"/>
                  </w:tblGrid>
                  <w:tr w:rsidR="00A747B8" w:rsidTr="00084E09">
                    <w:trPr>
                      <w:trHeight w:hRule="exact" w:val="432"/>
                    </w:trPr>
                    <w:tc>
                      <w:tcPr>
                        <w:tcW w:w="1611" w:type="dxa"/>
                      </w:tcPr>
                      <w:p w:rsidR="00A747B8" w:rsidRPr="00867FC1" w:rsidRDefault="00741550">
                        <w:pPr>
                          <w:spacing w:before="1"/>
                          <w:ind w:left="40"/>
                          <w:rPr>
                            <w:sz w:val="24"/>
                            <w:szCs w:val="24"/>
                          </w:rPr>
                        </w:pPr>
                        <w:r w:rsidRPr="00867FC1">
                          <w:rPr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 w:rsidRPr="00867FC1">
                          <w:rPr>
                            <w:sz w:val="24"/>
                            <w:szCs w:val="24"/>
                          </w:rPr>
                          <w:t>P</w:t>
                        </w:r>
                        <w:r w:rsidRPr="00867FC1"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867FC1">
                          <w:rPr>
                            <w:sz w:val="24"/>
                            <w:szCs w:val="24"/>
                          </w:rPr>
                          <w:t>N</w:t>
                        </w:r>
                        <w:r w:rsidR="00084E09" w:rsidRPr="00867FC1">
                          <w:rPr>
                            <w:sz w:val="24"/>
                            <w:szCs w:val="24"/>
                          </w:rPr>
                          <w:t xml:space="preserve">      </w:t>
                        </w:r>
                        <w:r w:rsidR="00932BBF" w:rsidRPr="00867FC1">
                          <w:rPr>
                            <w:noProof/>
                            <w:sz w:val="24"/>
                            <w:szCs w:val="24"/>
                            <w:lang w:val="en-IN" w:eastAsia="en-IN" w:bidi="gu-IN"/>
                          </w:rPr>
                          <w:drawing>
                            <wp:inline distT="0" distB="0" distL="0" distR="0">
                              <wp:extent cx="238125" cy="219075"/>
                              <wp:effectExtent l="19050" t="0" r="9525" b="0"/>
                              <wp:docPr id="84" name="Picture 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8125" cy="219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084E09" w:rsidRPr="00867FC1"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914" w:type="dxa"/>
                      </w:tcPr>
                      <w:p w:rsidR="00A747B8" w:rsidRPr="00867FC1" w:rsidRDefault="00741550" w:rsidP="00084E09">
                        <w:pPr>
                          <w:spacing w:before="1"/>
                          <w:ind w:right="465"/>
                          <w:rPr>
                            <w:sz w:val="24"/>
                            <w:szCs w:val="24"/>
                          </w:rPr>
                        </w:pPr>
                        <w:r w:rsidRPr="00867FC1">
                          <w:rPr>
                            <w:sz w:val="24"/>
                            <w:szCs w:val="24"/>
                          </w:rPr>
                          <w:t>SC</w:t>
                        </w:r>
                        <w:r w:rsidR="00084E09" w:rsidRPr="00867FC1">
                          <w:rPr>
                            <w:sz w:val="24"/>
                            <w:szCs w:val="24"/>
                          </w:rPr>
                          <w:t xml:space="preserve">      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A747B8" w:rsidRPr="00867FC1" w:rsidRDefault="00932BBF" w:rsidP="00084E09">
                        <w:pPr>
                          <w:spacing w:before="1"/>
                          <w:ind w:right="360"/>
                          <w:rPr>
                            <w:sz w:val="24"/>
                            <w:szCs w:val="24"/>
                          </w:rPr>
                        </w:pPr>
                        <w:r w:rsidRPr="00867FC1">
                          <w:rPr>
                            <w:noProof/>
                            <w:sz w:val="24"/>
                            <w:szCs w:val="24"/>
                            <w:lang w:val="en-IN" w:eastAsia="en-IN" w:bidi="gu-IN"/>
                          </w:rPr>
                          <w:drawing>
                            <wp:inline distT="0" distB="0" distL="0" distR="0">
                              <wp:extent cx="238125" cy="219075"/>
                              <wp:effectExtent l="19050" t="0" r="9525" b="0"/>
                              <wp:docPr id="86" name="Picture 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8125" cy="219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41550" w:rsidRPr="00867FC1">
                          <w:rPr>
                            <w:rStyle w:val="Heading6Char"/>
                            <w:b w:val="0"/>
                            <w:sz w:val="24"/>
                            <w:szCs w:val="24"/>
                          </w:rPr>
                          <w:t>ST</w:t>
                        </w:r>
                      </w:p>
                    </w:tc>
                    <w:tc>
                      <w:tcPr>
                        <w:tcW w:w="1423" w:type="dxa"/>
                      </w:tcPr>
                      <w:p w:rsidR="00A747B8" w:rsidRPr="00867FC1" w:rsidRDefault="00932BBF">
                        <w:pPr>
                          <w:spacing w:line="300" w:lineRule="exact"/>
                          <w:ind w:left="109" w:right="-22"/>
                          <w:rPr>
                            <w:sz w:val="24"/>
                            <w:szCs w:val="24"/>
                          </w:rPr>
                        </w:pPr>
                        <w:r w:rsidRPr="00867FC1">
                          <w:rPr>
                            <w:noProof/>
                            <w:spacing w:val="-1"/>
                            <w:sz w:val="24"/>
                            <w:szCs w:val="24"/>
                            <w:lang w:val="en-IN" w:eastAsia="en-IN" w:bidi="gu-IN"/>
                          </w:rPr>
                          <w:drawing>
                            <wp:inline distT="0" distB="0" distL="0" distR="0">
                              <wp:extent cx="238125" cy="219075"/>
                              <wp:effectExtent l="19050" t="0" r="9525" b="0"/>
                              <wp:docPr id="88" name="Picture 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8125" cy="219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41550" w:rsidRPr="00867FC1">
                          <w:rPr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 w:rsidR="00741550" w:rsidRPr="00867FC1">
                          <w:rPr>
                            <w:spacing w:val="1"/>
                            <w:sz w:val="24"/>
                            <w:szCs w:val="24"/>
                          </w:rPr>
                          <w:t>th</w:t>
                        </w:r>
                        <w:r w:rsidR="00741550" w:rsidRPr="00867FC1">
                          <w:rPr>
                            <w:sz w:val="24"/>
                            <w:szCs w:val="24"/>
                          </w:rPr>
                          <w:t>e</w:t>
                        </w:r>
                        <w:r w:rsidR="00741550" w:rsidRPr="00867FC1">
                          <w:rPr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 w:rsidR="00741550" w:rsidRPr="00867FC1"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c>
                  </w:tr>
                  <w:tr w:rsidR="00A747B8" w:rsidTr="00084E09">
                    <w:trPr>
                      <w:trHeight w:hRule="exact" w:val="562"/>
                    </w:trPr>
                    <w:tc>
                      <w:tcPr>
                        <w:tcW w:w="1611" w:type="dxa"/>
                      </w:tcPr>
                      <w:p w:rsidR="00A747B8" w:rsidRPr="00867FC1" w:rsidRDefault="00741550">
                        <w:pPr>
                          <w:spacing w:before="1"/>
                          <w:ind w:left="40"/>
                          <w:rPr>
                            <w:sz w:val="24"/>
                            <w:szCs w:val="24"/>
                          </w:rPr>
                        </w:pPr>
                        <w:r w:rsidRPr="00867FC1">
                          <w:rPr>
                            <w:sz w:val="24"/>
                            <w:szCs w:val="24"/>
                          </w:rPr>
                          <w:t>S</w:t>
                        </w:r>
                        <w:r w:rsidRPr="00867FC1"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867FC1">
                          <w:rPr>
                            <w:sz w:val="24"/>
                            <w:szCs w:val="24"/>
                          </w:rPr>
                          <w:t>BC</w:t>
                        </w:r>
                        <w:r w:rsidR="00084E09" w:rsidRPr="00867FC1"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r w:rsidR="00932BBF" w:rsidRPr="00867FC1">
                          <w:rPr>
                            <w:noProof/>
                            <w:sz w:val="24"/>
                            <w:szCs w:val="24"/>
                            <w:lang w:val="en-IN" w:eastAsia="en-IN" w:bidi="gu-IN"/>
                          </w:rPr>
                          <w:drawing>
                            <wp:inline distT="0" distB="0" distL="0" distR="0">
                              <wp:extent cx="228600" cy="209550"/>
                              <wp:effectExtent l="19050" t="0" r="0" b="0"/>
                              <wp:docPr id="85" name="Picture 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4" w:type="dxa"/>
                      </w:tcPr>
                      <w:p w:rsidR="00A747B8" w:rsidRPr="00867FC1" w:rsidRDefault="00741550" w:rsidP="00084E09">
                        <w:pPr>
                          <w:spacing w:before="1"/>
                          <w:ind w:right="435"/>
                          <w:rPr>
                            <w:sz w:val="24"/>
                            <w:szCs w:val="24"/>
                          </w:rPr>
                        </w:pPr>
                        <w:r w:rsidRPr="00867FC1"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 w:rsidRPr="00867FC1">
                          <w:rPr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A747B8" w:rsidRPr="00867FC1" w:rsidRDefault="00932BBF" w:rsidP="00084E09">
                        <w:pPr>
                          <w:spacing w:before="99"/>
                          <w:rPr>
                            <w:sz w:val="24"/>
                            <w:szCs w:val="24"/>
                          </w:rPr>
                        </w:pPr>
                        <w:r w:rsidRPr="00867FC1">
                          <w:rPr>
                            <w:noProof/>
                            <w:sz w:val="24"/>
                            <w:szCs w:val="24"/>
                            <w:lang w:val="en-IN" w:eastAsia="en-IN" w:bidi="gu-IN"/>
                          </w:rPr>
                          <w:drawing>
                            <wp:inline distT="0" distB="0" distL="0" distR="0">
                              <wp:extent cx="228600" cy="209550"/>
                              <wp:effectExtent l="19050" t="0" r="0" b="0"/>
                              <wp:docPr id="87" name="Picture 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41550" w:rsidRPr="00867FC1">
                          <w:rPr>
                            <w:sz w:val="24"/>
                            <w:szCs w:val="24"/>
                          </w:rPr>
                          <w:t>PH</w:t>
                        </w:r>
                      </w:p>
                    </w:tc>
                    <w:tc>
                      <w:tcPr>
                        <w:tcW w:w="1423" w:type="dxa"/>
                      </w:tcPr>
                      <w:p w:rsidR="00A747B8" w:rsidRPr="00867FC1" w:rsidRDefault="00A747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747B8" w:rsidRDefault="00A747B8"/>
              </w:txbxContent>
            </v:textbox>
            <w10:wrap anchorx="page"/>
          </v:shape>
        </w:pict>
      </w:r>
      <w:r>
        <w:rPr>
          <w:sz w:val="24"/>
          <w:szCs w:val="24"/>
        </w:rPr>
        <w:pict>
          <v:group id="_x0000_s1172" style="position:absolute;left:0;text-align:left;margin-left:264.25pt;margin-top:6.1pt;width:18.45pt;height:17.5pt;z-index:-251646464;mso-position-horizontal-relative:page" coordorigin="5274,-202" coordsize="369,350">
            <v:group id="_x0000_s1173" style="position:absolute;left:5285;top:-193;width:348;height:0" coordorigin="5285,-193" coordsize="348,0">
              <v:shape id="_x0000_s1174" style="position:absolute;left:5285;top:-193;width:348;height:0" coordorigin="5285,-193" coordsize="348,0" path="m5285,-193r348,e" filled="f" strokeweight=".46pt">
                <v:path arrowok="t"/>
              </v:shape>
              <v:group id="_x0000_s1175" style="position:absolute;left:5279;top:-197;width:0;height:341" coordorigin="5279,-197" coordsize="0,341">
                <v:shape id="_x0000_s1176" style="position:absolute;left:5279;top:-197;width:0;height:341" coordorigin="5279,-197" coordsize="0,341" path="m5279,-197r,341e" filled="f" strokeweight=".46pt">
                  <v:path arrowok="t"/>
                </v:shape>
                <v:group id="_x0000_s1177" style="position:absolute;left:5639;top:-197;width:0;height:341" coordorigin="5639,-197" coordsize="0,341">
                  <v:shape id="_x0000_s1178" style="position:absolute;left:5639;top:-197;width:0;height:341" coordorigin="5639,-197" coordsize="0,341" path="m5639,-197r,341e" filled="f" strokeweight=".46pt">
                    <v:path arrowok="t"/>
                  </v:shape>
                  <v:group id="_x0000_s1179" style="position:absolute;left:5285;top:140;width:348;height:0" coordorigin="5285,140" coordsize="348,0">
                    <v:shape id="_x0000_s1180" style="position:absolute;left:5285;top:140;width:348;height:0" coordorigin="5285,140" coordsize="348,0" path="m5285,140r348,e" filled="f" strokeweight=".46pt">
                      <v:path arrowok="t"/>
                    </v:shape>
                  </v:group>
                </v:group>
              </v:group>
            </v:group>
            <w10:wrap anchorx="page"/>
          </v:group>
        </w:pict>
      </w:r>
    </w:p>
    <w:p w:rsidR="00084E09" w:rsidRPr="00E21B46" w:rsidRDefault="003030B5" w:rsidP="00084E09">
      <w:pPr>
        <w:spacing w:before="24" w:line="300" w:lineRule="exact"/>
        <w:ind w:left="299"/>
        <w:rPr>
          <w:sz w:val="24"/>
          <w:szCs w:val="24"/>
        </w:rPr>
      </w:pPr>
      <w:r>
        <w:rPr>
          <w:sz w:val="24"/>
          <w:szCs w:val="24"/>
        </w:rPr>
        <w:pict>
          <v:group id="_x0000_s1193" style="position:absolute;left:0;text-align:left;margin-left:263.7pt;margin-top:11.5pt;width:18.45pt;height:17.5pt;z-index:-251642368;mso-position-horizontal-relative:page" coordorigin="5274,230" coordsize="369,350">
            <v:group id="_x0000_s1194" style="position:absolute;left:5285;top:239;width:348;height:0" coordorigin="5285,239" coordsize="348,0">
              <v:shape id="_x0000_s1195" style="position:absolute;left:5285;top:239;width:348;height:0" coordorigin="5285,239" coordsize="348,0" path="m5285,239r348,e" filled="f" strokeweight=".46pt">
                <v:path arrowok="t"/>
              </v:shape>
              <v:group id="_x0000_s1196" style="position:absolute;left:5279;top:235;width:0;height:341" coordorigin="5279,235" coordsize="0,341">
                <v:shape id="_x0000_s1197" style="position:absolute;left:5279;top:235;width:0;height:341" coordorigin="5279,235" coordsize="0,341" path="m5279,235r,341e" filled="f" strokeweight=".46pt">
                  <v:path arrowok="t"/>
                </v:shape>
                <v:group id="_x0000_s1198" style="position:absolute;left:5285;top:572;width:348;height:0" coordorigin="5285,572" coordsize="348,0">
                  <v:shape id="_x0000_s1199" style="position:absolute;left:5285;top:572;width:348;height:0" coordorigin="5285,572" coordsize="348,0" path="m5285,572r348,e" filled="f" strokeweight=".46pt">
                    <v:path arrowok="t"/>
                  </v:shape>
                  <v:group id="_x0000_s1200" style="position:absolute;left:5639;top:235;width:0;height:341" coordorigin="5639,235" coordsize="0,341">
                    <v:shape id="_x0000_s1201" style="position:absolute;left:5639;top:235;width:0;height:341" coordorigin="5639,235" coordsize="0,341" path="m5639,235r,341e" filled="f" strokeweight=".46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 w:rsidR="00084E09" w:rsidRPr="00E21B46">
        <w:rPr>
          <w:spacing w:val="1"/>
          <w:position w:val="-1"/>
          <w:sz w:val="24"/>
          <w:szCs w:val="24"/>
        </w:rPr>
        <w:t>4</w:t>
      </w:r>
      <w:r w:rsidR="00084E09" w:rsidRPr="00E21B46">
        <w:rPr>
          <w:position w:val="-1"/>
          <w:sz w:val="24"/>
          <w:szCs w:val="24"/>
        </w:rPr>
        <w:t xml:space="preserve">.   </w:t>
      </w:r>
      <w:r w:rsidR="00084E09" w:rsidRPr="00E21B46">
        <w:rPr>
          <w:spacing w:val="58"/>
          <w:position w:val="-1"/>
          <w:sz w:val="24"/>
          <w:szCs w:val="24"/>
        </w:rPr>
        <w:t xml:space="preserve"> </w:t>
      </w:r>
      <w:r w:rsidR="00084E09" w:rsidRPr="00E21B46">
        <w:rPr>
          <w:position w:val="-1"/>
          <w:sz w:val="24"/>
          <w:szCs w:val="24"/>
        </w:rPr>
        <w:t>Ca</w:t>
      </w:r>
      <w:r w:rsidR="00084E09" w:rsidRPr="00E21B46">
        <w:rPr>
          <w:spacing w:val="1"/>
          <w:position w:val="-1"/>
          <w:sz w:val="24"/>
          <w:szCs w:val="24"/>
        </w:rPr>
        <w:t>t</w:t>
      </w:r>
      <w:r w:rsidR="00084E09" w:rsidRPr="00E21B46">
        <w:rPr>
          <w:spacing w:val="-2"/>
          <w:position w:val="-1"/>
          <w:sz w:val="24"/>
          <w:szCs w:val="24"/>
        </w:rPr>
        <w:t>e</w:t>
      </w:r>
      <w:r w:rsidR="00084E09" w:rsidRPr="00E21B46">
        <w:rPr>
          <w:spacing w:val="-1"/>
          <w:position w:val="-1"/>
          <w:sz w:val="24"/>
          <w:szCs w:val="24"/>
        </w:rPr>
        <w:t>g</w:t>
      </w:r>
      <w:r w:rsidR="00084E09" w:rsidRPr="00E21B46">
        <w:rPr>
          <w:spacing w:val="1"/>
          <w:position w:val="-1"/>
          <w:sz w:val="24"/>
          <w:szCs w:val="24"/>
        </w:rPr>
        <w:t>o</w:t>
      </w:r>
      <w:r w:rsidR="00084E09" w:rsidRPr="00E21B46">
        <w:rPr>
          <w:position w:val="-1"/>
          <w:sz w:val="24"/>
          <w:szCs w:val="24"/>
        </w:rPr>
        <w:t>ry</w:t>
      </w:r>
      <w:r w:rsidR="00084E09" w:rsidRPr="00E21B46">
        <w:rPr>
          <w:spacing w:val="-4"/>
          <w:position w:val="-1"/>
          <w:sz w:val="24"/>
          <w:szCs w:val="24"/>
        </w:rPr>
        <w:t xml:space="preserve"> </w:t>
      </w:r>
      <w:r w:rsidR="00084E09" w:rsidRPr="00E21B46">
        <w:rPr>
          <w:position w:val="-1"/>
          <w:sz w:val="24"/>
          <w:szCs w:val="24"/>
        </w:rPr>
        <w:t>(P</w:t>
      </w:r>
      <w:r w:rsidR="00084E09" w:rsidRPr="00E21B46">
        <w:rPr>
          <w:spacing w:val="1"/>
          <w:position w:val="-1"/>
          <w:sz w:val="24"/>
          <w:szCs w:val="24"/>
        </w:rPr>
        <w:t>l</w:t>
      </w:r>
      <w:r w:rsidR="00084E09" w:rsidRPr="00E21B46">
        <w:rPr>
          <w:position w:val="-1"/>
          <w:sz w:val="24"/>
          <w:szCs w:val="24"/>
        </w:rPr>
        <w:t>ea</w:t>
      </w:r>
      <w:r w:rsidR="00084E09" w:rsidRPr="00E21B46">
        <w:rPr>
          <w:spacing w:val="1"/>
          <w:position w:val="-1"/>
          <w:sz w:val="24"/>
          <w:szCs w:val="24"/>
        </w:rPr>
        <w:t>s</w:t>
      </w:r>
      <w:r w:rsidR="00084E09" w:rsidRPr="00E21B46">
        <w:rPr>
          <w:position w:val="-1"/>
          <w:sz w:val="24"/>
          <w:szCs w:val="24"/>
        </w:rPr>
        <w:t xml:space="preserve">e </w:t>
      </w:r>
      <w:r w:rsidR="00084E09" w:rsidRPr="00E21B46">
        <w:rPr>
          <w:spacing w:val="-1"/>
          <w:position w:val="-1"/>
          <w:sz w:val="24"/>
          <w:szCs w:val="24"/>
        </w:rPr>
        <w:t>Ti</w:t>
      </w:r>
      <w:r w:rsidR="00084E09" w:rsidRPr="00E21B46">
        <w:rPr>
          <w:spacing w:val="-2"/>
          <w:position w:val="-1"/>
          <w:sz w:val="24"/>
          <w:szCs w:val="24"/>
        </w:rPr>
        <w:t>c</w:t>
      </w:r>
      <w:r w:rsidR="00084E09" w:rsidRPr="00E21B46">
        <w:rPr>
          <w:spacing w:val="1"/>
          <w:position w:val="-1"/>
          <w:sz w:val="24"/>
          <w:szCs w:val="24"/>
        </w:rPr>
        <w:t>k</w:t>
      </w:r>
      <w:r w:rsidR="00084E09" w:rsidRPr="00E21B46">
        <w:rPr>
          <w:position w:val="-1"/>
          <w:sz w:val="24"/>
          <w:szCs w:val="24"/>
        </w:rPr>
        <w:t>)     :</w:t>
      </w:r>
    </w:p>
    <w:p w:rsidR="00084E09" w:rsidRPr="00E21B46" w:rsidRDefault="00084E09" w:rsidP="00084E09">
      <w:pPr>
        <w:spacing w:line="200" w:lineRule="exact"/>
        <w:rPr>
          <w:sz w:val="24"/>
          <w:szCs w:val="24"/>
        </w:rPr>
      </w:pPr>
    </w:p>
    <w:p w:rsidR="00A747B8" w:rsidRPr="00E21B46" w:rsidRDefault="00A747B8" w:rsidP="00E21B46">
      <w:pPr>
        <w:spacing w:before="13" w:line="200" w:lineRule="exact"/>
        <w:rPr>
          <w:sz w:val="24"/>
          <w:szCs w:val="24"/>
        </w:rPr>
      </w:pPr>
    </w:p>
    <w:p w:rsidR="00A747B8" w:rsidRDefault="00741550" w:rsidP="00E21B46">
      <w:pPr>
        <w:spacing w:before="24"/>
        <w:ind w:left="126"/>
        <w:rPr>
          <w:spacing w:val="1"/>
          <w:sz w:val="24"/>
          <w:szCs w:val="24"/>
        </w:rPr>
      </w:pPr>
      <w:r w:rsidRPr="00084E09">
        <w:rPr>
          <w:sz w:val="24"/>
          <w:szCs w:val="24"/>
        </w:rPr>
        <w:t xml:space="preserve"> </w:t>
      </w:r>
      <w:r w:rsidRPr="00084E09">
        <w:rPr>
          <w:spacing w:val="-47"/>
          <w:sz w:val="24"/>
          <w:szCs w:val="24"/>
        </w:rPr>
        <w:t xml:space="preserve"> </w:t>
      </w:r>
      <w:r w:rsidRPr="00084E09">
        <w:rPr>
          <w:spacing w:val="1"/>
          <w:sz w:val="24"/>
          <w:szCs w:val="24"/>
        </w:rPr>
        <w:t>5</w:t>
      </w:r>
      <w:r w:rsidRPr="00084E09">
        <w:rPr>
          <w:sz w:val="24"/>
          <w:szCs w:val="24"/>
        </w:rPr>
        <w:t xml:space="preserve">.     </w:t>
      </w:r>
      <w:r w:rsidRPr="00084E09">
        <w:rPr>
          <w:spacing w:val="66"/>
          <w:sz w:val="24"/>
          <w:szCs w:val="24"/>
        </w:rPr>
        <w:t xml:space="preserve"> </w:t>
      </w:r>
      <w:r w:rsidR="00084E09" w:rsidRPr="00084E09">
        <w:rPr>
          <w:spacing w:val="-1"/>
          <w:sz w:val="24"/>
          <w:szCs w:val="24"/>
        </w:rPr>
        <w:t>A</w:t>
      </w:r>
      <w:r w:rsidR="00084E09" w:rsidRPr="00084E09">
        <w:rPr>
          <w:spacing w:val="1"/>
          <w:sz w:val="24"/>
          <w:szCs w:val="24"/>
        </w:rPr>
        <w:t>dd</w:t>
      </w:r>
      <w:r w:rsidR="00084E09" w:rsidRPr="00084E09">
        <w:rPr>
          <w:sz w:val="24"/>
          <w:szCs w:val="24"/>
        </w:rPr>
        <w:t>r</w:t>
      </w:r>
      <w:r w:rsidR="00084E09" w:rsidRPr="00084E09">
        <w:rPr>
          <w:spacing w:val="-2"/>
          <w:sz w:val="24"/>
          <w:szCs w:val="24"/>
        </w:rPr>
        <w:t>e</w:t>
      </w:r>
      <w:r w:rsidR="00084E09" w:rsidRPr="00084E09">
        <w:rPr>
          <w:spacing w:val="-1"/>
          <w:sz w:val="24"/>
          <w:szCs w:val="24"/>
        </w:rPr>
        <w:t>s</w:t>
      </w:r>
      <w:r w:rsidR="00084E09" w:rsidRPr="00084E09">
        <w:rPr>
          <w:sz w:val="24"/>
          <w:szCs w:val="24"/>
        </w:rPr>
        <w:t>s</w:t>
      </w:r>
      <w:r w:rsidR="00084E09" w:rsidRPr="00E21B46">
        <w:rPr>
          <w:spacing w:val="1"/>
          <w:sz w:val="24"/>
          <w:szCs w:val="24"/>
        </w:rPr>
        <w:t>:</w:t>
      </w:r>
    </w:p>
    <w:p w:rsidR="00084E09" w:rsidRPr="00E21B46" w:rsidRDefault="00084E09" w:rsidP="00E21B46">
      <w:pPr>
        <w:spacing w:before="24"/>
        <w:ind w:left="126"/>
        <w:rPr>
          <w:sz w:val="24"/>
          <w:szCs w:val="24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7"/>
        <w:gridCol w:w="4879"/>
      </w:tblGrid>
      <w:tr w:rsidR="00084E09" w:rsidRPr="00E21B46" w:rsidTr="007A6214">
        <w:trPr>
          <w:trHeight w:hRule="exact" w:val="334"/>
        </w:trPr>
        <w:tc>
          <w:tcPr>
            <w:tcW w:w="5067" w:type="dxa"/>
          </w:tcPr>
          <w:p w:rsidR="00084E09" w:rsidRPr="00F4787C" w:rsidRDefault="00084E09" w:rsidP="00E21B46">
            <w:pPr>
              <w:spacing w:before="1"/>
              <w:ind w:left="854"/>
              <w:rPr>
                <w:sz w:val="24"/>
                <w:szCs w:val="24"/>
              </w:rPr>
            </w:pPr>
            <w:r w:rsidRPr="00F4787C">
              <w:rPr>
                <w:spacing w:val="-1"/>
                <w:sz w:val="24"/>
                <w:szCs w:val="24"/>
              </w:rPr>
              <w:t>C</w:t>
            </w:r>
            <w:r w:rsidRPr="00F4787C">
              <w:rPr>
                <w:spacing w:val="1"/>
                <w:sz w:val="24"/>
                <w:szCs w:val="24"/>
              </w:rPr>
              <w:t>o</w:t>
            </w:r>
            <w:r w:rsidRPr="00F4787C">
              <w:rPr>
                <w:sz w:val="24"/>
                <w:szCs w:val="24"/>
              </w:rPr>
              <w:t>rr</w:t>
            </w:r>
            <w:r w:rsidRPr="00F4787C">
              <w:rPr>
                <w:spacing w:val="-2"/>
                <w:sz w:val="24"/>
                <w:szCs w:val="24"/>
              </w:rPr>
              <w:t>e</w:t>
            </w:r>
            <w:r w:rsidRPr="00F4787C">
              <w:rPr>
                <w:spacing w:val="1"/>
                <w:sz w:val="24"/>
                <w:szCs w:val="24"/>
              </w:rPr>
              <w:t>s</w:t>
            </w:r>
            <w:r w:rsidRPr="00F4787C">
              <w:rPr>
                <w:sz w:val="24"/>
                <w:szCs w:val="24"/>
              </w:rPr>
              <w:t>p</w:t>
            </w:r>
            <w:r w:rsidRPr="00F4787C">
              <w:rPr>
                <w:spacing w:val="-1"/>
                <w:sz w:val="24"/>
                <w:szCs w:val="24"/>
              </w:rPr>
              <w:t>o</w:t>
            </w:r>
            <w:r w:rsidRPr="00F4787C">
              <w:rPr>
                <w:sz w:val="24"/>
                <w:szCs w:val="24"/>
              </w:rPr>
              <w:t>ndence</w:t>
            </w:r>
          </w:p>
        </w:tc>
        <w:tc>
          <w:tcPr>
            <w:tcW w:w="4879" w:type="dxa"/>
          </w:tcPr>
          <w:p w:rsidR="00084E09" w:rsidRPr="00F4787C" w:rsidRDefault="00084E09" w:rsidP="00E21B46">
            <w:pPr>
              <w:spacing w:before="1"/>
              <w:ind w:left="1005"/>
              <w:rPr>
                <w:sz w:val="24"/>
                <w:szCs w:val="24"/>
              </w:rPr>
            </w:pPr>
            <w:r w:rsidRPr="00F4787C">
              <w:rPr>
                <w:spacing w:val="-1"/>
                <w:sz w:val="24"/>
                <w:szCs w:val="24"/>
              </w:rPr>
              <w:t>P</w:t>
            </w:r>
            <w:r w:rsidRPr="00F4787C">
              <w:rPr>
                <w:sz w:val="24"/>
                <w:szCs w:val="24"/>
              </w:rPr>
              <w:t>er</w:t>
            </w:r>
            <w:r w:rsidRPr="00F4787C">
              <w:rPr>
                <w:spacing w:val="-3"/>
                <w:sz w:val="24"/>
                <w:szCs w:val="24"/>
              </w:rPr>
              <w:t>m</w:t>
            </w:r>
            <w:r w:rsidRPr="00F4787C">
              <w:rPr>
                <w:spacing w:val="1"/>
                <w:sz w:val="24"/>
                <w:szCs w:val="24"/>
              </w:rPr>
              <w:t>a</w:t>
            </w:r>
            <w:r w:rsidRPr="00F4787C">
              <w:rPr>
                <w:sz w:val="24"/>
                <w:szCs w:val="24"/>
              </w:rPr>
              <w:t>nent (</w:t>
            </w:r>
            <w:r w:rsidRPr="00F4787C">
              <w:rPr>
                <w:spacing w:val="1"/>
                <w:sz w:val="24"/>
                <w:szCs w:val="24"/>
              </w:rPr>
              <w:t>i</w:t>
            </w:r>
            <w:r w:rsidRPr="00F4787C">
              <w:rPr>
                <w:sz w:val="24"/>
                <w:szCs w:val="24"/>
              </w:rPr>
              <w:t>f d</w:t>
            </w:r>
            <w:r w:rsidRPr="00F4787C">
              <w:rPr>
                <w:spacing w:val="-1"/>
                <w:sz w:val="24"/>
                <w:szCs w:val="24"/>
              </w:rPr>
              <w:t>i</w:t>
            </w:r>
            <w:r w:rsidRPr="00F4787C">
              <w:rPr>
                <w:sz w:val="24"/>
                <w:szCs w:val="24"/>
              </w:rPr>
              <w:t>ffe</w:t>
            </w:r>
            <w:r w:rsidRPr="00F4787C">
              <w:rPr>
                <w:spacing w:val="-2"/>
                <w:sz w:val="24"/>
                <w:szCs w:val="24"/>
              </w:rPr>
              <w:t>r</w:t>
            </w:r>
            <w:r w:rsidRPr="00F4787C">
              <w:rPr>
                <w:sz w:val="24"/>
                <w:szCs w:val="24"/>
              </w:rPr>
              <w:t>ent)</w:t>
            </w:r>
          </w:p>
        </w:tc>
      </w:tr>
      <w:tr w:rsidR="00A747B8" w:rsidRPr="00E21B46" w:rsidTr="00084E09">
        <w:trPr>
          <w:trHeight w:hRule="exact" w:val="586"/>
        </w:trPr>
        <w:tc>
          <w:tcPr>
            <w:tcW w:w="5067" w:type="dxa"/>
          </w:tcPr>
          <w:p w:rsidR="00A747B8" w:rsidRPr="00E21B46" w:rsidRDefault="00A747B8">
            <w:pPr>
              <w:rPr>
                <w:sz w:val="24"/>
                <w:szCs w:val="24"/>
              </w:rPr>
            </w:pPr>
          </w:p>
        </w:tc>
        <w:tc>
          <w:tcPr>
            <w:tcW w:w="4879" w:type="dxa"/>
          </w:tcPr>
          <w:p w:rsidR="00A747B8" w:rsidRPr="00E21B46" w:rsidRDefault="00A747B8">
            <w:pPr>
              <w:rPr>
                <w:sz w:val="24"/>
                <w:szCs w:val="24"/>
              </w:rPr>
            </w:pPr>
          </w:p>
        </w:tc>
      </w:tr>
      <w:tr w:rsidR="00A747B8" w:rsidRPr="00E21B46" w:rsidTr="00084E09">
        <w:trPr>
          <w:trHeight w:hRule="exact" w:val="586"/>
        </w:trPr>
        <w:tc>
          <w:tcPr>
            <w:tcW w:w="5067" w:type="dxa"/>
          </w:tcPr>
          <w:p w:rsidR="00A747B8" w:rsidRPr="00E21B46" w:rsidRDefault="00A747B8">
            <w:pPr>
              <w:rPr>
                <w:sz w:val="24"/>
                <w:szCs w:val="24"/>
              </w:rPr>
            </w:pPr>
          </w:p>
        </w:tc>
        <w:tc>
          <w:tcPr>
            <w:tcW w:w="4879" w:type="dxa"/>
          </w:tcPr>
          <w:p w:rsidR="00A747B8" w:rsidRPr="00E21B46" w:rsidRDefault="00A747B8">
            <w:pPr>
              <w:rPr>
                <w:sz w:val="24"/>
                <w:szCs w:val="24"/>
              </w:rPr>
            </w:pPr>
          </w:p>
        </w:tc>
      </w:tr>
      <w:tr w:rsidR="00A747B8" w:rsidRPr="00E21B46" w:rsidTr="00084E09">
        <w:trPr>
          <w:trHeight w:hRule="exact" w:val="586"/>
        </w:trPr>
        <w:tc>
          <w:tcPr>
            <w:tcW w:w="5067" w:type="dxa"/>
          </w:tcPr>
          <w:p w:rsidR="00A747B8" w:rsidRPr="00E21B46" w:rsidRDefault="00A747B8">
            <w:pPr>
              <w:rPr>
                <w:sz w:val="24"/>
                <w:szCs w:val="24"/>
              </w:rPr>
            </w:pPr>
          </w:p>
        </w:tc>
        <w:tc>
          <w:tcPr>
            <w:tcW w:w="4879" w:type="dxa"/>
          </w:tcPr>
          <w:p w:rsidR="00A747B8" w:rsidRPr="00E21B46" w:rsidRDefault="00A747B8">
            <w:pPr>
              <w:rPr>
                <w:sz w:val="24"/>
                <w:szCs w:val="24"/>
              </w:rPr>
            </w:pPr>
          </w:p>
        </w:tc>
      </w:tr>
      <w:tr w:rsidR="00A747B8" w:rsidRPr="00E21B46" w:rsidTr="00084E09">
        <w:trPr>
          <w:trHeight w:hRule="exact" w:val="586"/>
        </w:trPr>
        <w:tc>
          <w:tcPr>
            <w:tcW w:w="5067" w:type="dxa"/>
          </w:tcPr>
          <w:p w:rsidR="00A747B8" w:rsidRPr="00E21B46" w:rsidRDefault="00741550">
            <w:pPr>
              <w:spacing w:line="300" w:lineRule="exact"/>
              <w:ind w:left="103"/>
              <w:rPr>
                <w:sz w:val="24"/>
                <w:szCs w:val="24"/>
              </w:rPr>
            </w:pPr>
            <w:r w:rsidRPr="00E21B46">
              <w:rPr>
                <w:sz w:val="24"/>
                <w:szCs w:val="24"/>
              </w:rPr>
              <w:t>P</w:t>
            </w:r>
            <w:r w:rsidRPr="00E21B46">
              <w:rPr>
                <w:spacing w:val="1"/>
                <w:sz w:val="24"/>
                <w:szCs w:val="24"/>
              </w:rPr>
              <w:t>i</w:t>
            </w:r>
            <w:r w:rsidRPr="00E21B46">
              <w:rPr>
                <w:sz w:val="24"/>
                <w:szCs w:val="24"/>
              </w:rPr>
              <w:t>n</w:t>
            </w:r>
            <w:r w:rsidRPr="00E21B46">
              <w:rPr>
                <w:spacing w:val="1"/>
                <w:sz w:val="24"/>
                <w:szCs w:val="24"/>
              </w:rPr>
              <w:t xml:space="preserve"> </w:t>
            </w:r>
            <w:r w:rsidRPr="00E21B46">
              <w:rPr>
                <w:spacing w:val="-2"/>
                <w:sz w:val="24"/>
                <w:szCs w:val="24"/>
              </w:rPr>
              <w:t>C</w:t>
            </w:r>
            <w:r w:rsidRPr="00E21B46">
              <w:rPr>
                <w:spacing w:val="-1"/>
                <w:sz w:val="24"/>
                <w:szCs w:val="24"/>
              </w:rPr>
              <w:t>o</w:t>
            </w:r>
            <w:r w:rsidRPr="00E21B46">
              <w:rPr>
                <w:spacing w:val="1"/>
                <w:sz w:val="24"/>
                <w:szCs w:val="24"/>
              </w:rPr>
              <w:t>d</w:t>
            </w:r>
            <w:r w:rsidRPr="00E21B46">
              <w:rPr>
                <w:sz w:val="24"/>
                <w:szCs w:val="24"/>
              </w:rPr>
              <w:t>e :</w:t>
            </w:r>
          </w:p>
        </w:tc>
        <w:tc>
          <w:tcPr>
            <w:tcW w:w="4879" w:type="dxa"/>
          </w:tcPr>
          <w:p w:rsidR="00A747B8" w:rsidRPr="00E21B46" w:rsidRDefault="00741550">
            <w:pPr>
              <w:spacing w:line="300" w:lineRule="exact"/>
              <w:ind w:left="105"/>
              <w:rPr>
                <w:sz w:val="24"/>
                <w:szCs w:val="24"/>
              </w:rPr>
            </w:pPr>
            <w:r w:rsidRPr="00E21B46">
              <w:rPr>
                <w:sz w:val="24"/>
                <w:szCs w:val="24"/>
              </w:rPr>
              <w:t>P</w:t>
            </w:r>
            <w:r w:rsidRPr="00E21B46">
              <w:rPr>
                <w:spacing w:val="1"/>
                <w:sz w:val="24"/>
                <w:szCs w:val="24"/>
              </w:rPr>
              <w:t>i</w:t>
            </w:r>
            <w:r w:rsidRPr="00E21B46">
              <w:rPr>
                <w:sz w:val="24"/>
                <w:szCs w:val="24"/>
              </w:rPr>
              <w:t>n</w:t>
            </w:r>
            <w:r w:rsidRPr="00E21B46">
              <w:rPr>
                <w:spacing w:val="1"/>
                <w:sz w:val="24"/>
                <w:szCs w:val="24"/>
              </w:rPr>
              <w:t xml:space="preserve"> </w:t>
            </w:r>
            <w:r w:rsidRPr="00E21B46">
              <w:rPr>
                <w:spacing w:val="-2"/>
                <w:sz w:val="24"/>
                <w:szCs w:val="24"/>
              </w:rPr>
              <w:t>C</w:t>
            </w:r>
            <w:r w:rsidRPr="00E21B46">
              <w:rPr>
                <w:spacing w:val="-1"/>
                <w:sz w:val="24"/>
                <w:szCs w:val="24"/>
              </w:rPr>
              <w:t>o</w:t>
            </w:r>
            <w:r w:rsidRPr="00E21B46">
              <w:rPr>
                <w:spacing w:val="1"/>
                <w:sz w:val="24"/>
                <w:szCs w:val="24"/>
              </w:rPr>
              <w:t>d</w:t>
            </w:r>
            <w:r w:rsidRPr="00E21B46">
              <w:rPr>
                <w:sz w:val="24"/>
                <w:szCs w:val="24"/>
              </w:rPr>
              <w:t>e :</w:t>
            </w:r>
          </w:p>
        </w:tc>
      </w:tr>
      <w:tr w:rsidR="00A747B8" w:rsidRPr="00E21B46" w:rsidTr="00084E09">
        <w:trPr>
          <w:trHeight w:hRule="exact" w:val="586"/>
        </w:trPr>
        <w:tc>
          <w:tcPr>
            <w:tcW w:w="5067" w:type="dxa"/>
          </w:tcPr>
          <w:p w:rsidR="00A747B8" w:rsidRPr="00E21B46" w:rsidRDefault="00741550">
            <w:pPr>
              <w:spacing w:line="300" w:lineRule="exact"/>
              <w:ind w:left="103"/>
              <w:rPr>
                <w:sz w:val="24"/>
                <w:szCs w:val="24"/>
              </w:rPr>
            </w:pPr>
            <w:r w:rsidRPr="00E21B46">
              <w:rPr>
                <w:sz w:val="24"/>
                <w:szCs w:val="24"/>
              </w:rPr>
              <w:t>P</w:t>
            </w:r>
            <w:r w:rsidRPr="00E21B46">
              <w:rPr>
                <w:spacing w:val="1"/>
                <w:sz w:val="24"/>
                <w:szCs w:val="24"/>
              </w:rPr>
              <w:t>h</w:t>
            </w:r>
            <w:r w:rsidRPr="00E21B46">
              <w:rPr>
                <w:spacing w:val="-1"/>
                <w:sz w:val="24"/>
                <w:szCs w:val="24"/>
              </w:rPr>
              <w:t>o</w:t>
            </w:r>
            <w:r w:rsidRPr="00E21B46">
              <w:rPr>
                <w:spacing w:val="1"/>
                <w:sz w:val="24"/>
                <w:szCs w:val="24"/>
              </w:rPr>
              <w:t>n</w:t>
            </w:r>
            <w:r w:rsidRPr="00E21B46">
              <w:rPr>
                <w:sz w:val="24"/>
                <w:szCs w:val="24"/>
              </w:rPr>
              <w:t xml:space="preserve">e </w:t>
            </w:r>
            <w:r w:rsidRPr="00E21B46">
              <w:rPr>
                <w:spacing w:val="-3"/>
                <w:sz w:val="24"/>
                <w:szCs w:val="24"/>
              </w:rPr>
              <w:t>N</w:t>
            </w:r>
            <w:r w:rsidRPr="00E21B46">
              <w:rPr>
                <w:spacing w:val="1"/>
                <w:sz w:val="24"/>
                <w:szCs w:val="24"/>
              </w:rPr>
              <w:t>o</w:t>
            </w:r>
            <w:r w:rsidRPr="00E21B46">
              <w:rPr>
                <w:sz w:val="24"/>
                <w:szCs w:val="24"/>
              </w:rPr>
              <w:t>.</w:t>
            </w:r>
            <w:r w:rsidRPr="00E21B46">
              <w:rPr>
                <w:spacing w:val="-1"/>
                <w:sz w:val="24"/>
                <w:szCs w:val="24"/>
              </w:rPr>
              <w:t xml:space="preserve"> </w:t>
            </w:r>
            <w:r w:rsidRPr="00E21B46">
              <w:rPr>
                <w:sz w:val="24"/>
                <w:szCs w:val="24"/>
              </w:rPr>
              <w:t>:</w:t>
            </w:r>
          </w:p>
        </w:tc>
        <w:tc>
          <w:tcPr>
            <w:tcW w:w="4879" w:type="dxa"/>
          </w:tcPr>
          <w:p w:rsidR="00A747B8" w:rsidRPr="00E21B46" w:rsidRDefault="00741550">
            <w:pPr>
              <w:spacing w:line="300" w:lineRule="exact"/>
              <w:ind w:left="105"/>
              <w:rPr>
                <w:sz w:val="24"/>
                <w:szCs w:val="24"/>
              </w:rPr>
            </w:pPr>
            <w:r w:rsidRPr="00E21B46">
              <w:rPr>
                <w:sz w:val="24"/>
                <w:szCs w:val="24"/>
              </w:rPr>
              <w:t>P</w:t>
            </w:r>
            <w:r w:rsidRPr="00E21B46">
              <w:rPr>
                <w:spacing w:val="1"/>
                <w:sz w:val="24"/>
                <w:szCs w:val="24"/>
              </w:rPr>
              <w:t>h</w:t>
            </w:r>
            <w:r w:rsidRPr="00E21B46">
              <w:rPr>
                <w:spacing w:val="-1"/>
                <w:sz w:val="24"/>
                <w:szCs w:val="24"/>
              </w:rPr>
              <w:t>o</w:t>
            </w:r>
            <w:r w:rsidRPr="00E21B46">
              <w:rPr>
                <w:spacing w:val="1"/>
                <w:sz w:val="24"/>
                <w:szCs w:val="24"/>
              </w:rPr>
              <w:t>n</w:t>
            </w:r>
            <w:r w:rsidRPr="00E21B46">
              <w:rPr>
                <w:sz w:val="24"/>
                <w:szCs w:val="24"/>
              </w:rPr>
              <w:t xml:space="preserve">e </w:t>
            </w:r>
            <w:r w:rsidRPr="00E21B46">
              <w:rPr>
                <w:spacing w:val="-3"/>
                <w:sz w:val="24"/>
                <w:szCs w:val="24"/>
              </w:rPr>
              <w:t>N</w:t>
            </w:r>
            <w:r w:rsidRPr="00E21B46">
              <w:rPr>
                <w:spacing w:val="1"/>
                <w:sz w:val="24"/>
                <w:szCs w:val="24"/>
              </w:rPr>
              <w:t>o</w:t>
            </w:r>
            <w:r w:rsidRPr="00E21B46">
              <w:rPr>
                <w:sz w:val="24"/>
                <w:szCs w:val="24"/>
              </w:rPr>
              <w:t>.</w:t>
            </w:r>
            <w:r w:rsidRPr="00E21B46">
              <w:rPr>
                <w:spacing w:val="-1"/>
                <w:sz w:val="24"/>
                <w:szCs w:val="24"/>
              </w:rPr>
              <w:t xml:space="preserve"> </w:t>
            </w:r>
            <w:r w:rsidRPr="00E21B46">
              <w:rPr>
                <w:sz w:val="24"/>
                <w:szCs w:val="24"/>
              </w:rPr>
              <w:t>:</w:t>
            </w:r>
          </w:p>
        </w:tc>
      </w:tr>
      <w:tr w:rsidR="00A747B8" w:rsidRPr="00E21B46" w:rsidTr="00084E09">
        <w:trPr>
          <w:trHeight w:hRule="exact" w:val="586"/>
        </w:trPr>
        <w:tc>
          <w:tcPr>
            <w:tcW w:w="9946" w:type="dxa"/>
            <w:gridSpan w:val="2"/>
          </w:tcPr>
          <w:p w:rsidR="00A747B8" w:rsidRPr="00E21B46" w:rsidRDefault="00741550">
            <w:pPr>
              <w:spacing w:line="320" w:lineRule="exact"/>
              <w:ind w:left="103"/>
              <w:rPr>
                <w:sz w:val="24"/>
                <w:szCs w:val="24"/>
              </w:rPr>
            </w:pPr>
            <w:r w:rsidRPr="00E21B46">
              <w:rPr>
                <w:sz w:val="24"/>
                <w:szCs w:val="24"/>
              </w:rPr>
              <w:t>M</w:t>
            </w:r>
            <w:r w:rsidRPr="00E21B46">
              <w:rPr>
                <w:spacing w:val="-1"/>
                <w:sz w:val="24"/>
                <w:szCs w:val="24"/>
              </w:rPr>
              <w:t>o</w:t>
            </w:r>
            <w:r w:rsidRPr="00E21B46">
              <w:rPr>
                <w:spacing w:val="1"/>
                <w:sz w:val="24"/>
                <w:szCs w:val="24"/>
              </w:rPr>
              <w:t>b</w:t>
            </w:r>
            <w:r w:rsidRPr="00E21B46">
              <w:rPr>
                <w:spacing w:val="-1"/>
                <w:sz w:val="24"/>
                <w:szCs w:val="24"/>
              </w:rPr>
              <w:t>i</w:t>
            </w:r>
            <w:r w:rsidRPr="00E21B46">
              <w:rPr>
                <w:spacing w:val="1"/>
                <w:sz w:val="24"/>
                <w:szCs w:val="24"/>
              </w:rPr>
              <w:t>l</w:t>
            </w:r>
            <w:r w:rsidRPr="00E21B46">
              <w:rPr>
                <w:sz w:val="24"/>
                <w:szCs w:val="24"/>
              </w:rPr>
              <w:t xml:space="preserve">e </w:t>
            </w:r>
            <w:r w:rsidRPr="00E21B46">
              <w:rPr>
                <w:spacing w:val="-1"/>
                <w:sz w:val="24"/>
                <w:szCs w:val="24"/>
              </w:rPr>
              <w:t>N</w:t>
            </w:r>
            <w:r w:rsidRPr="00E21B46">
              <w:rPr>
                <w:spacing w:val="1"/>
                <w:sz w:val="24"/>
                <w:szCs w:val="24"/>
              </w:rPr>
              <w:t>o</w:t>
            </w:r>
            <w:r w:rsidRPr="00E21B46">
              <w:rPr>
                <w:sz w:val="24"/>
                <w:szCs w:val="24"/>
              </w:rPr>
              <w:t>.</w:t>
            </w:r>
            <w:r w:rsidRPr="00E21B46">
              <w:rPr>
                <w:spacing w:val="-1"/>
                <w:sz w:val="24"/>
                <w:szCs w:val="24"/>
              </w:rPr>
              <w:t xml:space="preserve"> </w:t>
            </w:r>
            <w:r w:rsidRPr="00E21B46">
              <w:rPr>
                <w:sz w:val="24"/>
                <w:szCs w:val="24"/>
              </w:rPr>
              <w:t>:</w:t>
            </w:r>
          </w:p>
        </w:tc>
      </w:tr>
      <w:tr w:rsidR="00A747B8" w:rsidRPr="00E21B46" w:rsidTr="00084E09">
        <w:trPr>
          <w:trHeight w:hRule="exact" w:val="586"/>
        </w:trPr>
        <w:tc>
          <w:tcPr>
            <w:tcW w:w="9946" w:type="dxa"/>
            <w:gridSpan w:val="2"/>
          </w:tcPr>
          <w:p w:rsidR="00A747B8" w:rsidRPr="00E21B46" w:rsidRDefault="00741550">
            <w:pPr>
              <w:spacing w:line="300" w:lineRule="exact"/>
              <w:ind w:left="103"/>
              <w:rPr>
                <w:sz w:val="24"/>
                <w:szCs w:val="24"/>
              </w:rPr>
            </w:pPr>
            <w:r w:rsidRPr="00E21B46">
              <w:rPr>
                <w:spacing w:val="-1"/>
                <w:sz w:val="24"/>
                <w:szCs w:val="24"/>
              </w:rPr>
              <w:t>E</w:t>
            </w:r>
            <w:r w:rsidRPr="00E21B46">
              <w:rPr>
                <w:spacing w:val="2"/>
                <w:sz w:val="24"/>
                <w:szCs w:val="24"/>
              </w:rPr>
              <w:t>-</w:t>
            </w:r>
            <w:r w:rsidRPr="00E21B46">
              <w:rPr>
                <w:spacing w:val="-5"/>
                <w:sz w:val="24"/>
                <w:szCs w:val="24"/>
              </w:rPr>
              <w:t>m</w:t>
            </w:r>
            <w:r w:rsidRPr="00E21B46">
              <w:rPr>
                <w:sz w:val="24"/>
                <w:szCs w:val="24"/>
              </w:rPr>
              <w:t>a</w:t>
            </w:r>
            <w:r w:rsidRPr="00E21B46">
              <w:rPr>
                <w:spacing w:val="1"/>
                <w:sz w:val="24"/>
                <w:szCs w:val="24"/>
              </w:rPr>
              <w:t>i</w:t>
            </w:r>
            <w:r w:rsidRPr="00E21B46">
              <w:rPr>
                <w:sz w:val="24"/>
                <w:szCs w:val="24"/>
              </w:rPr>
              <w:t>l</w:t>
            </w:r>
            <w:r w:rsidRPr="00E21B46">
              <w:rPr>
                <w:spacing w:val="1"/>
                <w:sz w:val="24"/>
                <w:szCs w:val="24"/>
              </w:rPr>
              <w:t xml:space="preserve"> </w:t>
            </w:r>
            <w:r w:rsidRPr="00E21B46">
              <w:rPr>
                <w:sz w:val="24"/>
                <w:szCs w:val="24"/>
              </w:rPr>
              <w:t>ID</w:t>
            </w:r>
            <w:r w:rsidRPr="00E21B46">
              <w:rPr>
                <w:spacing w:val="-1"/>
                <w:sz w:val="24"/>
                <w:szCs w:val="24"/>
              </w:rPr>
              <w:t xml:space="preserve"> </w:t>
            </w:r>
            <w:r w:rsidRPr="00E21B46">
              <w:rPr>
                <w:sz w:val="24"/>
                <w:szCs w:val="24"/>
              </w:rPr>
              <w:t>:</w:t>
            </w:r>
          </w:p>
        </w:tc>
      </w:tr>
    </w:tbl>
    <w:p w:rsidR="009C0F57" w:rsidRDefault="009C0F57" w:rsidP="009C0F57">
      <w:pPr>
        <w:spacing w:before="24" w:line="246" w:lineRule="auto"/>
        <w:ind w:left="808" w:right="208" w:hanging="588"/>
        <w:rPr>
          <w:sz w:val="24"/>
          <w:szCs w:val="24"/>
        </w:rPr>
      </w:pPr>
    </w:p>
    <w:p w:rsidR="009C0F57" w:rsidRDefault="003030B5" w:rsidP="009C0F57">
      <w:pPr>
        <w:spacing w:before="24" w:line="246" w:lineRule="auto"/>
        <w:ind w:left="808" w:right="208" w:hanging="588"/>
        <w:rPr>
          <w:sz w:val="24"/>
          <w:szCs w:val="24"/>
        </w:rPr>
      </w:pPr>
      <w:r>
        <w:rPr>
          <w:sz w:val="24"/>
          <w:szCs w:val="24"/>
        </w:rPr>
        <w:pict>
          <v:group id="_x0000_s1208" style="position:absolute;left:0;text-align:left;margin-left:458.9pt;margin-top:.85pt;width:18.25pt;height:17.4pt;z-index:-251640320;mso-position-horizontal-relative:page" coordorigin="9178,17" coordsize="365,348">
            <v:group id="_x0000_s1209" style="position:absolute;left:9185;top:25;width:348;height:0" coordorigin="9185,25" coordsize="348,0">
              <v:shape id="_x0000_s1210" style="position:absolute;left:9185;top:25;width:348;height:0" coordorigin="9185,25" coordsize="348,0" path="m9185,25r348,e" filled="f" strokeweight=".46pt">
                <v:path arrowok="t"/>
              </v:shape>
              <v:group id="_x0000_s1211" style="position:absolute;left:9183;top:21;width:0;height:338" coordorigin="9183,21" coordsize="0,338">
                <v:shape id="_x0000_s1212" style="position:absolute;left:9183;top:21;width:0;height:338" coordorigin="9183,21" coordsize="0,338" path="m9183,21r,339e" filled="f" strokeweight=".46pt">
                  <v:path arrowok="t"/>
                </v:shape>
                <v:group id="_x0000_s1213" style="position:absolute;left:9539;top:21;width:0;height:338" coordorigin="9539,21" coordsize="0,338">
                  <v:shape id="_x0000_s1214" style="position:absolute;left:9539;top:21;width:0;height:338" coordorigin="9539,21" coordsize="0,338" path="m9539,21r,339e" filled="f" strokeweight=".46pt">
                    <v:path arrowok="t"/>
                  </v:shape>
                  <v:group id="_x0000_s1215" style="position:absolute;left:9194;top:356;width:338;height:0" coordorigin="9194,356" coordsize="338,0">
                    <v:shape id="_x0000_s1216" style="position:absolute;left:9194;top:356;width:338;height:0" coordorigin="9194,356" coordsize="338,0" path="m9194,356r339,e" filled="f" strokeweight=".46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sz w:val="24"/>
          <w:szCs w:val="24"/>
        </w:rPr>
        <w:pict>
          <v:group id="_x0000_s1217" style="position:absolute;left:0;text-align:left;margin-left:515.9pt;margin-top:.85pt;width:18.25pt;height:17.4pt;z-index:-251639296;mso-position-horizontal-relative:page" coordorigin="10318,17" coordsize="365,348">
            <v:group id="_x0000_s1218" style="position:absolute;left:10325;top:25;width:348;height:0" coordorigin="10325,25" coordsize="348,0">
              <v:shape id="_x0000_s1219" style="position:absolute;left:10325;top:25;width:348;height:0" coordorigin="10325,25" coordsize="348,0" path="m10325,25r348,e" filled="f" strokeweight=".46pt">
                <v:path arrowok="t"/>
              </v:shape>
              <v:group id="_x0000_s1220" style="position:absolute;left:10323;top:21;width:0;height:338" coordorigin="10323,21" coordsize="0,338">
                <v:shape id="_x0000_s1221" style="position:absolute;left:10323;top:21;width:0;height:338" coordorigin="10323,21" coordsize="0,338" path="m10323,21r,339e" filled="f" strokeweight=".46pt">
                  <v:path arrowok="t"/>
                </v:shape>
                <v:group id="_x0000_s1222" style="position:absolute;left:10679;top:21;width:0;height:338" coordorigin="10679,21" coordsize="0,338">
                  <v:shape id="_x0000_s1223" style="position:absolute;left:10679;top:21;width:0;height:338" coordorigin="10679,21" coordsize="0,338" path="m10679,21r,339e" filled="f" strokeweight=".46pt">
                    <v:path arrowok="t"/>
                  </v:shape>
                  <v:group id="_x0000_s1224" style="position:absolute;left:10334;top:356;width:338;height:0" coordorigin="10334,356" coordsize="338,0">
                    <v:shape id="_x0000_s1225" style="position:absolute;left:10334;top:356;width:338;height:0" coordorigin="10334,356" coordsize="338,0" path="m10334,356r339,e" filled="f" strokeweight=".46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 w:rsidR="009C0F57">
        <w:rPr>
          <w:sz w:val="24"/>
          <w:szCs w:val="24"/>
        </w:rPr>
        <w:t>6</w:t>
      </w:r>
      <w:r w:rsidR="009C0F57" w:rsidRPr="00084E09">
        <w:rPr>
          <w:sz w:val="24"/>
          <w:szCs w:val="24"/>
        </w:rPr>
        <w:t xml:space="preserve">.   </w:t>
      </w:r>
      <w:r w:rsidR="009C0F57" w:rsidRPr="00084E09">
        <w:rPr>
          <w:spacing w:val="51"/>
          <w:sz w:val="24"/>
          <w:szCs w:val="24"/>
        </w:rPr>
        <w:t xml:space="preserve"> </w:t>
      </w:r>
      <w:r w:rsidR="009C0F57" w:rsidRPr="00084E09">
        <w:rPr>
          <w:spacing w:val="-3"/>
          <w:sz w:val="24"/>
          <w:szCs w:val="24"/>
        </w:rPr>
        <w:t>W</w:t>
      </w:r>
      <w:r w:rsidR="009C0F57" w:rsidRPr="00084E09">
        <w:rPr>
          <w:spacing w:val="1"/>
          <w:sz w:val="24"/>
          <w:szCs w:val="24"/>
        </w:rPr>
        <w:t>h</w:t>
      </w:r>
      <w:r w:rsidR="009C0F57" w:rsidRPr="00084E09">
        <w:rPr>
          <w:sz w:val="24"/>
          <w:szCs w:val="24"/>
        </w:rPr>
        <w:t>e</w:t>
      </w:r>
      <w:r w:rsidR="009C0F57" w:rsidRPr="00084E09">
        <w:rPr>
          <w:spacing w:val="1"/>
          <w:sz w:val="24"/>
          <w:szCs w:val="24"/>
        </w:rPr>
        <w:t>th</w:t>
      </w:r>
      <w:r w:rsidR="009C0F57" w:rsidRPr="00084E09">
        <w:rPr>
          <w:sz w:val="24"/>
          <w:szCs w:val="24"/>
        </w:rPr>
        <w:t xml:space="preserve">er </w:t>
      </w:r>
      <w:r w:rsidR="009C0F57" w:rsidRPr="00084E09">
        <w:rPr>
          <w:spacing w:val="-3"/>
          <w:sz w:val="24"/>
          <w:szCs w:val="24"/>
        </w:rPr>
        <w:t>y</w:t>
      </w:r>
      <w:r w:rsidR="009C0F57" w:rsidRPr="00084E09">
        <w:rPr>
          <w:spacing w:val="1"/>
          <w:sz w:val="24"/>
          <w:szCs w:val="24"/>
        </w:rPr>
        <w:t>o</w:t>
      </w:r>
      <w:r w:rsidR="009C0F57" w:rsidRPr="00084E09">
        <w:rPr>
          <w:sz w:val="24"/>
          <w:szCs w:val="24"/>
        </w:rPr>
        <w:t>u</w:t>
      </w:r>
      <w:r w:rsidR="009C0F57" w:rsidRPr="00084E09">
        <w:rPr>
          <w:spacing w:val="-1"/>
          <w:sz w:val="24"/>
          <w:szCs w:val="24"/>
        </w:rPr>
        <w:t xml:space="preserve"> </w:t>
      </w:r>
      <w:r w:rsidR="009C0F57" w:rsidRPr="00084E09">
        <w:rPr>
          <w:spacing w:val="1"/>
          <w:sz w:val="24"/>
          <w:szCs w:val="24"/>
        </w:rPr>
        <w:t>h</w:t>
      </w:r>
      <w:r w:rsidR="009C0F57" w:rsidRPr="00084E09">
        <w:rPr>
          <w:spacing w:val="-2"/>
          <w:sz w:val="24"/>
          <w:szCs w:val="24"/>
        </w:rPr>
        <w:t>a</w:t>
      </w:r>
      <w:r w:rsidR="009C0F57" w:rsidRPr="00084E09">
        <w:rPr>
          <w:spacing w:val="1"/>
          <w:sz w:val="24"/>
          <w:szCs w:val="24"/>
        </w:rPr>
        <w:t>v</w:t>
      </w:r>
      <w:r w:rsidR="009C0F57" w:rsidRPr="00084E09">
        <w:rPr>
          <w:sz w:val="24"/>
          <w:szCs w:val="24"/>
        </w:rPr>
        <w:t xml:space="preserve">e </w:t>
      </w:r>
      <w:r w:rsidR="009C0F57" w:rsidRPr="00084E09">
        <w:rPr>
          <w:spacing w:val="-1"/>
          <w:sz w:val="24"/>
          <w:szCs w:val="24"/>
        </w:rPr>
        <w:t>NET</w:t>
      </w:r>
      <w:r w:rsidR="009C0F57" w:rsidRPr="00084E09">
        <w:rPr>
          <w:spacing w:val="1"/>
          <w:sz w:val="24"/>
          <w:szCs w:val="24"/>
        </w:rPr>
        <w:t>/</w:t>
      </w:r>
      <w:r w:rsidR="009C0F57" w:rsidRPr="00084E09">
        <w:rPr>
          <w:sz w:val="24"/>
          <w:szCs w:val="24"/>
        </w:rPr>
        <w:t>S</w:t>
      </w:r>
      <w:r w:rsidR="009C0F57" w:rsidRPr="00084E09">
        <w:rPr>
          <w:spacing w:val="-1"/>
          <w:sz w:val="24"/>
          <w:szCs w:val="24"/>
        </w:rPr>
        <w:t>LET</w:t>
      </w:r>
      <w:r w:rsidR="009C0F57" w:rsidRPr="00084E09">
        <w:rPr>
          <w:spacing w:val="1"/>
          <w:sz w:val="24"/>
          <w:szCs w:val="24"/>
        </w:rPr>
        <w:t>/</w:t>
      </w:r>
      <w:r w:rsidR="009C0F57" w:rsidRPr="00084E09">
        <w:rPr>
          <w:spacing w:val="-1"/>
          <w:sz w:val="24"/>
          <w:szCs w:val="24"/>
        </w:rPr>
        <w:t>GATE</w:t>
      </w:r>
      <w:r w:rsidR="009C0F57" w:rsidRPr="00084E09">
        <w:rPr>
          <w:spacing w:val="1"/>
          <w:sz w:val="24"/>
          <w:szCs w:val="24"/>
        </w:rPr>
        <w:t>/</w:t>
      </w:r>
      <w:r w:rsidR="009C0F57" w:rsidRPr="00084E09">
        <w:rPr>
          <w:spacing w:val="-1"/>
          <w:sz w:val="24"/>
          <w:szCs w:val="24"/>
        </w:rPr>
        <w:t>G</w:t>
      </w:r>
      <w:r w:rsidR="009C0F57" w:rsidRPr="00084E09">
        <w:rPr>
          <w:spacing w:val="2"/>
          <w:sz w:val="24"/>
          <w:szCs w:val="24"/>
        </w:rPr>
        <w:t>P</w:t>
      </w:r>
      <w:r w:rsidR="009C0F57" w:rsidRPr="00084E09">
        <w:rPr>
          <w:spacing w:val="-1"/>
          <w:sz w:val="24"/>
          <w:szCs w:val="24"/>
        </w:rPr>
        <w:t>A</w:t>
      </w:r>
      <w:r w:rsidR="009C0F57" w:rsidRPr="00084E09">
        <w:rPr>
          <w:sz w:val="24"/>
          <w:szCs w:val="24"/>
        </w:rPr>
        <w:t>T</w:t>
      </w:r>
      <w:r w:rsidR="009C0F57" w:rsidRPr="00084E09">
        <w:rPr>
          <w:spacing w:val="68"/>
          <w:sz w:val="24"/>
          <w:szCs w:val="24"/>
        </w:rPr>
        <w:t xml:space="preserve"> </w:t>
      </w:r>
      <w:r w:rsidR="009C0F57" w:rsidRPr="00084E09">
        <w:rPr>
          <w:sz w:val="24"/>
          <w:szCs w:val="24"/>
        </w:rPr>
        <w:t>e</w:t>
      </w:r>
      <w:r w:rsidR="009C0F57" w:rsidRPr="00084E09">
        <w:rPr>
          <w:spacing w:val="1"/>
          <w:sz w:val="24"/>
          <w:szCs w:val="24"/>
        </w:rPr>
        <w:t>t</w:t>
      </w:r>
      <w:r w:rsidR="009C0F57" w:rsidRPr="00084E09">
        <w:rPr>
          <w:sz w:val="24"/>
          <w:szCs w:val="24"/>
        </w:rPr>
        <w:t>c.</w:t>
      </w:r>
      <w:r w:rsidR="009C0F57" w:rsidRPr="00084E09">
        <w:rPr>
          <w:spacing w:val="-1"/>
          <w:sz w:val="24"/>
          <w:szCs w:val="24"/>
        </w:rPr>
        <w:t xml:space="preserve"> </w:t>
      </w:r>
      <w:r w:rsidR="009C0F57" w:rsidRPr="00084E09">
        <w:rPr>
          <w:sz w:val="24"/>
          <w:szCs w:val="24"/>
        </w:rPr>
        <w:t>e</w:t>
      </w:r>
      <w:r w:rsidR="009C0F57" w:rsidRPr="00084E09">
        <w:rPr>
          <w:spacing w:val="1"/>
          <w:sz w:val="24"/>
          <w:szCs w:val="24"/>
        </w:rPr>
        <w:t>x</w:t>
      </w:r>
      <w:r w:rsidR="009C0F57" w:rsidRPr="00084E09">
        <w:rPr>
          <w:sz w:val="24"/>
          <w:szCs w:val="24"/>
        </w:rPr>
        <w:t xml:space="preserve">am      </w:t>
      </w:r>
      <w:r w:rsidR="009C0F57" w:rsidRPr="00084E09">
        <w:rPr>
          <w:spacing w:val="55"/>
          <w:sz w:val="24"/>
          <w:szCs w:val="24"/>
        </w:rPr>
        <w:t xml:space="preserve"> </w:t>
      </w:r>
      <w:r w:rsidR="009C0F57">
        <w:rPr>
          <w:sz w:val="24"/>
          <w:szCs w:val="24"/>
        </w:rPr>
        <w:t xml:space="preserve">:       </w:t>
      </w:r>
      <w:r w:rsidR="009C0F57" w:rsidRPr="00084E09">
        <w:rPr>
          <w:sz w:val="24"/>
          <w:szCs w:val="24"/>
        </w:rPr>
        <w:t xml:space="preserve"> </w:t>
      </w:r>
      <w:r w:rsidR="009C0F57" w:rsidRPr="00084E09">
        <w:rPr>
          <w:spacing w:val="33"/>
          <w:sz w:val="24"/>
          <w:szCs w:val="24"/>
        </w:rPr>
        <w:t xml:space="preserve"> </w:t>
      </w:r>
      <w:r w:rsidR="009C0F57">
        <w:rPr>
          <w:spacing w:val="33"/>
          <w:sz w:val="24"/>
          <w:szCs w:val="24"/>
        </w:rPr>
        <w:t xml:space="preserve">    </w:t>
      </w:r>
      <w:r w:rsidR="009C0F57" w:rsidRPr="00084E09">
        <w:rPr>
          <w:spacing w:val="-1"/>
          <w:sz w:val="24"/>
          <w:szCs w:val="24"/>
        </w:rPr>
        <w:t>Y</w:t>
      </w:r>
      <w:r w:rsidR="009C0F57" w:rsidRPr="00084E09">
        <w:rPr>
          <w:sz w:val="24"/>
          <w:szCs w:val="24"/>
        </w:rPr>
        <w:t xml:space="preserve">es      </w:t>
      </w:r>
      <w:r w:rsidR="009C0F57" w:rsidRPr="00084E09">
        <w:rPr>
          <w:spacing w:val="4"/>
          <w:sz w:val="24"/>
          <w:szCs w:val="24"/>
        </w:rPr>
        <w:t xml:space="preserve"> </w:t>
      </w:r>
      <w:r w:rsidR="009C0F57">
        <w:rPr>
          <w:spacing w:val="4"/>
          <w:sz w:val="24"/>
          <w:szCs w:val="24"/>
        </w:rPr>
        <w:t xml:space="preserve">      </w:t>
      </w:r>
      <w:r w:rsidR="009C0F57" w:rsidRPr="00084E09">
        <w:rPr>
          <w:spacing w:val="-1"/>
          <w:sz w:val="24"/>
          <w:szCs w:val="24"/>
        </w:rPr>
        <w:t>N</w:t>
      </w:r>
      <w:r w:rsidR="009C0F57" w:rsidRPr="00084E09">
        <w:rPr>
          <w:sz w:val="24"/>
          <w:szCs w:val="24"/>
        </w:rPr>
        <w:t xml:space="preserve">o </w:t>
      </w:r>
    </w:p>
    <w:p w:rsidR="009C0F57" w:rsidRPr="00084E09" w:rsidRDefault="009C0F57" w:rsidP="009C0F57">
      <w:pPr>
        <w:spacing w:before="24" w:line="246" w:lineRule="auto"/>
        <w:ind w:left="808" w:right="208" w:hanging="588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84E09">
        <w:rPr>
          <w:sz w:val="24"/>
          <w:szCs w:val="24"/>
        </w:rPr>
        <w:t xml:space="preserve"> </w:t>
      </w:r>
      <w:r w:rsidRPr="00084E09">
        <w:rPr>
          <w:spacing w:val="2"/>
          <w:sz w:val="24"/>
          <w:szCs w:val="24"/>
        </w:rPr>
        <w:t xml:space="preserve"> </w:t>
      </w:r>
      <w:r w:rsidRPr="00084E09">
        <w:rPr>
          <w:sz w:val="24"/>
          <w:szCs w:val="24"/>
        </w:rPr>
        <w:t>(P</w:t>
      </w:r>
      <w:r w:rsidRPr="00084E09">
        <w:rPr>
          <w:spacing w:val="-1"/>
          <w:sz w:val="24"/>
          <w:szCs w:val="24"/>
        </w:rPr>
        <w:t>l</w:t>
      </w:r>
      <w:r w:rsidRPr="00084E09">
        <w:rPr>
          <w:sz w:val="24"/>
          <w:szCs w:val="24"/>
        </w:rPr>
        <w:t>e</w:t>
      </w:r>
      <w:r w:rsidRPr="00084E09">
        <w:rPr>
          <w:spacing w:val="-2"/>
          <w:sz w:val="24"/>
          <w:szCs w:val="24"/>
        </w:rPr>
        <w:t>a</w:t>
      </w:r>
      <w:r w:rsidRPr="00084E09">
        <w:rPr>
          <w:spacing w:val="1"/>
          <w:sz w:val="24"/>
          <w:szCs w:val="24"/>
        </w:rPr>
        <w:t>s</w:t>
      </w:r>
      <w:r w:rsidRPr="00084E09">
        <w:rPr>
          <w:sz w:val="24"/>
          <w:szCs w:val="24"/>
        </w:rPr>
        <w:t xml:space="preserve">e </w:t>
      </w:r>
      <w:r w:rsidRPr="00084E09">
        <w:rPr>
          <w:spacing w:val="-1"/>
          <w:sz w:val="24"/>
          <w:szCs w:val="24"/>
        </w:rPr>
        <w:t>T</w:t>
      </w:r>
      <w:r w:rsidRPr="00084E09">
        <w:rPr>
          <w:spacing w:val="1"/>
          <w:sz w:val="24"/>
          <w:szCs w:val="24"/>
        </w:rPr>
        <w:t>i</w:t>
      </w:r>
      <w:r w:rsidRPr="00084E09">
        <w:rPr>
          <w:spacing w:val="-2"/>
          <w:sz w:val="24"/>
          <w:szCs w:val="24"/>
        </w:rPr>
        <w:t>c</w:t>
      </w:r>
      <w:r w:rsidRPr="00084E09">
        <w:rPr>
          <w:sz w:val="24"/>
          <w:szCs w:val="24"/>
        </w:rPr>
        <w:t>k</w:t>
      </w:r>
      <w:r w:rsidRPr="00084E09">
        <w:rPr>
          <w:spacing w:val="1"/>
          <w:sz w:val="24"/>
          <w:szCs w:val="24"/>
        </w:rPr>
        <w:t xml:space="preserve"> </w:t>
      </w:r>
      <w:r w:rsidRPr="00084E09">
        <w:rPr>
          <w:sz w:val="24"/>
          <w:szCs w:val="24"/>
        </w:rPr>
        <w:t>&amp; a</w:t>
      </w:r>
      <w:r w:rsidRPr="00084E09">
        <w:rPr>
          <w:spacing w:val="-1"/>
          <w:sz w:val="24"/>
          <w:szCs w:val="24"/>
        </w:rPr>
        <w:t>t</w:t>
      </w:r>
      <w:r w:rsidRPr="00084E09">
        <w:rPr>
          <w:spacing w:val="1"/>
          <w:sz w:val="24"/>
          <w:szCs w:val="24"/>
        </w:rPr>
        <w:t>t</w:t>
      </w:r>
      <w:r w:rsidRPr="00084E09">
        <w:rPr>
          <w:sz w:val="24"/>
          <w:szCs w:val="24"/>
        </w:rPr>
        <w:t>a</w:t>
      </w:r>
      <w:r w:rsidRPr="00084E09">
        <w:rPr>
          <w:spacing w:val="-2"/>
          <w:sz w:val="24"/>
          <w:szCs w:val="24"/>
        </w:rPr>
        <w:t>c</w:t>
      </w:r>
      <w:r w:rsidRPr="00084E09">
        <w:rPr>
          <w:spacing w:val="1"/>
          <w:sz w:val="24"/>
          <w:szCs w:val="24"/>
        </w:rPr>
        <w:t>h</w:t>
      </w:r>
      <w:r w:rsidRPr="00084E09">
        <w:rPr>
          <w:spacing w:val="-2"/>
          <w:sz w:val="24"/>
          <w:szCs w:val="24"/>
        </w:rPr>
        <w:t>e</w:t>
      </w:r>
      <w:r w:rsidRPr="00084E09">
        <w:rPr>
          <w:sz w:val="24"/>
          <w:szCs w:val="24"/>
        </w:rPr>
        <w:t>d</w:t>
      </w:r>
      <w:r w:rsidRPr="00084E09">
        <w:rPr>
          <w:spacing w:val="1"/>
          <w:sz w:val="24"/>
          <w:szCs w:val="24"/>
        </w:rPr>
        <w:t xml:space="preserve"> </w:t>
      </w:r>
      <w:r w:rsidRPr="00084E09">
        <w:rPr>
          <w:sz w:val="24"/>
          <w:szCs w:val="24"/>
        </w:rPr>
        <w:t>ce</w:t>
      </w:r>
      <w:r w:rsidRPr="00084E09">
        <w:rPr>
          <w:spacing w:val="-2"/>
          <w:sz w:val="24"/>
          <w:szCs w:val="24"/>
        </w:rPr>
        <w:t>r</w:t>
      </w:r>
      <w:r w:rsidRPr="00084E09">
        <w:rPr>
          <w:spacing w:val="1"/>
          <w:sz w:val="24"/>
          <w:szCs w:val="24"/>
        </w:rPr>
        <w:t>t</w:t>
      </w:r>
      <w:r w:rsidRPr="00084E09">
        <w:rPr>
          <w:spacing w:val="-1"/>
          <w:sz w:val="24"/>
          <w:szCs w:val="24"/>
        </w:rPr>
        <w:t>i</w:t>
      </w:r>
      <w:r w:rsidRPr="00084E09">
        <w:rPr>
          <w:sz w:val="24"/>
          <w:szCs w:val="24"/>
        </w:rPr>
        <w:t>f</w:t>
      </w:r>
      <w:r w:rsidRPr="00084E09">
        <w:rPr>
          <w:spacing w:val="1"/>
          <w:sz w:val="24"/>
          <w:szCs w:val="24"/>
        </w:rPr>
        <w:t>i</w:t>
      </w:r>
      <w:r w:rsidRPr="00084E09">
        <w:rPr>
          <w:spacing w:val="-2"/>
          <w:sz w:val="24"/>
          <w:szCs w:val="24"/>
        </w:rPr>
        <w:t>ca</w:t>
      </w:r>
      <w:r w:rsidRPr="00084E09">
        <w:rPr>
          <w:spacing w:val="1"/>
          <w:sz w:val="24"/>
          <w:szCs w:val="24"/>
        </w:rPr>
        <w:t>t</w:t>
      </w:r>
      <w:r w:rsidRPr="00084E09">
        <w:rPr>
          <w:sz w:val="24"/>
          <w:szCs w:val="24"/>
        </w:rPr>
        <w:t>e)</w:t>
      </w:r>
    </w:p>
    <w:p w:rsidR="00A747B8" w:rsidRDefault="00A747B8">
      <w:pPr>
        <w:sectPr w:rsidR="00A747B8">
          <w:footerReference w:type="default" r:id="rId11"/>
          <w:pgSz w:w="11920" w:h="16840"/>
          <w:pgMar w:top="280" w:right="520" w:bottom="280" w:left="1220" w:header="720" w:footer="720" w:gutter="0"/>
          <w:cols w:space="720"/>
        </w:sectPr>
      </w:pPr>
    </w:p>
    <w:p w:rsidR="00A747B8" w:rsidRPr="00084E09" w:rsidRDefault="00741550">
      <w:pPr>
        <w:spacing w:before="62"/>
        <w:ind w:left="126"/>
        <w:rPr>
          <w:sz w:val="24"/>
          <w:szCs w:val="24"/>
        </w:rPr>
      </w:pPr>
      <w:r w:rsidRPr="00570224">
        <w:rPr>
          <w:sz w:val="28"/>
          <w:szCs w:val="28"/>
        </w:rPr>
        <w:lastRenderedPageBreak/>
        <w:t xml:space="preserve"> </w:t>
      </w:r>
      <w:r w:rsidRPr="00570224">
        <w:rPr>
          <w:spacing w:val="-47"/>
          <w:sz w:val="28"/>
          <w:szCs w:val="28"/>
        </w:rPr>
        <w:t xml:space="preserve"> </w:t>
      </w:r>
      <w:r w:rsidR="009C0F57">
        <w:rPr>
          <w:spacing w:val="1"/>
          <w:sz w:val="24"/>
          <w:szCs w:val="24"/>
        </w:rPr>
        <w:t>7</w:t>
      </w:r>
      <w:r w:rsidRPr="00084E09">
        <w:rPr>
          <w:spacing w:val="-1"/>
          <w:sz w:val="24"/>
          <w:szCs w:val="24"/>
        </w:rPr>
        <w:t>.</w:t>
      </w:r>
      <w:r w:rsidR="009C0F57">
        <w:rPr>
          <w:spacing w:val="-1"/>
          <w:sz w:val="24"/>
          <w:szCs w:val="24"/>
        </w:rPr>
        <w:t xml:space="preserve"> </w:t>
      </w:r>
      <w:r w:rsidRPr="00084E09">
        <w:rPr>
          <w:sz w:val="24"/>
          <w:szCs w:val="24"/>
        </w:rPr>
        <w:t xml:space="preserve"> </w:t>
      </w:r>
      <w:r w:rsidRPr="00084E09">
        <w:rPr>
          <w:spacing w:val="-1"/>
          <w:sz w:val="24"/>
          <w:szCs w:val="24"/>
        </w:rPr>
        <w:t>E</w:t>
      </w:r>
      <w:r w:rsidRPr="00084E09">
        <w:rPr>
          <w:spacing w:val="1"/>
          <w:sz w:val="24"/>
          <w:szCs w:val="24"/>
        </w:rPr>
        <w:t>du</w:t>
      </w:r>
      <w:r w:rsidRPr="00084E09">
        <w:rPr>
          <w:sz w:val="24"/>
          <w:szCs w:val="24"/>
        </w:rPr>
        <w:t>c</w:t>
      </w:r>
      <w:r w:rsidRPr="00084E09">
        <w:rPr>
          <w:spacing w:val="-2"/>
          <w:sz w:val="24"/>
          <w:szCs w:val="24"/>
        </w:rPr>
        <w:t>a</w:t>
      </w:r>
      <w:r w:rsidRPr="00084E09">
        <w:rPr>
          <w:spacing w:val="-1"/>
          <w:sz w:val="24"/>
          <w:szCs w:val="24"/>
        </w:rPr>
        <w:t>t</w:t>
      </w:r>
      <w:r w:rsidRPr="00084E09">
        <w:rPr>
          <w:spacing w:val="1"/>
          <w:sz w:val="24"/>
          <w:szCs w:val="24"/>
        </w:rPr>
        <w:t>i</w:t>
      </w:r>
      <w:r w:rsidRPr="00084E09">
        <w:rPr>
          <w:spacing w:val="-1"/>
          <w:sz w:val="24"/>
          <w:szCs w:val="24"/>
        </w:rPr>
        <w:t>o</w:t>
      </w:r>
      <w:r w:rsidRPr="00084E09">
        <w:rPr>
          <w:spacing w:val="1"/>
          <w:sz w:val="24"/>
          <w:szCs w:val="24"/>
        </w:rPr>
        <w:t>n</w:t>
      </w:r>
      <w:r w:rsidRPr="00084E09">
        <w:rPr>
          <w:spacing w:val="-2"/>
          <w:sz w:val="24"/>
          <w:szCs w:val="24"/>
        </w:rPr>
        <w:t>a</w:t>
      </w:r>
      <w:r w:rsidRPr="00084E09">
        <w:rPr>
          <w:sz w:val="24"/>
          <w:szCs w:val="24"/>
        </w:rPr>
        <w:t>l</w:t>
      </w:r>
      <w:r w:rsidRPr="00084E09">
        <w:rPr>
          <w:spacing w:val="1"/>
          <w:sz w:val="24"/>
          <w:szCs w:val="24"/>
        </w:rPr>
        <w:t xml:space="preserve"> </w:t>
      </w:r>
      <w:r w:rsidRPr="00084E09">
        <w:rPr>
          <w:spacing w:val="-1"/>
          <w:sz w:val="24"/>
          <w:szCs w:val="24"/>
        </w:rPr>
        <w:t>Q</w:t>
      </w:r>
      <w:r w:rsidRPr="00084E09">
        <w:rPr>
          <w:spacing w:val="1"/>
          <w:sz w:val="24"/>
          <w:szCs w:val="24"/>
        </w:rPr>
        <w:t>u</w:t>
      </w:r>
      <w:r w:rsidRPr="00084E09">
        <w:rPr>
          <w:spacing w:val="-2"/>
          <w:sz w:val="24"/>
          <w:szCs w:val="24"/>
        </w:rPr>
        <w:t>a</w:t>
      </w:r>
      <w:r w:rsidRPr="00084E09">
        <w:rPr>
          <w:spacing w:val="1"/>
          <w:sz w:val="24"/>
          <w:szCs w:val="24"/>
        </w:rPr>
        <w:t>l</w:t>
      </w:r>
      <w:r w:rsidRPr="00084E09">
        <w:rPr>
          <w:spacing w:val="-1"/>
          <w:sz w:val="24"/>
          <w:szCs w:val="24"/>
        </w:rPr>
        <w:t>i</w:t>
      </w:r>
      <w:r w:rsidRPr="00084E09">
        <w:rPr>
          <w:sz w:val="24"/>
          <w:szCs w:val="24"/>
        </w:rPr>
        <w:t>f</w:t>
      </w:r>
      <w:r w:rsidRPr="00084E09">
        <w:rPr>
          <w:spacing w:val="1"/>
          <w:sz w:val="24"/>
          <w:szCs w:val="24"/>
        </w:rPr>
        <w:t>i</w:t>
      </w:r>
      <w:r w:rsidRPr="00084E09">
        <w:rPr>
          <w:spacing w:val="-2"/>
          <w:sz w:val="24"/>
          <w:szCs w:val="24"/>
        </w:rPr>
        <w:t>ca</w:t>
      </w:r>
      <w:r w:rsidRPr="00084E09">
        <w:rPr>
          <w:spacing w:val="1"/>
          <w:sz w:val="24"/>
          <w:szCs w:val="24"/>
        </w:rPr>
        <w:t>t</w:t>
      </w:r>
      <w:r w:rsidRPr="00084E09">
        <w:rPr>
          <w:spacing w:val="-1"/>
          <w:sz w:val="24"/>
          <w:szCs w:val="24"/>
        </w:rPr>
        <w:t>i</w:t>
      </w:r>
      <w:r w:rsidRPr="00084E09">
        <w:rPr>
          <w:spacing w:val="1"/>
          <w:sz w:val="24"/>
          <w:szCs w:val="24"/>
        </w:rPr>
        <w:t>o</w:t>
      </w:r>
      <w:r w:rsidRPr="00084E09">
        <w:rPr>
          <w:spacing w:val="-1"/>
          <w:sz w:val="24"/>
          <w:szCs w:val="24"/>
        </w:rPr>
        <w:t>n</w:t>
      </w:r>
      <w:r w:rsidRPr="00084E09">
        <w:rPr>
          <w:sz w:val="24"/>
          <w:szCs w:val="24"/>
        </w:rPr>
        <w:t>s (</w:t>
      </w:r>
      <w:r w:rsidR="009C0F57">
        <w:rPr>
          <w:spacing w:val="-1"/>
          <w:sz w:val="24"/>
          <w:szCs w:val="24"/>
        </w:rPr>
        <w:t>S</w:t>
      </w:r>
      <w:r w:rsidRPr="00084E09">
        <w:rPr>
          <w:sz w:val="24"/>
          <w:szCs w:val="24"/>
        </w:rPr>
        <w:t>SC</w:t>
      </w:r>
      <w:r w:rsidRPr="00084E09">
        <w:rPr>
          <w:spacing w:val="-3"/>
          <w:sz w:val="24"/>
          <w:szCs w:val="24"/>
        </w:rPr>
        <w:t xml:space="preserve"> </w:t>
      </w:r>
      <w:r w:rsidRPr="00084E09">
        <w:rPr>
          <w:spacing w:val="1"/>
          <w:sz w:val="24"/>
          <w:szCs w:val="24"/>
        </w:rPr>
        <w:t>on</w:t>
      </w:r>
      <w:r w:rsidRPr="00084E09">
        <w:rPr>
          <w:spacing w:val="-1"/>
          <w:sz w:val="24"/>
          <w:szCs w:val="24"/>
        </w:rPr>
        <w:t>w</w:t>
      </w:r>
      <w:r w:rsidRPr="00084E09">
        <w:rPr>
          <w:sz w:val="24"/>
          <w:szCs w:val="24"/>
        </w:rPr>
        <w:t>a</w:t>
      </w:r>
      <w:r w:rsidRPr="00084E09">
        <w:rPr>
          <w:spacing w:val="-2"/>
          <w:sz w:val="24"/>
          <w:szCs w:val="24"/>
        </w:rPr>
        <w:t>r</w:t>
      </w:r>
      <w:r w:rsidRPr="00084E09">
        <w:rPr>
          <w:spacing w:val="-1"/>
          <w:sz w:val="24"/>
          <w:szCs w:val="24"/>
        </w:rPr>
        <w:t>d</w:t>
      </w:r>
      <w:r w:rsidRPr="00084E09">
        <w:rPr>
          <w:spacing w:val="1"/>
          <w:sz w:val="24"/>
          <w:szCs w:val="24"/>
        </w:rPr>
        <w:t>s</w:t>
      </w:r>
      <w:r w:rsidRPr="00084E09">
        <w:rPr>
          <w:sz w:val="24"/>
          <w:szCs w:val="24"/>
        </w:rPr>
        <w:t>)</w:t>
      </w:r>
      <w:r w:rsidRPr="00084E09">
        <w:rPr>
          <w:spacing w:val="-3"/>
          <w:sz w:val="24"/>
          <w:szCs w:val="24"/>
        </w:rPr>
        <w:t xml:space="preserve"> </w:t>
      </w:r>
      <w:r w:rsidRPr="00084E09">
        <w:rPr>
          <w:sz w:val="24"/>
          <w:szCs w:val="24"/>
        </w:rPr>
        <w:t>:</w:t>
      </w:r>
    </w:p>
    <w:p w:rsidR="00A747B8" w:rsidRPr="00F4787C" w:rsidRDefault="003030B5">
      <w:pPr>
        <w:spacing w:before="14" w:line="300" w:lineRule="exact"/>
        <w:ind w:left="400"/>
        <w:rPr>
          <w:position w:val="-1"/>
          <w:sz w:val="24"/>
          <w:szCs w:val="24"/>
        </w:rPr>
      </w:pPr>
      <w:r>
        <w:rPr>
          <w:sz w:val="24"/>
          <w:szCs w:val="24"/>
        </w:rPr>
        <w:pict>
          <v:shape id="_x0000_s1049" type="#_x0000_t202" style="position:absolute;left:0;text-align:left;margin-left:64.7pt;margin-top:.1pt;width:498.25pt;height:209.4pt;z-index:-251654656;mso-position-horizontal-relative:page" filled="f" stroked="f">
            <v:textbox style="mso-next-textbox:#_x0000_s1049" inset="0,0,0,0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"/>
                    <w:gridCol w:w="2105"/>
                    <w:gridCol w:w="2587"/>
                    <w:gridCol w:w="1195"/>
                    <w:gridCol w:w="1193"/>
                    <w:gridCol w:w="1298"/>
                    <w:gridCol w:w="1553"/>
                  </w:tblGrid>
                  <w:tr w:rsidR="00A747B8" w:rsidTr="00192365">
                    <w:trPr>
                      <w:trHeight w:hRule="exact" w:val="655"/>
                    </w:trPr>
                    <w:tc>
                      <w:tcPr>
                        <w:tcW w:w="20" w:type="dxa"/>
                      </w:tcPr>
                      <w:p w:rsidR="00A747B8" w:rsidRDefault="00A747B8"/>
                    </w:tc>
                    <w:tc>
                      <w:tcPr>
                        <w:tcW w:w="2105" w:type="dxa"/>
                      </w:tcPr>
                      <w:p w:rsidR="00A747B8" w:rsidRDefault="00A747B8" w:rsidP="00192365">
                        <w:pPr>
                          <w:spacing w:line="320" w:lineRule="exact"/>
                          <w:ind w:left="-84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87" w:type="dxa"/>
                      </w:tcPr>
                      <w:p w:rsidR="00A747B8" w:rsidRPr="00F4787C" w:rsidRDefault="00741550">
                        <w:pPr>
                          <w:spacing w:line="320" w:lineRule="exact"/>
                          <w:ind w:left="186"/>
                          <w:rPr>
                            <w:sz w:val="24"/>
                            <w:szCs w:val="24"/>
                          </w:rPr>
                        </w:pPr>
                        <w:r w:rsidRPr="00F4787C">
                          <w:rPr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>iv</w:t>
                        </w:r>
                        <w:r w:rsidRPr="00F4787C">
                          <w:rPr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>r</w:t>
                        </w:r>
                        <w:r w:rsidRPr="00F4787C"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 w:rsidRPr="00F4787C">
                          <w:rPr>
                            <w:spacing w:val="-2"/>
                            <w:sz w:val="24"/>
                            <w:szCs w:val="24"/>
                          </w:rPr>
                          <w:t>t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>y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>/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 w:rsidRPr="00F4787C">
                          <w:rPr>
                            <w:spacing w:val="-2"/>
                            <w:sz w:val="24"/>
                            <w:szCs w:val="24"/>
                          </w:rPr>
                          <w:t>B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>oa</w:t>
                        </w:r>
                        <w:r w:rsidRPr="00F4787C">
                          <w:rPr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1195" w:type="dxa"/>
                      </w:tcPr>
                      <w:p w:rsidR="00A747B8" w:rsidRPr="00F4787C" w:rsidRDefault="00741550">
                        <w:pPr>
                          <w:spacing w:line="320" w:lineRule="exact"/>
                          <w:ind w:left="145"/>
                          <w:rPr>
                            <w:sz w:val="24"/>
                            <w:szCs w:val="24"/>
                          </w:rPr>
                        </w:pPr>
                        <w:r w:rsidRPr="00F4787C">
                          <w:rPr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>e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 xml:space="preserve">r 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>o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>f</w:t>
                        </w:r>
                      </w:p>
                      <w:p w:rsidR="00A747B8" w:rsidRPr="00F4787C" w:rsidRDefault="00741550">
                        <w:pPr>
                          <w:spacing w:line="320" w:lineRule="exact"/>
                          <w:ind w:left="143"/>
                          <w:rPr>
                            <w:sz w:val="24"/>
                            <w:szCs w:val="24"/>
                          </w:rPr>
                        </w:pPr>
                        <w:r w:rsidRPr="00F4787C">
                          <w:rPr>
                            <w:spacing w:val="-1"/>
                            <w:sz w:val="24"/>
                            <w:szCs w:val="24"/>
                          </w:rPr>
                          <w:t>P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 w:rsidRPr="00F4787C"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>si</w:t>
                        </w:r>
                        <w:r w:rsidRPr="00F4787C">
                          <w:rPr>
                            <w:spacing w:val="-3"/>
                            <w:sz w:val="24"/>
                            <w:szCs w:val="24"/>
                          </w:rPr>
                          <w:t>n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>g</w:t>
                        </w:r>
                      </w:p>
                    </w:tc>
                    <w:tc>
                      <w:tcPr>
                        <w:tcW w:w="1193" w:type="dxa"/>
                      </w:tcPr>
                      <w:p w:rsidR="00A747B8" w:rsidRPr="00F4787C" w:rsidRDefault="00741550">
                        <w:pPr>
                          <w:spacing w:line="320" w:lineRule="exact"/>
                          <w:ind w:left="255" w:right="25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4787C">
                          <w:rPr>
                            <w:sz w:val="24"/>
                            <w:szCs w:val="24"/>
                          </w:rPr>
                          <w:t>%</w:t>
                        </w:r>
                        <w:r w:rsidRPr="00F4787C">
                          <w:rPr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>o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>f</w:t>
                        </w:r>
                      </w:p>
                      <w:p w:rsidR="00A747B8" w:rsidRPr="00F4787C" w:rsidRDefault="00741550">
                        <w:pPr>
                          <w:spacing w:line="320" w:lineRule="exact"/>
                          <w:ind w:left="152" w:right="158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4787C">
                          <w:rPr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>r</w:t>
                        </w:r>
                        <w:r w:rsidRPr="00F4787C">
                          <w:rPr>
                            <w:spacing w:val="-5"/>
                            <w:sz w:val="24"/>
                            <w:szCs w:val="24"/>
                          </w:rPr>
                          <w:t>k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A747B8" w:rsidRPr="00F4787C" w:rsidRDefault="00741550">
                        <w:pPr>
                          <w:spacing w:before="3" w:line="320" w:lineRule="exact"/>
                          <w:ind w:left="325" w:right="276" w:firstLine="34"/>
                          <w:rPr>
                            <w:sz w:val="24"/>
                            <w:szCs w:val="24"/>
                          </w:rPr>
                        </w:pPr>
                        <w:r w:rsidRPr="00F4787C">
                          <w:rPr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>iv</w:t>
                        </w:r>
                        <w:r w:rsidRPr="00F4787C">
                          <w:rPr>
                            <w:spacing w:val="-1"/>
                            <w:sz w:val="24"/>
                            <w:szCs w:val="24"/>
                          </w:rPr>
                          <w:t>.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 xml:space="preserve">/ </w:t>
                        </w:r>
                        <w:r w:rsidRPr="00F4787C"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 w:rsidRPr="00F4787C"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1553" w:type="dxa"/>
                      </w:tcPr>
                      <w:p w:rsidR="00A747B8" w:rsidRPr="00F4787C" w:rsidRDefault="00741550">
                        <w:pPr>
                          <w:spacing w:before="3" w:line="320" w:lineRule="exact"/>
                          <w:ind w:left="181" w:right="128" w:firstLine="10"/>
                          <w:rPr>
                            <w:sz w:val="24"/>
                            <w:szCs w:val="24"/>
                          </w:rPr>
                        </w:pPr>
                        <w:r w:rsidRPr="00F4787C">
                          <w:rPr>
                            <w:sz w:val="24"/>
                            <w:szCs w:val="24"/>
                          </w:rPr>
                          <w:t>Subjec</w:t>
                        </w:r>
                        <w:r w:rsidRPr="00F4787C">
                          <w:rPr>
                            <w:spacing w:val="-2"/>
                            <w:sz w:val="24"/>
                            <w:szCs w:val="24"/>
                          </w:rPr>
                          <w:t>t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>s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 xml:space="preserve">/ </w:t>
                        </w:r>
                        <w:r w:rsidRPr="00F4787C">
                          <w:rPr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>is</w:t>
                        </w:r>
                        <w:r w:rsidRPr="00F4787C">
                          <w:rPr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>p</w:t>
                        </w:r>
                        <w:r w:rsidRPr="00F4787C">
                          <w:rPr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 w:rsidRPr="00F4787C"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 w:rsidRPr="00F4787C">
                          <w:rPr>
                            <w:sz w:val="24"/>
                            <w:szCs w:val="24"/>
                          </w:rPr>
                          <w:t>ne</w:t>
                        </w:r>
                      </w:p>
                    </w:tc>
                  </w:tr>
                  <w:tr w:rsidR="00A747B8" w:rsidTr="00F12A90">
                    <w:trPr>
                      <w:trHeight w:hRule="exact" w:val="576"/>
                    </w:trPr>
                    <w:tc>
                      <w:tcPr>
                        <w:tcW w:w="2125" w:type="dxa"/>
                        <w:gridSpan w:val="2"/>
                      </w:tcPr>
                      <w:p w:rsidR="00A747B8" w:rsidRDefault="00A747B8"/>
                    </w:tc>
                    <w:tc>
                      <w:tcPr>
                        <w:tcW w:w="2587" w:type="dxa"/>
                      </w:tcPr>
                      <w:p w:rsidR="00A747B8" w:rsidRDefault="00A747B8"/>
                    </w:tc>
                    <w:tc>
                      <w:tcPr>
                        <w:tcW w:w="1195" w:type="dxa"/>
                      </w:tcPr>
                      <w:p w:rsidR="00A747B8" w:rsidRDefault="00A747B8"/>
                    </w:tc>
                    <w:tc>
                      <w:tcPr>
                        <w:tcW w:w="1193" w:type="dxa"/>
                      </w:tcPr>
                      <w:p w:rsidR="00A747B8" w:rsidRDefault="00A747B8"/>
                    </w:tc>
                    <w:tc>
                      <w:tcPr>
                        <w:tcW w:w="1298" w:type="dxa"/>
                      </w:tcPr>
                      <w:p w:rsidR="00A747B8" w:rsidRDefault="00A747B8"/>
                    </w:tc>
                    <w:tc>
                      <w:tcPr>
                        <w:tcW w:w="1553" w:type="dxa"/>
                      </w:tcPr>
                      <w:p w:rsidR="00A747B8" w:rsidRDefault="00A747B8"/>
                    </w:tc>
                  </w:tr>
                  <w:tr w:rsidR="00A747B8" w:rsidTr="00F12A90">
                    <w:trPr>
                      <w:trHeight w:hRule="exact" w:val="576"/>
                    </w:trPr>
                    <w:tc>
                      <w:tcPr>
                        <w:tcW w:w="2125" w:type="dxa"/>
                        <w:gridSpan w:val="2"/>
                      </w:tcPr>
                      <w:p w:rsidR="00A747B8" w:rsidRDefault="00A747B8"/>
                    </w:tc>
                    <w:tc>
                      <w:tcPr>
                        <w:tcW w:w="2587" w:type="dxa"/>
                      </w:tcPr>
                      <w:p w:rsidR="00A747B8" w:rsidRDefault="00A747B8"/>
                    </w:tc>
                    <w:tc>
                      <w:tcPr>
                        <w:tcW w:w="1195" w:type="dxa"/>
                      </w:tcPr>
                      <w:p w:rsidR="00A747B8" w:rsidRDefault="00A747B8"/>
                    </w:tc>
                    <w:tc>
                      <w:tcPr>
                        <w:tcW w:w="1193" w:type="dxa"/>
                      </w:tcPr>
                      <w:p w:rsidR="00A747B8" w:rsidRDefault="00A747B8"/>
                    </w:tc>
                    <w:tc>
                      <w:tcPr>
                        <w:tcW w:w="1298" w:type="dxa"/>
                      </w:tcPr>
                      <w:p w:rsidR="00A747B8" w:rsidRDefault="00A747B8"/>
                    </w:tc>
                    <w:tc>
                      <w:tcPr>
                        <w:tcW w:w="1553" w:type="dxa"/>
                      </w:tcPr>
                      <w:p w:rsidR="00A747B8" w:rsidRDefault="00A747B8"/>
                    </w:tc>
                  </w:tr>
                  <w:tr w:rsidR="00A747B8" w:rsidTr="00F12A90">
                    <w:trPr>
                      <w:trHeight w:hRule="exact" w:val="576"/>
                    </w:trPr>
                    <w:tc>
                      <w:tcPr>
                        <w:tcW w:w="2125" w:type="dxa"/>
                        <w:gridSpan w:val="2"/>
                      </w:tcPr>
                      <w:p w:rsidR="00A747B8" w:rsidRDefault="00A747B8"/>
                    </w:tc>
                    <w:tc>
                      <w:tcPr>
                        <w:tcW w:w="2587" w:type="dxa"/>
                      </w:tcPr>
                      <w:p w:rsidR="00A747B8" w:rsidRDefault="00A747B8"/>
                    </w:tc>
                    <w:tc>
                      <w:tcPr>
                        <w:tcW w:w="1195" w:type="dxa"/>
                      </w:tcPr>
                      <w:p w:rsidR="00A747B8" w:rsidRDefault="00A747B8"/>
                    </w:tc>
                    <w:tc>
                      <w:tcPr>
                        <w:tcW w:w="1193" w:type="dxa"/>
                      </w:tcPr>
                      <w:p w:rsidR="00A747B8" w:rsidRDefault="00A747B8"/>
                    </w:tc>
                    <w:tc>
                      <w:tcPr>
                        <w:tcW w:w="1298" w:type="dxa"/>
                      </w:tcPr>
                      <w:p w:rsidR="00A747B8" w:rsidRDefault="00A747B8"/>
                    </w:tc>
                    <w:tc>
                      <w:tcPr>
                        <w:tcW w:w="1553" w:type="dxa"/>
                      </w:tcPr>
                      <w:p w:rsidR="00A747B8" w:rsidRDefault="00A747B8"/>
                    </w:tc>
                  </w:tr>
                  <w:tr w:rsidR="00A747B8" w:rsidTr="00F12A90">
                    <w:trPr>
                      <w:trHeight w:hRule="exact" w:val="576"/>
                    </w:trPr>
                    <w:tc>
                      <w:tcPr>
                        <w:tcW w:w="2125" w:type="dxa"/>
                        <w:gridSpan w:val="2"/>
                      </w:tcPr>
                      <w:p w:rsidR="00A747B8" w:rsidRDefault="00A747B8"/>
                    </w:tc>
                    <w:tc>
                      <w:tcPr>
                        <w:tcW w:w="2587" w:type="dxa"/>
                      </w:tcPr>
                      <w:p w:rsidR="00A747B8" w:rsidRDefault="00A747B8"/>
                    </w:tc>
                    <w:tc>
                      <w:tcPr>
                        <w:tcW w:w="1195" w:type="dxa"/>
                      </w:tcPr>
                      <w:p w:rsidR="00A747B8" w:rsidRDefault="00A747B8"/>
                    </w:tc>
                    <w:tc>
                      <w:tcPr>
                        <w:tcW w:w="1193" w:type="dxa"/>
                      </w:tcPr>
                      <w:p w:rsidR="00A747B8" w:rsidRDefault="00A747B8"/>
                    </w:tc>
                    <w:tc>
                      <w:tcPr>
                        <w:tcW w:w="1298" w:type="dxa"/>
                      </w:tcPr>
                      <w:p w:rsidR="00A747B8" w:rsidRDefault="00A747B8"/>
                    </w:tc>
                    <w:tc>
                      <w:tcPr>
                        <w:tcW w:w="1553" w:type="dxa"/>
                      </w:tcPr>
                      <w:p w:rsidR="00A747B8" w:rsidRDefault="00A747B8"/>
                    </w:tc>
                  </w:tr>
                  <w:tr w:rsidR="00A747B8" w:rsidTr="00F12A90">
                    <w:trPr>
                      <w:trHeight w:hRule="exact" w:val="576"/>
                    </w:trPr>
                    <w:tc>
                      <w:tcPr>
                        <w:tcW w:w="2125" w:type="dxa"/>
                        <w:gridSpan w:val="2"/>
                      </w:tcPr>
                      <w:p w:rsidR="00A747B8" w:rsidRDefault="00A747B8"/>
                    </w:tc>
                    <w:tc>
                      <w:tcPr>
                        <w:tcW w:w="2587" w:type="dxa"/>
                      </w:tcPr>
                      <w:p w:rsidR="00A747B8" w:rsidRDefault="00A747B8"/>
                    </w:tc>
                    <w:tc>
                      <w:tcPr>
                        <w:tcW w:w="1195" w:type="dxa"/>
                      </w:tcPr>
                      <w:p w:rsidR="00A747B8" w:rsidRDefault="00A747B8"/>
                    </w:tc>
                    <w:tc>
                      <w:tcPr>
                        <w:tcW w:w="1193" w:type="dxa"/>
                      </w:tcPr>
                      <w:p w:rsidR="00A747B8" w:rsidRDefault="00A747B8"/>
                    </w:tc>
                    <w:tc>
                      <w:tcPr>
                        <w:tcW w:w="1298" w:type="dxa"/>
                      </w:tcPr>
                      <w:p w:rsidR="00A747B8" w:rsidRDefault="00A747B8"/>
                    </w:tc>
                    <w:tc>
                      <w:tcPr>
                        <w:tcW w:w="1553" w:type="dxa"/>
                      </w:tcPr>
                      <w:p w:rsidR="00A747B8" w:rsidRDefault="00A747B8"/>
                    </w:tc>
                  </w:tr>
                  <w:tr w:rsidR="00A747B8" w:rsidTr="00F12A90">
                    <w:trPr>
                      <w:trHeight w:hRule="exact" w:val="576"/>
                    </w:trPr>
                    <w:tc>
                      <w:tcPr>
                        <w:tcW w:w="2125" w:type="dxa"/>
                        <w:gridSpan w:val="2"/>
                      </w:tcPr>
                      <w:p w:rsidR="00A747B8" w:rsidRDefault="00A747B8"/>
                    </w:tc>
                    <w:tc>
                      <w:tcPr>
                        <w:tcW w:w="2587" w:type="dxa"/>
                      </w:tcPr>
                      <w:p w:rsidR="00A747B8" w:rsidRDefault="00A747B8"/>
                    </w:tc>
                    <w:tc>
                      <w:tcPr>
                        <w:tcW w:w="1195" w:type="dxa"/>
                      </w:tcPr>
                      <w:p w:rsidR="00A747B8" w:rsidRDefault="00A747B8"/>
                    </w:tc>
                    <w:tc>
                      <w:tcPr>
                        <w:tcW w:w="1193" w:type="dxa"/>
                      </w:tcPr>
                      <w:p w:rsidR="00A747B8" w:rsidRDefault="00A747B8"/>
                    </w:tc>
                    <w:tc>
                      <w:tcPr>
                        <w:tcW w:w="1298" w:type="dxa"/>
                      </w:tcPr>
                      <w:p w:rsidR="00A747B8" w:rsidRDefault="00A747B8"/>
                    </w:tc>
                    <w:tc>
                      <w:tcPr>
                        <w:tcW w:w="1553" w:type="dxa"/>
                      </w:tcPr>
                      <w:p w:rsidR="00A747B8" w:rsidRDefault="00A747B8"/>
                    </w:tc>
                  </w:tr>
                </w:tbl>
                <w:p w:rsidR="00A747B8" w:rsidRDefault="00A747B8"/>
              </w:txbxContent>
            </v:textbox>
            <w10:wrap anchorx="page"/>
          </v:shape>
        </w:pict>
      </w:r>
      <w:r w:rsidR="001725A7" w:rsidRPr="00F4787C">
        <w:rPr>
          <w:position w:val="-1"/>
          <w:sz w:val="24"/>
          <w:szCs w:val="24"/>
        </w:rPr>
        <w:t>Exa</w:t>
      </w:r>
      <w:r w:rsidR="00192365" w:rsidRPr="00F4787C">
        <w:rPr>
          <w:position w:val="-1"/>
          <w:sz w:val="24"/>
          <w:szCs w:val="24"/>
        </w:rPr>
        <w:t>mination</w:t>
      </w:r>
    </w:p>
    <w:p w:rsidR="00192365" w:rsidRPr="00F4787C" w:rsidRDefault="00192365">
      <w:pPr>
        <w:spacing w:before="14" w:line="300" w:lineRule="exact"/>
        <w:ind w:left="400"/>
        <w:rPr>
          <w:sz w:val="24"/>
          <w:szCs w:val="24"/>
        </w:rPr>
      </w:pPr>
      <w:r w:rsidRPr="00F4787C">
        <w:rPr>
          <w:position w:val="-1"/>
          <w:sz w:val="24"/>
          <w:szCs w:val="24"/>
        </w:rPr>
        <w:t>passed</w:t>
      </w:r>
    </w:p>
    <w:p w:rsidR="00A747B8" w:rsidRPr="00084E09" w:rsidRDefault="00A747B8">
      <w:pPr>
        <w:spacing w:before="7" w:line="14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9C0F57">
      <w:pPr>
        <w:ind w:left="220"/>
        <w:rPr>
          <w:sz w:val="24"/>
          <w:szCs w:val="24"/>
        </w:rPr>
      </w:pPr>
      <w:r>
        <w:rPr>
          <w:sz w:val="24"/>
          <w:szCs w:val="24"/>
        </w:rPr>
        <w:t>8</w:t>
      </w:r>
      <w:r w:rsidR="00741550" w:rsidRPr="00084E09">
        <w:rPr>
          <w:sz w:val="24"/>
          <w:szCs w:val="24"/>
        </w:rPr>
        <w:t xml:space="preserve">.    </w:t>
      </w:r>
      <w:r w:rsidR="00741550" w:rsidRPr="00084E09">
        <w:rPr>
          <w:spacing w:val="26"/>
          <w:sz w:val="24"/>
          <w:szCs w:val="24"/>
        </w:rPr>
        <w:t xml:space="preserve"> </w:t>
      </w:r>
      <w:r w:rsidR="00741550" w:rsidRPr="00084E09">
        <w:rPr>
          <w:spacing w:val="-1"/>
          <w:sz w:val="24"/>
          <w:szCs w:val="24"/>
        </w:rPr>
        <w:t>D</w:t>
      </w:r>
      <w:r w:rsidR="00741550" w:rsidRPr="00084E09">
        <w:rPr>
          <w:sz w:val="24"/>
          <w:szCs w:val="24"/>
        </w:rPr>
        <w:t>e</w:t>
      </w:r>
      <w:r w:rsidR="00741550" w:rsidRPr="00084E09">
        <w:rPr>
          <w:spacing w:val="1"/>
          <w:sz w:val="24"/>
          <w:szCs w:val="24"/>
        </w:rPr>
        <w:t>t</w:t>
      </w:r>
      <w:r w:rsidR="00741550" w:rsidRPr="00084E09">
        <w:rPr>
          <w:sz w:val="24"/>
          <w:szCs w:val="24"/>
        </w:rPr>
        <w:t>a</w:t>
      </w:r>
      <w:r w:rsidR="00741550" w:rsidRPr="00084E09">
        <w:rPr>
          <w:spacing w:val="-1"/>
          <w:sz w:val="24"/>
          <w:szCs w:val="24"/>
        </w:rPr>
        <w:t>il</w:t>
      </w:r>
      <w:r w:rsidR="00741550" w:rsidRPr="00084E09">
        <w:rPr>
          <w:sz w:val="24"/>
          <w:szCs w:val="24"/>
        </w:rPr>
        <w:t>s</w:t>
      </w:r>
      <w:r w:rsidR="00741550" w:rsidRPr="00084E09">
        <w:rPr>
          <w:spacing w:val="1"/>
          <w:sz w:val="24"/>
          <w:szCs w:val="24"/>
        </w:rPr>
        <w:t xml:space="preserve"> o</w:t>
      </w:r>
      <w:r w:rsidR="00741550" w:rsidRPr="00084E09">
        <w:rPr>
          <w:sz w:val="24"/>
          <w:szCs w:val="24"/>
        </w:rPr>
        <w:t>f P</w:t>
      </w:r>
      <w:r w:rsidR="00741550" w:rsidRPr="00084E09">
        <w:rPr>
          <w:spacing w:val="-2"/>
          <w:sz w:val="24"/>
          <w:szCs w:val="24"/>
        </w:rPr>
        <w:t>r</w:t>
      </w:r>
      <w:r w:rsidR="00741550" w:rsidRPr="00084E09">
        <w:rPr>
          <w:spacing w:val="1"/>
          <w:sz w:val="24"/>
          <w:szCs w:val="24"/>
        </w:rPr>
        <w:t>o</w:t>
      </w:r>
      <w:r w:rsidR="00741550" w:rsidRPr="00084E09">
        <w:rPr>
          <w:sz w:val="24"/>
          <w:szCs w:val="24"/>
        </w:rPr>
        <w:t>f</w:t>
      </w:r>
      <w:r w:rsidR="00741550" w:rsidRPr="00084E09">
        <w:rPr>
          <w:spacing w:val="-2"/>
          <w:sz w:val="24"/>
          <w:szCs w:val="24"/>
        </w:rPr>
        <w:t>e</w:t>
      </w:r>
      <w:r w:rsidR="00741550" w:rsidRPr="00084E09">
        <w:rPr>
          <w:spacing w:val="1"/>
          <w:sz w:val="24"/>
          <w:szCs w:val="24"/>
        </w:rPr>
        <w:t>s</w:t>
      </w:r>
      <w:r w:rsidR="00741550" w:rsidRPr="00084E09">
        <w:rPr>
          <w:spacing w:val="-1"/>
          <w:sz w:val="24"/>
          <w:szCs w:val="24"/>
        </w:rPr>
        <w:t>si</w:t>
      </w:r>
      <w:r w:rsidR="00741550" w:rsidRPr="00084E09">
        <w:rPr>
          <w:spacing w:val="1"/>
          <w:sz w:val="24"/>
          <w:szCs w:val="24"/>
        </w:rPr>
        <w:t>o</w:t>
      </w:r>
      <w:r w:rsidR="00741550" w:rsidRPr="00084E09">
        <w:rPr>
          <w:spacing w:val="-1"/>
          <w:sz w:val="24"/>
          <w:szCs w:val="24"/>
        </w:rPr>
        <w:t>n</w:t>
      </w:r>
      <w:r w:rsidR="00741550" w:rsidRPr="00084E09">
        <w:rPr>
          <w:sz w:val="24"/>
          <w:szCs w:val="24"/>
        </w:rPr>
        <w:t>al</w:t>
      </w:r>
      <w:r w:rsidR="00741550" w:rsidRPr="00084E09">
        <w:rPr>
          <w:spacing w:val="1"/>
          <w:sz w:val="24"/>
          <w:szCs w:val="24"/>
        </w:rPr>
        <w:t xml:space="preserve"> </w:t>
      </w:r>
      <w:r w:rsidR="004E7622" w:rsidRPr="00084E09">
        <w:rPr>
          <w:spacing w:val="-1"/>
          <w:sz w:val="24"/>
          <w:szCs w:val="24"/>
        </w:rPr>
        <w:t>Ex</w:t>
      </w:r>
      <w:r w:rsidR="004E7622" w:rsidRPr="00084E09">
        <w:rPr>
          <w:spacing w:val="1"/>
          <w:sz w:val="24"/>
          <w:szCs w:val="24"/>
        </w:rPr>
        <w:t>p</w:t>
      </w:r>
      <w:r w:rsidR="004E7622" w:rsidRPr="00084E09">
        <w:rPr>
          <w:sz w:val="24"/>
          <w:szCs w:val="24"/>
        </w:rPr>
        <w:t>e</w:t>
      </w:r>
      <w:r w:rsidR="004E7622" w:rsidRPr="00084E09">
        <w:rPr>
          <w:spacing w:val="-2"/>
          <w:sz w:val="24"/>
          <w:szCs w:val="24"/>
        </w:rPr>
        <w:t>r</w:t>
      </w:r>
      <w:r w:rsidR="004E7622" w:rsidRPr="00084E09">
        <w:rPr>
          <w:spacing w:val="1"/>
          <w:sz w:val="24"/>
          <w:szCs w:val="24"/>
        </w:rPr>
        <w:t>i</w:t>
      </w:r>
      <w:r w:rsidR="004E7622" w:rsidRPr="00084E09">
        <w:rPr>
          <w:spacing w:val="-2"/>
          <w:sz w:val="24"/>
          <w:szCs w:val="24"/>
        </w:rPr>
        <w:t>e</w:t>
      </w:r>
      <w:r w:rsidR="004E7622" w:rsidRPr="00084E09">
        <w:rPr>
          <w:spacing w:val="1"/>
          <w:sz w:val="24"/>
          <w:szCs w:val="24"/>
        </w:rPr>
        <w:t>n</w:t>
      </w:r>
      <w:r w:rsidR="004E7622" w:rsidRPr="00084E09">
        <w:rPr>
          <w:sz w:val="24"/>
          <w:szCs w:val="24"/>
        </w:rPr>
        <w:t>c</w:t>
      </w:r>
      <w:r w:rsidR="004E7622" w:rsidRPr="00084E09">
        <w:rPr>
          <w:spacing w:val="-2"/>
          <w:sz w:val="24"/>
          <w:szCs w:val="24"/>
        </w:rPr>
        <w:t>e</w:t>
      </w:r>
      <w:r w:rsidR="004E7622" w:rsidRPr="00084E09">
        <w:rPr>
          <w:sz w:val="24"/>
          <w:szCs w:val="24"/>
        </w:rPr>
        <w:t>s</w:t>
      </w:r>
      <w:r w:rsidR="004E7622" w:rsidRPr="00084E09">
        <w:rPr>
          <w:spacing w:val="1"/>
          <w:sz w:val="24"/>
          <w:szCs w:val="24"/>
        </w:rPr>
        <w:t>:</w:t>
      </w:r>
      <w:r w:rsidR="004E7622">
        <w:rPr>
          <w:spacing w:val="1"/>
          <w:sz w:val="24"/>
          <w:szCs w:val="24"/>
        </w:rPr>
        <w:t xml:space="preserve">    Total Experience: ______ Years &amp; _____Months.</w:t>
      </w:r>
    </w:p>
    <w:p w:rsidR="004E7622" w:rsidRDefault="003030B5">
      <w:pPr>
        <w:spacing w:before="2" w:line="320" w:lineRule="exact"/>
        <w:ind w:left="220" w:right="2746" w:firstLine="588"/>
        <w:rPr>
          <w:sz w:val="24"/>
          <w:szCs w:val="24"/>
        </w:rPr>
      </w:pPr>
      <w:r>
        <w:rPr>
          <w:sz w:val="24"/>
          <w:szCs w:val="24"/>
        </w:rPr>
        <w:pict>
          <v:shape id="_x0000_s1030" type="#_x0000_t202" style="position:absolute;left:0;text-align:left;margin-left:66.3pt;margin-top:32.4pt;width:496.65pt;height:196.65pt;z-index:-25165363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68"/>
                    <w:gridCol w:w="1680"/>
                    <w:gridCol w:w="1111"/>
                    <w:gridCol w:w="1080"/>
                    <w:gridCol w:w="1200"/>
                    <w:gridCol w:w="1680"/>
                  </w:tblGrid>
                  <w:tr w:rsidR="00A747B8">
                    <w:trPr>
                      <w:trHeight w:hRule="exact" w:val="653"/>
                    </w:trPr>
                    <w:tc>
                      <w:tcPr>
                        <w:tcW w:w="31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A747B8" w:rsidRPr="004E7622" w:rsidRDefault="00741550">
                        <w:pPr>
                          <w:spacing w:before="3" w:line="320" w:lineRule="exact"/>
                          <w:ind w:left="1019" w:right="274" w:hanging="696"/>
                          <w:rPr>
                            <w:sz w:val="24"/>
                            <w:szCs w:val="24"/>
                          </w:rPr>
                        </w:pPr>
                        <w:r w:rsidRPr="004E7622"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 w:rsidRPr="004E7622">
                          <w:rPr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 xml:space="preserve">e 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 xml:space="preserve">nd 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ddr</w:t>
                        </w:r>
                        <w:r w:rsidRPr="004E7622">
                          <w:rPr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s</w:t>
                        </w:r>
                        <w:r w:rsidRPr="004E7622">
                          <w:rPr>
                            <w:spacing w:val="-1"/>
                            <w:sz w:val="24"/>
                            <w:szCs w:val="24"/>
                          </w:rPr>
                          <w:t xml:space="preserve"> o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f e</w:t>
                        </w:r>
                        <w:r w:rsidRPr="004E7622">
                          <w:rPr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p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loy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er</w:t>
                        </w:r>
                      </w:p>
                    </w:tc>
                    <w:tc>
                      <w:tcPr>
                        <w:tcW w:w="168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A747B8" w:rsidRPr="004E7622" w:rsidRDefault="00741550">
                        <w:pPr>
                          <w:spacing w:line="320" w:lineRule="exact"/>
                          <w:ind w:left="126"/>
                          <w:rPr>
                            <w:sz w:val="24"/>
                            <w:szCs w:val="24"/>
                          </w:rPr>
                        </w:pPr>
                        <w:r w:rsidRPr="004E7622">
                          <w:rPr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e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 w:rsidRPr="004E7622">
                          <w:rPr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g</w:t>
                        </w:r>
                        <w:r w:rsidRPr="004E7622">
                          <w:rPr>
                            <w:spacing w:val="-3"/>
                            <w:sz w:val="24"/>
                            <w:szCs w:val="24"/>
                          </w:rPr>
                          <w:t>n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t</w:t>
                        </w:r>
                        <w:r w:rsidRPr="004E7622">
                          <w:rPr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o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219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A747B8" w:rsidRPr="004E7622" w:rsidRDefault="00741550">
                        <w:pPr>
                          <w:spacing w:before="3" w:line="320" w:lineRule="exact"/>
                          <w:ind w:left="678" w:right="493" w:hanging="137"/>
                          <w:rPr>
                            <w:sz w:val="24"/>
                            <w:szCs w:val="24"/>
                          </w:rPr>
                        </w:pPr>
                        <w:r w:rsidRPr="004E7622">
                          <w:rPr>
                            <w:spacing w:val="-1"/>
                            <w:sz w:val="24"/>
                            <w:szCs w:val="24"/>
                          </w:rPr>
                          <w:t>P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er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 w:rsidRPr="004E7622">
                          <w:rPr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 xml:space="preserve">d 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o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 xml:space="preserve">f 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e</w:t>
                        </w:r>
                        <w:r w:rsidRPr="004E7622">
                          <w:rPr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vi</w:t>
                        </w:r>
                        <w:r w:rsidRPr="004E7622">
                          <w:rPr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120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A747B8" w:rsidRPr="004E7622" w:rsidRDefault="00741550">
                        <w:pPr>
                          <w:spacing w:before="3" w:line="320" w:lineRule="exact"/>
                          <w:ind w:left="102" w:right="106" w:hanging="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E7622"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 xml:space="preserve">ture 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o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 xml:space="preserve">f 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e</w:t>
                        </w:r>
                        <w:r w:rsidRPr="004E7622">
                          <w:rPr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vi</w:t>
                        </w:r>
                        <w:r w:rsidRPr="004E7622">
                          <w:rPr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es</w:t>
                        </w:r>
                      </w:p>
                    </w:tc>
                    <w:tc>
                      <w:tcPr>
                        <w:tcW w:w="168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A747B8" w:rsidRPr="004E7622" w:rsidRDefault="00741550">
                        <w:pPr>
                          <w:spacing w:before="3" w:line="320" w:lineRule="exact"/>
                          <w:ind w:left="121" w:right="125" w:hanging="2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E7622">
                          <w:rPr>
                            <w:sz w:val="24"/>
                            <w:szCs w:val="24"/>
                          </w:rPr>
                          <w:t>Gr</w:t>
                        </w:r>
                        <w:r w:rsidRPr="004E7622">
                          <w:rPr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s S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 w:rsidRPr="004E7622">
                          <w:rPr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 w:rsidRPr="004E7622">
                          <w:rPr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y dr</w:t>
                        </w:r>
                        <w:r w:rsidRPr="004E7622"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n p</w:t>
                        </w:r>
                        <w:r w:rsidRPr="004E7622">
                          <w:rPr>
                            <w:spacing w:val="-1"/>
                            <w:sz w:val="24"/>
                            <w:szCs w:val="24"/>
                          </w:rPr>
                          <w:t>.</w:t>
                        </w:r>
                        <w:r w:rsidRPr="004E7622">
                          <w:rPr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A747B8">
                    <w:trPr>
                      <w:trHeight w:hRule="exact" w:val="334"/>
                    </w:trPr>
                    <w:tc>
                      <w:tcPr>
                        <w:tcW w:w="31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68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1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Pr="004E7622" w:rsidRDefault="00741550">
                        <w:pPr>
                          <w:spacing w:line="320" w:lineRule="exact"/>
                          <w:ind w:left="215"/>
                          <w:rPr>
                            <w:sz w:val="24"/>
                            <w:szCs w:val="24"/>
                          </w:rPr>
                        </w:pPr>
                        <w:r w:rsidRPr="004E7622">
                          <w:rPr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r</w:t>
                        </w:r>
                        <w:r w:rsidRPr="004E7622">
                          <w:rPr>
                            <w:spacing w:val="1"/>
                            <w:sz w:val="24"/>
                            <w:szCs w:val="24"/>
                          </w:rPr>
                          <w:t>o</w:t>
                        </w:r>
                        <w:r w:rsidRPr="004E7622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Pr="004E7622" w:rsidRDefault="00741550">
                        <w:pPr>
                          <w:spacing w:line="320" w:lineRule="exact"/>
                          <w:ind w:left="329" w:right="33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E7622">
                          <w:rPr>
                            <w:sz w:val="24"/>
                            <w:szCs w:val="24"/>
                          </w:rPr>
                          <w:t>To</w:t>
                        </w:r>
                      </w:p>
                    </w:tc>
                    <w:tc>
                      <w:tcPr>
                        <w:tcW w:w="120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Pr="004E7622" w:rsidRDefault="00A747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8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</w:tr>
                  <w:tr w:rsidR="00A747B8" w:rsidTr="00F12A90">
                    <w:trPr>
                      <w:trHeight w:hRule="exact" w:val="457"/>
                    </w:trPr>
                    <w:tc>
                      <w:tcPr>
                        <w:tcW w:w="31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1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Pr="004E7622" w:rsidRDefault="00A747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Pr="004E7622" w:rsidRDefault="00A747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Pr="004E7622" w:rsidRDefault="00A747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</w:tr>
                  <w:tr w:rsidR="00A747B8" w:rsidTr="00F12A90">
                    <w:trPr>
                      <w:trHeight w:hRule="exact" w:val="457"/>
                    </w:trPr>
                    <w:tc>
                      <w:tcPr>
                        <w:tcW w:w="31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1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</w:tr>
                  <w:tr w:rsidR="00A747B8" w:rsidTr="00F12A90">
                    <w:trPr>
                      <w:trHeight w:hRule="exact" w:val="448"/>
                    </w:trPr>
                    <w:tc>
                      <w:tcPr>
                        <w:tcW w:w="31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1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</w:tr>
                  <w:tr w:rsidR="00A747B8" w:rsidTr="00F12A90">
                    <w:trPr>
                      <w:trHeight w:hRule="exact" w:val="448"/>
                    </w:trPr>
                    <w:tc>
                      <w:tcPr>
                        <w:tcW w:w="31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1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</w:tr>
                  <w:tr w:rsidR="00A747B8" w:rsidTr="00F12A90">
                    <w:trPr>
                      <w:trHeight w:hRule="exact" w:val="538"/>
                    </w:trPr>
                    <w:tc>
                      <w:tcPr>
                        <w:tcW w:w="31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1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747B8" w:rsidRDefault="00A747B8"/>
                    </w:tc>
                  </w:tr>
                  <w:tr w:rsidR="009C0F57" w:rsidTr="00F12A90">
                    <w:trPr>
                      <w:trHeight w:hRule="exact" w:val="448"/>
                    </w:trPr>
                    <w:tc>
                      <w:tcPr>
                        <w:tcW w:w="31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C0F57" w:rsidRDefault="009C0F57"/>
                    </w:tc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C0F57" w:rsidRDefault="009C0F57"/>
                    </w:tc>
                    <w:tc>
                      <w:tcPr>
                        <w:tcW w:w="11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C0F57" w:rsidRDefault="009C0F57"/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C0F57" w:rsidRDefault="009C0F57"/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C0F57" w:rsidRDefault="009C0F57"/>
                    </w:tc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C0F57" w:rsidRDefault="009C0F57"/>
                    </w:tc>
                  </w:tr>
                </w:tbl>
                <w:p w:rsidR="00A747B8" w:rsidRDefault="00A747B8"/>
              </w:txbxContent>
            </v:textbox>
            <w10:wrap anchorx="page"/>
          </v:shape>
        </w:pict>
      </w:r>
      <w:r w:rsidR="009C0F57">
        <w:rPr>
          <w:sz w:val="24"/>
          <w:szCs w:val="24"/>
        </w:rPr>
        <w:t xml:space="preserve">      </w:t>
      </w:r>
      <w:r w:rsidR="00741550" w:rsidRPr="00084E09">
        <w:rPr>
          <w:sz w:val="24"/>
          <w:szCs w:val="24"/>
        </w:rPr>
        <w:t>(</w:t>
      </w:r>
      <w:r w:rsidR="004E7622" w:rsidRPr="00084E09">
        <w:rPr>
          <w:sz w:val="24"/>
          <w:szCs w:val="24"/>
        </w:rPr>
        <w:t>After</w:t>
      </w:r>
      <w:r w:rsidR="00741550" w:rsidRPr="00084E09">
        <w:rPr>
          <w:spacing w:val="-3"/>
          <w:sz w:val="24"/>
          <w:szCs w:val="24"/>
        </w:rPr>
        <w:t xml:space="preserve"> </w:t>
      </w:r>
      <w:r w:rsidR="00741550" w:rsidRPr="00084E09">
        <w:rPr>
          <w:spacing w:val="-1"/>
          <w:sz w:val="24"/>
          <w:szCs w:val="24"/>
        </w:rPr>
        <w:t>o</w:t>
      </w:r>
      <w:r w:rsidR="00741550" w:rsidRPr="00084E09">
        <w:rPr>
          <w:spacing w:val="1"/>
          <w:sz w:val="24"/>
          <w:szCs w:val="24"/>
        </w:rPr>
        <w:t>bt</w:t>
      </w:r>
      <w:r w:rsidR="00741550" w:rsidRPr="00084E09">
        <w:rPr>
          <w:spacing w:val="-2"/>
          <w:sz w:val="24"/>
          <w:szCs w:val="24"/>
        </w:rPr>
        <w:t>a</w:t>
      </w:r>
      <w:r w:rsidR="00741550" w:rsidRPr="00084E09">
        <w:rPr>
          <w:spacing w:val="-1"/>
          <w:sz w:val="24"/>
          <w:szCs w:val="24"/>
        </w:rPr>
        <w:t>i</w:t>
      </w:r>
      <w:r w:rsidR="00741550" w:rsidRPr="00084E09">
        <w:rPr>
          <w:spacing w:val="1"/>
          <w:sz w:val="24"/>
          <w:szCs w:val="24"/>
        </w:rPr>
        <w:t>n</w:t>
      </w:r>
      <w:r w:rsidR="00741550" w:rsidRPr="00084E09">
        <w:rPr>
          <w:spacing w:val="-1"/>
          <w:sz w:val="24"/>
          <w:szCs w:val="24"/>
        </w:rPr>
        <w:t>in</w:t>
      </w:r>
      <w:r w:rsidR="00741550" w:rsidRPr="00084E09">
        <w:rPr>
          <w:sz w:val="24"/>
          <w:szCs w:val="24"/>
        </w:rPr>
        <w:t>g</w:t>
      </w:r>
      <w:r w:rsidR="00741550" w:rsidRPr="00084E09">
        <w:rPr>
          <w:spacing w:val="1"/>
          <w:sz w:val="24"/>
          <w:szCs w:val="24"/>
        </w:rPr>
        <w:t xml:space="preserve"> </w:t>
      </w:r>
      <w:r w:rsidR="00741550" w:rsidRPr="00084E09">
        <w:rPr>
          <w:spacing w:val="-1"/>
          <w:sz w:val="24"/>
          <w:szCs w:val="24"/>
        </w:rPr>
        <w:t>t</w:t>
      </w:r>
      <w:r w:rsidR="00741550" w:rsidRPr="00084E09">
        <w:rPr>
          <w:spacing w:val="1"/>
          <w:sz w:val="24"/>
          <w:szCs w:val="24"/>
        </w:rPr>
        <w:t>h</w:t>
      </w:r>
      <w:r w:rsidR="00741550" w:rsidRPr="00084E09">
        <w:rPr>
          <w:sz w:val="24"/>
          <w:szCs w:val="24"/>
        </w:rPr>
        <w:t xml:space="preserve">e </w:t>
      </w:r>
      <w:r w:rsidR="00741550" w:rsidRPr="00084E09">
        <w:rPr>
          <w:spacing w:val="-1"/>
          <w:sz w:val="24"/>
          <w:szCs w:val="24"/>
        </w:rPr>
        <w:t>b</w:t>
      </w:r>
      <w:r w:rsidR="00741550" w:rsidRPr="00084E09">
        <w:rPr>
          <w:sz w:val="24"/>
          <w:szCs w:val="24"/>
        </w:rPr>
        <w:t>a</w:t>
      </w:r>
      <w:r w:rsidR="00741550" w:rsidRPr="00084E09">
        <w:rPr>
          <w:spacing w:val="1"/>
          <w:sz w:val="24"/>
          <w:szCs w:val="24"/>
        </w:rPr>
        <w:t>s</w:t>
      </w:r>
      <w:r w:rsidR="00741550" w:rsidRPr="00084E09">
        <w:rPr>
          <w:spacing w:val="-1"/>
          <w:sz w:val="24"/>
          <w:szCs w:val="24"/>
        </w:rPr>
        <w:t>i</w:t>
      </w:r>
      <w:r w:rsidR="00741550" w:rsidRPr="00084E09">
        <w:rPr>
          <w:sz w:val="24"/>
          <w:szCs w:val="24"/>
        </w:rPr>
        <w:t xml:space="preserve">c </w:t>
      </w:r>
      <w:r w:rsidR="00741550" w:rsidRPr="00084E09">
        <w:rPr>
          <w:spacing w:val="1"/>
          <w:sz w:val="24"/>
          <w:szCs w:val="24"/>
        </w:rPr>
        <w:t>d</w:t>
      </w:r>
      <w:r w:rsidR="00741550" w:rsidRPr="00084E09">
        <w:rPr>
          <w:spacing w:val="-2"/>
          <w:sz w:val="24"/>
          <w:szCs w:val="24"/>
        </w:rPr>
        <w:t>e</w:t>
      </w:r>
      <w:r w:rsidR="00741550" w:rsidRPr="00084E09">
        <w:rPr>
          <w:spacing w:val="1"/>
          <w:sz w:val="24"/>
          <w:szCs w:val="24"/>
        </w:rPr>
        <w:t>g</w:t>
      </w:r>
      <w:r w:rsidR="00741550" w:rsidRPr="00084E09">
        <w:rPr>
          <w:sz w:val="24"/>
          <w:szCs w:val="24"/>
        </w:rPr>
        <w:t>r</w:t>
      </w:r>
      <w:r w:rsidR="00741550" w:rsidRPr="00084E09">
        <w:rPr>
          <w:spacing w:val="-2"/>
          <w:sz w:val="24"/>
          <w:szCs w:val="24"/>
        </w:rPr>
        <w:t>e</w:t>
      </w:r>
      <w:r w:rsidR="00741550" w:rsidRPr="00084E09">
        <w:rPr>
          <w:sz w:val="24"/>
          <w:szCs w:val="24"/>
        </w:rPr>
        <w:t xml:space="preserve">e </w:t>
      </w:r>
      <w:r w:rsidR="00741550" w:rsidRPr="00084E09">
        <w:rPr>
          <w:spacing w:val="-1"/>
          <w:sz w:val="24"/>
          <w:szCs w:val="24"/>
        </w:rPr>
        <w:t>t</w:t>
      </w:r>
      <w:r w:rsidR="00741550" w:rsidRPr="00084E09">
        <w:rPr>
          <w:spacing w:val="1"/>
          <w:sz w:val="24"/>
          <w:szCs w:val="24"/>
        </w:rPr>
        <w:t>i</w:t>
      </w:r>
      <w:r w:rsidR="00741550" w:rsidRPr="00084E09">
        <w:rPr>
          <w:spacing w:val="-1"/>
          <w:sz w:val="24"/>
          <w:szCs w:val="24"/>
        </w:rPr>
        <w:t>l</w:t>
      </w:r>
      <w:r w:rsidR="00741550" w:rsidRPr="00084E09">
        <w:rPr>
          <w:sz w:val="24"/>
          <w:szCs w:val="24"/>
        </w:rPr>
        <w:t xml:space="preserve">l </w:t>
      </w:r>
      <w:r w:rsidR="00741550" w:rsidRPr="00084E09">
        <w:rPr>
          <w:spacing w:val="1"/>
          <w:sz w:val="24"/>
          <w:szCs w:val="24"/>
        </w:rPr>
        <w:t>d</w:t>
      </w:r>
      <w:r w:rsidR="00741550" w:rsidRPr="00084E09">
        <w:rPr>
          <w:spacing w:val="-2"/>
          <w:sz w:val="24"/>
          <w:szCs w:val="24"/>
        </w:rPr>
        <w:t>a</w:t>
      </w:r>
      <w:r w:rsidR="00741550" w:rsidRPr="00084E09">
        <w:rPr>
          <w:spacing w:val="1"/>
          <w:sz w:val="24"/>
          <w:szCs w:val="24"/>
        </w:rPr>
        <w:t>t</w:t>
      </w:r>
      <w:r w:rsidR="00741550" w:rsidRPr="00084E09">
        <w:rPr>
          <w:sz w:val="24"/>
          <w:szCs w:val="24"/>
        </w:rPr>
        <w:t>e</w:t>
      </w:r>
      <w:r w:rsidR="00741550" w:rsidRPr="00084E09">
        <w:rPr>
          <w:spacing w:val="-3"/>
          <w:sz w:val="24"/>
          <w:szCs w:val="24"/>
        </w:rPr>
        <w:t xml:space="preserve"> </w:t>
      </w:r>
      <w:r w:rsidR="00741550" w:rsidRPr="00084E09">
        <w:rPr>
          <w:spacing w:val="-1"/>
          <w:sz w:val="24"/>
          <w:szCs w:val="24"/>
        </w:rPr>
        <w:t>o</w:t>
      </w:r>
      <w:r w:rsidR="00741550" w:rsidRPr="00084E09">
        <w:rPr>
          <w:sz w:val="24"/>
          <w:szCs w:val="24"/>
        </w:rPr>
        <w:t>f a</w:t>
      </w:r>
      <w:r w:rsidR="00741550" w:rsidRPr="00084E09">
        <w:rPr>
          <w:spacing w:val="-1"/>
          <w:sz w:val="24"/>
          <w:szCs w:val="24"/>
        </w:rPr>
        <w:t>d</w:t>
      </w:r>
      <w:r w:rsidR="00741550" w:rsidRPr="00084E09">
        <w:rPr>
          <w:spacing w:val="1"/>
          <w:sz w:val="24"/>
          <w:szCs w:val="24"/>
        </w:rPr>
        <w:t>v</w:t>
      </w:r>
      <w:r w:rsidR="00741550" w:rsidRPr="00084E09">
        <w:rPr>
          <w:sz w:val="24"/>
          <w:szCs w:val="24"/>
        </w:rPr>
        <w:t>er</w:t>
      </w:r>
      <w:r w:rsidR="00741550" w:rsidRPr="00084E09">
        <w:rPr>
          <w:spacing w:val="-1"/>
          <w:sz w:val="24"/>
          <w:szCs w:val="24"/>
        </w:rPr>
        <w:t>ti</w:t>
      </w:r>
      <w:r w:rsidR="00741550" w:rsidRPr="00084E09">
        <w:rPr>
          <w:spacing w:val="1"/>
          <w:sz w:val="24"/>
          <w:szCs w:val="24"/>
        </w:rPr>
        <w:t>s</w:t>
      </w:r>
      <w:r w:rsidR="00741550" w:rsidRPr="00084E09">
        <w:rPr>
          <w:sz w:val="24"/>
          <w:szCs w:val="24"/>
        </w:rPr>
        <w:t>e</w:t>
      </w:r>
      <w:r w:rsidR="00741550" w:rsidRPr="00084E09">
        <w:rPr>
          <w:spacing w:val="-5"/>
          <w:sz w:val="24"/>
          <w:szCs w:val="24"/>
        </w:rPr>
        <w:t>m</w:t>
      </w:r>
      <w:r w:rsidR="00741550" w:rsidRPr="00084E09">
        <w:rPr>
          <w:sz w:val="24"/>
          <w:szCs w:val="24"/>
        </w:rPr>
        <w:t>e</w:t>
      </w:r>
      <w:r w:rsidR="00741550" w:rsidRPr="00084E09">
        <w:rPr>
          <w:spacing w:val="1"/>
          <w:sz w:val="24"/>
          <w:szCs w:val="24"/>
        </w:rPr>
        <w:t>nt</w:t>
      </w:r>
      <w:r w:rsidR="00741550" w:rsidRPr="00084E09">
        <w:rPr>
          <w:sz w:val="24"/>
          <w:szCs w:val="24"/>
        </w:rPr>
        <w:t xml:space="preserve">) </w:t>
      </w:r>
    </w:p>
    <w:p w:rsidR="00A747B8" w:rsidRPr="009C0F57" w:rsidRDefault="00741550">
      <w:pPr>
        <w:spacing w:before="2" w:line="320" w:lineRule="exact"/>
        <w:ind w:left="220" w:right="2746" w:firstLine="588"/>
        <w:rPr>
          <w:b/>
          <w:sz w:val="24"/>
          <w:szCs w:val="24"/>
        </w:rPr>
      </w:pPr>
      <w:r w:rsidRPr="009C0F57">
        <w:rPr>
          <w:b/>
          <w:spacing w:val="-1"/>
          <w:sz w:val="24"/>
          <w:szCs w:val="24"/>
        </w:rPr>
        <w:t>A</w:t>
      </w:r>
      <w:r w:rsidRPr="009C0F57">
        <w:rPr>
          <w:b/>
          <w:sz w:val="24"/>
          <w:szCs w:val="24"/>
        </w:rPr>
        <w:t xml:space="preserve">.     </w:t>
      </w:r>
      <w:r w:rsidRPr="009C0F57">
        <w:rPr>
          <w:b/>
          <w:spacing w:val="28"/>
          <w:sz w:val="24"/>
          <w:szCs w:val="24"/>
        </w:rPr>
        <w:t xml:space="preserve"> </w:t>
      </w:r>
      <w:r w:rsidR="009C0F57" w:rsidRPr="009C0F57">
        <w:rPr>
          <w:b/>
          <w:spacing w:val="-1"/>
          <w:sz w:val="24"/>
          <w:szCs w:val="24"/>
        </w:rPr>
        <w:t>T</w:t>
      </w:r>
      <w:r w:rsidR="009C0F57" w:rsidRPr="009C0F57">
        <w:rPr>
          <w:b/>
          <w:sz w:val="24"/>
          <w:szCs w:val="24"/>
        </w:rPr>
        <w:t>eac</w:t>
      </w:r>
      <w:r w:rsidR="009C0F57" w:rsidRPr="009C0F57">
        <w:rPr>
          <w:b/>
          <w:spacing w:val="-1"/>
          <w:sz w:val="24"/>
          <w:szCs w:val="24"/>
        </w:rPr>
        <w:t>h</w:t>
      </w:r>
      <w:r w:rsidR="009C0F57" w:rsidRPr="009C0F57">
        <w:rPr>
          <w:b/>
          <w:spacing w:val="1"/>
          <w:sz w:val="24"/>
          <w:szCs w:val="24"/>
        </w:rPr>
        <w:t>i</w:t>
      </w:r>
      <w:r w:rsidR="009C0F57" w:rsidRPr="009C0F57">
        <w:rPr>
          <w:b/>
          <w:spacing w:val="-1"/>
          <w:sz w:val="24"/>
          <w:szCs w:val="24"/>
        </w:rPr>
        <w:t>n</w:t>
      </w:r>
      <w:r w:rsidR="009C0F57" w:rsidRPr="009C0F57">
        <w:rPr>
          <w:b/>
          <w:sz w:val="24"/>
          <w:szCs w:val="24"/>
        </w:rPr>
        <w:t>g</w:t>
      </w:r>
      <w:r w:rsidR="009C0F57" w:rsidRPr="009C0F57">
        <w:rPr>
          <w:b/>
          <w:spacing w:val="1"/>
          <w:sz w:val="24"/>
          <w:szCs w:val="24"/>
        </w:rPr>
        <w:t xml:space="preserve"> </w:t>
      </w:r>
      <w:r w:rsidR="009C0F57" w:rsidRPr="009C0F57">
        <w:rPr>
          <w:b/>
          <w:spacing w:val="-1"/>
          <w:sz w:val="24"/>
          <w:szCs w:val="24"/>
        </w:rPr>
        <w:t>Experience</w:t>
      </w:r>
      <w:r w:rsidR="0097666B" w:rsidRPr="009C0F57">
        <w:rPr>
          <w:b/>
          <w:spacing w:val="-2"/>
          <w:sz w:val="24"/>
          <w:szCs w:val="24"/>
        </w:rPr>
        <w:t>:</w:t>
      </w: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p w:rsidR="00A747B8" w:rsidRPr="00084E09" w:rsidRDefault="00A747B8">
      <w:pPr>
        <w:spacing w:before="17" w:line="280" w:lineRule="exact"/>
        <w:rPr>
          <w:sz w:val="24"/>
          <w:szCs w:val="24"/>
        </w:rPr>
      </w:pPr>
    </w:p>
    <w:p w:rsidR="00A747B8" w:rsidRPr="009C0F57" w:rsidRDefault="00741550">
      <w:pPr>
        <w:spacing w:before="24"/>
        <w:ind w:left="220"/>
        <w:rPr>
          <w:b/>
          <w:sz w:val="24"/>
          <w:szCs w:val="24"/>
        </w:rPr>
      </w:pPr>
      <w:r w:rsidRPr="009C0F57">
        <w:rPr>
          <w:b/>
          <w:sz w:val="24"/>
          <w:szCs w:val="24"/>
        </w:rPr>
        <w:t xml:space="preserve">B.     </w:t>
      </w:r>
      <w:r w:rsidRPr="009C0F57">
        <w:rPr>
          <w:b/>
          <w:spacing w:val="67"/>
          <w:sz w:val="24"/>
          <w:szCs w:val="24"/>
        </w:rPr>
        <w:t xml:space="preserve"> </w:t>
      </w:r>
      <w:r w:rsidRPr="009C0F57">
        <w:rPr>
          <w:b/>
          <w:sz w:val="24"/>
          <w:szCs w:val="24"/>
        </w:rPr>
        <w:t>I</w:t>
      </w:r>
      <w:r w:rsidRPr="009C0F57">
        <w:rPr>
          <w:b/>
          <w:spacing w:val="1"/>
          <w:sz w:val="24"/>
          <w:szCs w:val="24"/>
        </w:rPr>
        <w:t>nd</w:t>
      </w:r>
      <w:r w:rsidRPr="009C0F57">
        <w:rPr>
          <w:b/>
          <w:spacing w:val="-1"/>
          <w:sz w:val="24"/>
          <w:szCs w:val="24"/>
        </w:rPr>
        <w:t>u</w:t>
      </w:r>
      <w:r w:rsidRPr="009C0F57">
        <w:rPr>
          <w:b/>
          <w:spacing w:val="1"/>
          <w:sz w:val="24"/>
          <w:szCs w:val="24"/>
        </w:rPr>
        <w:t>st</w:t>
      </w:r>
      <w:r w:rsidRPr="009C0F57">
        <w:rPr>
          <w:b/>
          <w:spacing w:val="-2"/>
          <w:sz w:val="24"/>
          <w:szCs w:val="24"/>
        </w:rPr>
        <w:t>r</w:t>
      </w:r>
      <w:r w:rsidRPr="009C0F57">
        <w:rPr>
          <w:b/>
          <w:spacing w:val="1"/>
          <w:sz w:val="24"/>
          <w:szCs w:val="24"/>
        </w:rPr>
        <w:t>i</w:t>
      </w:r>
      <w:r w:rsidRPr="009C0F57">
        <w:rPr>
          <w:b/>
          <w:spacing w:val="-2"/>
          <w:sz w:val="24"/>
          <w:szCs w:val="24"/>
        </w:rPr>
        <w:t>a</w:t>
      </w:r>
      <w:r w:rsidRPr="009C0F57">
        <w:rPr>
          <w:b/>
          <w:sz w:val="24"/>
          <w:szCs w:val="24"/>
        </w:rPr>
        <w:t>l</w:t>
      </w:r>
      <w:r w:rsidRPr="009C0F57">
        <w:rPr>
          <w:b/>
          <w:spacing w:val="1"/>
          <w:sz w:val="24"/>
          <w:szCs w:val="24"/>
        </w:rPr>
        <w:t xml:space="preserve"> </w:t>
      </w:r>
      <w:r w:rsidR="009C0F57" w:rsidRPr="009C0F57">
        <w:rPr>
          <w:b/>
          <w:spacing w:val="1"/>
          <w:sz w:val="24"/>
          <w:szCs w:val="24"/>
        </w:rPr>
        <w:t xml:space="preserve">&amp; Research </w:t>
      </w:r>
      <w:r w:rsidR="00084E09" w:rsidRPr="009C0F57">
        <w:rPr>
          <w:b/>
          <w:spacing w:val="-1"/>
          <w:sz w:val="24"/>
          <w:szCs w:val="24"/>
        </w:rPr>
        <w:t>Exp</w:t>
      </w:r>
      <w:r w:rsidR="00084E09" w:rsidRPr="009C0F57">
        <w:rPr>
          <w:b/>
          <w:sz w:val="24"/>
          <w:szCs w:val="24"/>
        </w:rPr>
        <w:t>er</w:t>
      </w:r>
      <w:r w:rsidR="00084E09" w:rsidRPr="009C0F57">
        <w:rPr>
          <w:b/>
          <w:spacing w:val="1"/>
          <w:sz w:val="24"/>
          <w:szCs w:val="24"/>
        </w:rPr>
        <w:t>i</w:t>
      </w:r>
      <w:r w:rsidR="00084E09" w:rsidRPr="009C0F57">
        <w:rPr>
          <w:b/>
          <w:spacing w:val="-2"/>
          <w:sz w:val="24"/>
          <w:szCs w:val="24"/>
        </w:rPr>
        <w:t>e</w:t>
      </w:r>
      <w:r w:rsidR="00084E09" w:rsidRPr="009C0F57">
        <w:rPr>
          <w:b/>
          <w:spacing w:val="1"/>
          <w:sz w:val="24"/>
          <w:szCs w:val="24"/>
        </w:rPr>
        <w:t>n</w:t>
      </w:r>
      <w:r w:rsidR="00084E09" w:rsidRPr="009C0F57">
        <w:rPr>
          <w:b/>
          <w:sz w:val="24"/>
          <w:szCs w:val="24"/>
        </w:rPr>
        <w:t>ce</w:t>
      </w:r>
      <w:r w:rsidR="00084E09" w:rsidRPr="009C0F57">
        <w:rPr>
          <w:b/>
          <w:spacing w:val="-3"/>
          <w:sz w:val="24"/>
          <w:szCs w:val="24"/>
        </w:rPr>
        <w:t>: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1680"/>
        <w:gridCol w:w="1111"/>
        <w:gridCol w:w="1080"/>
        <w:gridCol w:w="1260"/>
        <w:gridCol w:w="1620"/>
      </w:tblGrid>
      <w:tr w:rsidR="00A747B8" w:rsidRPr="00084E09">
        <w:trPr>
          <w:trHeight w:hRule="exact" w:val="653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47B8" w:rsidRPr="004E7622" w:rsidRDefault="00741550">
            <w:pPr>
              <w:spacing w:before="3" w:line="320" w:lineRule="exact"/>
              <w:ind w:left="1019" w:right="274" w:hanging="696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N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pacing w:val="-3"/>
                <w:sz w:val="24"/>
                <w:szCs w:val="24"/>
              </w:rPr>
              <w:t>m</w:t>
            </w:r>
            <w:r w:rsidRPr="004E7622">
              <w:rPr>
                <w:sz w:val="24"/>
                <w:szCs w:val="24"/>
              </w:rPr>
              <w:t xml:space="preserve">e 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 xml:space="preserve">nd 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>ddr</w:t>
            </w:r>
            <w:r w:rsidRPr="004E7622">
              <w:rPr>
                <w:spacing w:val="-2"/>
                <w:sz w:val="24"/>
                <w:szCs w:val="24"/>
              </w:rPr>
              <w:t>e</w:t>
            </w:r>
            <w:r w:rsidRPr="004E7622">
              <w:rPr>
                <w:spacing w:val="1"/>
                <w:sz w:val="24"/>
                <w:szCs w:val="24"/>
              </w:rPr>
              <w:t>s</w:t>
            </w:r>
            <w:r w:rsidRPr="004E7622">
              <w:rPr>
                <w:sz w:val="24"/>
                <w:szCs w:val="24"/>
              </w:rPr>
              <w:t>s</w:t>
            </w:r>
            <w:r w:rsidRPr="004E7622">
              <w:rPr>
                <w:spacing w:val="-1"/>
                <w:sz w:val="24"/>
                <w:szCs w:val="24"/>
              </w:rPr>
              <w:t xml:space="preserve"> o</w:t>
            </w:r>
            <w:r w:rsidRPr="004E7622">
              <w:rPr>
                <w:sz w:val="24"/>
                <w:szCs w:val="24"/>
              </w:rPr>
              <w:t>f e</w:t>
            </w:r>
            <w:r w:rsidRPr="004E7622">
              <w:rPr>
                <w:spacing w:val="-3"/>
                <w:sz w:val="24"/>
                <w:szCs w:val="24"/>
              </w:rPr>
              <w:t>m</w:t>
            </w:r>
            <w:r w:rsidRPr="004E7622">
              <w:rPr>
                <w:sz w:val="24"/>
                <w:szCs w:val="24"/>
              </w:rPr>
              <w:t>p</w:t>
            </w:r>
            <w:r w:rsidRPr="004E7622">
              <w:rPr>
                <w:spacing w:val="1"/>
                <w:sz w:val="24"/>
                <w:szCs w:val="24"/>
              </w:rPr>
              <w:t>loy</w:t>
            </w:r>
            <w:r w:rsidRPr="004E7622">
              <w:rPr>
                <w:sz w:val="24"/>
                <w:szCs w:val="24"/>
              </w:rPr>
              <w:t>er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47B8" w:rsidRPr="004E7622" w:rsidRDefault="00741550">
            <w:pPr>
              <w:spacing w:line="320" w:lineRule="exact"/>
              <w:ind w:left="126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D</w:t>
            </w:r>
            <w:r w:rsidRPr="004E7622">
              <w:rPr>
                <w:sz w:val="24"/>
                <w:szCs w:val="24"/>
              </w:rPr>
              <w:t>e</w:t>
            </w:r>
            <w:r w:rsidRPr="004E7622">
              <w:rPr>
                <w:spacing w:val="1"/>
                <w:sz w:val="24"/>
                <w:szCs w:val="24"/>
              </w:rPr>
              <w:t>s</w:t>
            </w:r>
            <w:r w:rsidRPr="004E7622">
              <w:rPr>
                <w:spacing w:val="-1"/>
                <w:sz w:val="24"/>
                <w:szCs w:val="24"/>
              </w:rPr>
              <w:t>i</w:t>
            </w:r>
            <w:r w:rsidRPr="004E7622">
              <w:rPr>
                <w:spacing w:val="1"/>
                <w:sz w:val="24"/>
                <w:szCs w:val="24"/>
              </w:rPr>
              <w:t>g</w:t>
            </w:r>
            <w:r w:rsidRPr="004E7622">
              <w:rPr>
                <w:spacing w:val="-3"/>
                <w:sz w:val="24"/>
                <w:szCs w:val="24"/>
              </w:rPr>
              <w:t>n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>t</w:t>
            </w:r>
            <w:r w:rsidRPr="004E7622">
              <w:rPr>
                <w:spacing w:val="-1"/>
                <w:sz w:val="24"/>
                <w:szCs w:val="24"/>
              </w:rPr>
              <w:t>i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>n</w:t>
            </w:r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47B8" w:rsidRPr="004E7622" w:rsidRDefault="00741550">
            <w:pPr>
              <w:spacing w:before="3" w:line="320" w:lineRule="exact"/>
              <w:ind w:left="678" w:right="493" w:hanging="137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P</w:t>
            </w:r>
            <w:r w:rsidRPr="004E7622">
              <w:rPr>
                <w:sz w:val="24"/>
                <w:szCs w:val="24"/>
              </w:rPr>
              <w:t>er</w:t>
            </w:r>
            <w:r w:rsidRPr="004E7622">
              <w:rPr>
                <w:spacing w:val="1"/>
                <w:sz w:val="24"/>
                <w:szCs w:val="24"/>
              </w:rPr>
              <w:t>i</w:t>
            </w:r>
            <w:r w:rsidRPr="004E7622">
              <w:rPr>
                <w:spacing w:val="-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 xml:space="preserve">d 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 xml:space="preserve">f </w:t>
            </w:r>
            <w:r w:rsidRPr="004E7622">
              <w:rPr>
                <w:spacing w:val="1"/>
                <w:sz w:val="24"/>
                <w:szCs w:val="24"/>
              </w:rPr>
              <w:t>s</w:t>
            </w:r>
            <w:r w:rsidRPr="004E7622">
              <w:rPr>
                <w:sz w:val="24"/>
                <w:szCs w:val="24"/>
              </w:rPr>
              <w:t>e</w:t>
            </w:r>
            <w:r w:rsidRPr="004E7622">
              <w:rPr>
                <w:spacing w:val="-2"/>
                <w:sz w:val="24"/>
                <w:szCs w:val="24"/>
              </w:rPr>
              <w:t>r</w:t>
            </w:r>
            <w:r w:rsidRPr="004E7622">
              <w:rPr>
                <w:spacing w:val="1"/>
                <w:sz w:val="24"/>
                <w:szCs w:val="24"/>
              </w:rPr>
              <w:t>vi</w:t>
            </w:r>
            <w:r w:rsidRPr="004E7622">
              <w:rPr>
                <w:spacing w:val="-2"/>
                <w:sz w:val="24"/>
                <w:szCs w:val="24"/>
              </w:rPr>
              <w:t>c</w:t>
            </w:r>
            <w:r w:rsidRPr="004E7622">
              <w:rPr>
                <w:sz w:val="24"/>
                <w:szCs w:val="24"/>
              </w:rPr>
              <w:t>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47B8" w:rsidRPr="004E7622" w:rsidRDefault="00741550">
            <w:pPr>
              <w:spacing w:before="3" w:line="320" w:lineRule="exact"/>
              <w:ind w:left="133" w:right="134" w:hanging="1"/>
              <w:jc w:val="center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N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 xml:space="preserve">ture 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 xml:space="preserve">f </w:t>
            </w:r>
            <w:r w:rsidRPr="004E7622">
              <w:rPr>
                <w:spacing w:val="1"/>
                <w:sz w:val="24"/>
                <w:szCs w:val="24"/>
              </w:rPr>
              <w:t>s</w:t>
            </w:r>
            <w:r w:rsidRPr="004E7622">
              <w:rPr>
                <w:sz w:val="24"/>
                <w:szCs w:val="24"/>
              </w:rPr>
              <w:t>e</w:t>
            </w:r>
            <w:r w:rsidRPr="004E7622">
              <w:rPr>
                <w:spacing w:val="-2"/>
                <w:sz w:val="24"/>
                <w:szCs w:val="24"/>
              </w:rPr>
              <w:t>r</w:t>
            </w:r>
            <w:r w:rsidRPr="004E7622">
              <w:rPr>
                <w:spacing w:val="1"/>
                <w:sz w:val="24"/>
                <w:szCs w:val="24"/>
              </w:rPr>
              <w:t>vi</w:t>
            </w:r>
            <w:r w:rsidRPr="004E7622">
              <w:rPr>
                <w:spacing w:val="-2"/>
                <w:sz w:val="24"/>
                <w:szCs w:val="24"/>
              </w:rPr>
              <w:t>c</w:t>
            </w:r>
            <w:r w:rsidRPr="004E7622">
              <w:rPr>
                <w:sz w:val="24"/>
                <w:szCs w:val="24"/>
              </w:rPr>
              <w:t>es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47B8" w:rsidRPr="004E7622" w:rsidRDefault="00741550">
            <w:pPr>
              <w:spacing w:before="3" w:line="320" w:lineRule="exact"/>
              <w:ind w:left="90" w:right="96" w:firstLine="3"/>
              <w:jc w:val="center"/>
              <w:rPr>
                <w:sz w:val="24"/>
                <w:szCs w:val="24"/>
              </w:rPr>
            </w:pPr>
            <w:r w:rsidRPr="004E7622">
              <w:rPr>
                <w:sz w:val="24"/>
                <w:szCs w:val="24"/>
              </w:rPr>
              <w:t>Gr</w:t>
            </w:r>
            <w:r w:rsidRPr="004E7622">
              <w:rPr>
                <w:spacing w:val="-1"/>
                <w:sz w:val="24"/>
                <w:szCs w:val="24"/>
              </w:rPr>
              <w:t>o</w:t>
            </w:r>
            <w:r w:rsidRPr="004E7622">
              <w:rPr>
                <w:spacing w:val="1"/>
                <w:sz w:val="24"/>
                <w:szCs w:val="24"/>
              </w:rPr>
              <w:t>s</w:t>
            </w:r>
            <w:r w:rsidRPr="004E7622">
              <w:rPr>
                <w:sz w:val="24"/>
                <w:szCs w:val="24"/>
              </w:rPr>
              <w:t>s S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pacing w:val="-1"/>
                <w:sz w:val="24"/>
                <w:szCs w:val="24"/>
              </w:rPr>
              <w:t>l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pacing w:val="-2"/>
                <w:sz w:val="24"/>
                <w:szCs w:val="24"/>
              </w:rPr>
              <w:t>r</w:t>
            </w:r>
            <w:r w:rsidRPr="004E7622">
              <w:rPr>
                <w:sz w:val="24"/>
                <w:szCs w:val="24"/>
              </w:rPr>
              <w:t>y dr</w:t>
            </w:r>
            <w:r w:rsidRPr="004E7622">
              <w:rPr>
                <w:spacing w:val="-1"/>
                <w:sz w:val="24"/>
                <w:szCs w:val="24"/>
              </w:rPr>
              <w:t>a</w:t>
            </w:r>
            <w:r w:rsidRPr="004E7622">
              <w:rPr>
                <w:spacing w:val="1"/>
                <w:sz w:val="24"/>
                <w:szCs w:val="24"/>
              </w:rPr>
              <w:t>w</w:t>
            </w:r>
            <w:r w:rsidRPr="004E7622">
              <w:rPr>
                <w:sz w:val="24"/>
                <w:szCs w:val="24"/>
              </w:rPr>
              <w:t>n p</w:t>
            </w:r>
            <w:r w:rsidRPr="004E7622">
              <w:rPr>
                <w:spacing w:val="-1"/>
                <w:sz w:val="24"/>
                <w:szCs w:val="24"/>
              </w:rPr>
              <w:t>.</w:t>
            </w:r>
            <w:r w:rsidRPr="004E7622">
              <w:rPr>
                <w:spacing w:val="-3"/>
                <w:sz w:val="24"/>
                <w:szCs w:val="24"/>
              </w:rPr>
              <w:t>m</w:t>
            </w:r>
            <w:r w:rsidRPr="004E7622">
              <w:rPr>
                <w:sz w:val="24"/>
                <w:szCs w:val="24"/>
              </w:rPr>
              <w:t>.</w:t>
            </w:r>
          </w:p>
        </w:tc>
      </w:tr>
      <w:tr w:rsidR="00A747B8" w:rsidRPr="00084E09">
        <w:trPr>
          <w:trHeight w:hRule="exact" w:val="331"/>
        </w:trPr>
        <w:tc>
          <w:tcPr>
            <w:tcW w:w="3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A747B8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A747B8">
            <w:pPr>
              <w:rPr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741550">
            <w:pPr>
              <w:spacing w:line="320" w:lineRule="exact"/>
              <w:ind w:left="215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F</w:t>
            </w:r>
            <w:r w:rsidRPr="004E7622">
              <w:rPr>
                <w:sz w:val="24"/>
                <w:szCs w:val="24"/>
              </w:rPr>
              <w:t>r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741550">
            <w:pPr>
              <w:spacing w:line="320" w:lineRule="exact"/>
              <w:ind w:left="329" w:right="330"/>
              <w:jc w:val="center"/>
              <w:rPr>
                <w:sz w:val="24"/>
                <w:szCs w:val="24"/>
              </w:rPr>
            </w:pPr>
            <w:r w:rsidRPr="004E7622">
              <w:rPr>
                <w:sz w:val="24"/>
                <w:szCs w:val="24"/>
              </w:rPr>
              <w:t>To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A747B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A747B8">
            <w:pPr>
              <w:rPr>
                <w:sz w:val="24"/>
                <w:szCs w:val="24"/>
              </w:rPr>
            </w:pPr>
          </w:p>
        </w:tc>
      </w:tr>
      <w:tr w:rsidR="00A747B8" w:rsidRPr="00084E09" w:rsidTr="00F12A90">
        <w:trPr>
          <w:trHeight w:hRule="exact" w:val="49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A747B8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A747B8">
            <w:pPr>
              <w:rPr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A747B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A747B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A747B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A747B8">
            <w:pPr>
              <w:rPr>
                <w:sz w:val="24"/>
                <w:szCs w:val="24"/>
              </w:rPr>
            </w:pPr>
          </w:p>
        </w:tc>
      </w:tr>
      <w:tr w:rsidR="00A747B8" w:rsidRPr="00084E09" w:rsidTr="00F12A90">
        <w:trPr>
          <w:trHeight w:hRule="exact" w:val="44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</w:tr>
      <w:tr w:rsidR="00A747B8" w:rsidRPr="00084E09" w:rsidTr="00F12A90">
        <w:trPr>
          <w:trHeight w:hRule="exact" w:val="3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</w:tr>
    </w:tbl>
    <w:p w:rsidR="00A747B8" w:rsidRPr="00084E09" w:rsidRDefault="009C0F57" w:rsidP="004E7622">
      <w:pPr>
        <w:spacing w:before="24"/>
        <w:ind w:left="220"/>
        <w:rPr>
          <w:sz w:val="24"/>
          <w:szCs w:val="24"/>
        </w:rPr>
      </w:pPr>
      <w:r>
        <w:rPr>
          <w:sz w:val="24"/>
          <w:szCs w:val="24"/>
        </w:rPr>
        <w:t>9</w:t>
      </w:r>
      <w:r w:rsidR="00741550" w:rsidRPr="00084E09">
        <w:rPr>
          <w:sz w:val="24"/>
          <w:szCs w:val="24"/>
        </w:rPr>
        <w:t xml:space="preserve">.  </w:t>
      </w:r>
      <w:r w:rsidR="00741550" w:rsidRPr="00084E09">
        <w:rPr>
          <w:spacing w:val="25"/>
          <w:sz w:val="24"/>
          <w:szCs w:val="24"/>
        </w:rPr>
        <w:t xml:space="preserve"> </w:t>
      </w:r>
      <w:r w:rsidR="00741550" w:rsidRPr="00084E09">
        <w:rPr>
          <w:spacing w:val="-1"/>
          <w:sz w:val="24"/>
          <w:szCs w:val="24"/>
        </w:rPr>
        <w:t>D</w:t>
      </w:r>
      <w:r w:rsidR="00741550" w:rsidRPr="00084E09">
        <w:rPr>
          <w:sz w:val="24"/>
          <w:szCs w:val="24"/>
        </w:rPr>
        <w:t>e</w:t>
      </w:r>
      <w:r w:rsidR="00741550" w:rsidRPr="00084E09">
        <w:rPr>
          <w:spacing w:val="1"/>
          <w:sz w:val="24"/>
          <w:szCs w:val="24"/>
        </w:rPr>
        <w:t>t</w:t>
      </w:r>
      <w:r w:rsidR="00741550" w:rsidRPr="00084E09">
        <w:rPr>
          <w:sz w:val="24"/>
          <w:szCs w:val="24"/>
        </w:rPr>
        <w:t>a</w:t>
      </w:r>
      <w:r w:rsidR="00741550" w:rsidRPr="00084E09">
        <w:rPr>
          <w:spacing w:val="-1"/>
          <w:sz w:val="24"/>
          <w:szCs w:val="24"/>
        </w:rPr>
        <w:t>il</w:t>
      </w:r>
      <w:r w:rsidR="00741550" w:rsidRPr="00084E09">
        <w:rPr>
          <w:sz w:val="24"/>
          <w:szCs w:val="24"/>
        </w:rPr>
        <w:t>s</w:t>
      </w:r>
      <w:r w:rsidR="00741550" w:rsidRPr="00084E09">
        <w:rPr>
          <w:spacing w:val="1"/>
          <w:sz w:val="24"/>
          <w:szCs w:val="24"/>
        </w:rPr>
        <w:t xml:space="preserve"> o</w:t>
      </w:r>
      <w:r w:rsidR="00741550" w:rsidRPr="00084E09">
        <w:rPr>
          <w:sz w:val="24"/>
          <w:szCs w:val="24"/>
        </w:rPr>
        <w:t xml:space="preserve">f </w:t>
      </w:r>
      <w:r w:rsidR="004E7622" w:rsidRPr="00084E09">
        <w:rPr>
          <w:spacing w:val="-3"/>
          <w:sz w:val="24"/>
          <w:szCs w:val="24"/>
        </w:rPr>
        <w:t>P</w:t>
      </w:r>
      <w:r w:rsidR="004E7622" w:rsidRPr="00084E09">
        <w:rPr>
          <w:spacing w:val="1"/>
          <w:sz w:val="24"/>
          <w:szCs w:val="24"/>
        </w:rPr>
        <w:t>u</w:t>
      </w:r>
      <w:r w:rsidR="004E7622" w:rsidRPr="00084E09">
        <w:rPr>
          <w:spacing w:val="-1"/>
          <w:sz w:val="24"/>
          <w:szCs w:val="24"/>
        </w:rPr>
        <w:t>bl</w:t>
      </w:r>
      <w:r w:rsidR="004E7622" w:rsidRPr="00084E09">
        <w:rPr>
          <w:spacing w:val="1"/>
          <w:sz w:val="24"/>
          <w:szCs w:val="24"/>
        </w:rPr>
        <w:t>i</w:t>
      </w:r>
      <w:r w:rsidR="004E7622" w:rsidRPr="00084E09">
        <w:rPr>
          <w:sz w:val="24"/>
          <w:szCs w:val="24"/>
        </w:rPr>
        <w:t>c</w:t>
      </w:r>
      <w:r w:rsidR="004E7622" w:rsidRPr="00084E09">
        <w:rPr>
          <w:spacing w:val="-2"/>
          <w:sz w:val="24"/>
          <w:szCs w:val="24"/>
        </w:rPr>
        <w:t>a</w:t>
      </w:r>
      <w:r w:rsidR="004E7622" w:rsidRPr="00084E09">
        <w:rPr>
          <w:spacing w:val="1"/>
          <w:sz w:val="24"/>
          <w:szCs w:val="24"/>
        </w:rPr>
        <w:t>t</w:t>
      </w:r>
      <w:r w:rsidR="004E7622" w:rsidRPr="00084E09">
        <w:rPr>
          <w:spacing w:val="-1"/>
          <w:sz w:val="24"/>
          <w:szCs w:val="24"/>
        </w:rPr>
        <w:t>ion</w:t>
      </w:r>
      <w:r w:rsidR="004E7622" w:rsidRPr="00084E09">
        <w:rPr>
          <w:sz w:val="24"/>
          <w:szCs w:val="24"/>
        </w:rPr>
        <w:t>s</w:t>
      </w:r>
      <w:r w:rsidR="004E7622" w:rsidRPr="00084E09">
        <w:rPr>
          <w:spacing w:val="1"/>
          <w:sz w:val="24"/>
          <w:szCs w:val="24"/>
        </w:rPr>
        <w:t>:</w:t>
      </w:r>
    </w:p>
    <w:p w:rsidR="00A747B8" w:rsidRDefault="00741550">
      <w:pPr>
        <w:spacing w:line="300" w:lineRule="exact"/>
        <w:ind w:left="220"/>
        <w:rPr>
          <w:position w:val="-1"/>
          <w:sz w:val="24"/>
          <w:szCs w:val="24"/>
        </w:rPr>
      </w:pPr>
      <w:r w:rsidRPr="00084E09">
        <w:rPr>
          <w:spacing w:val="-1"/>
          <w:position w:val="-1"/>
          <w:sz w:val="24"/>
          <w:szCs w:val="24"/>
        </w:rPr>
        <w:t>A</w:t>
      </w:r>
      <w:r w:rsidRPr="00084E09">
        <w:rPr>
          <w:position w:val="-1"/>
          <w:sz w:val="24"/>
          <w:szCs w:val="24"/>
        </w:rPr>
        <w:t xml:space="preserve">.     </w:t>
      </w:r>
      <w:r w:rsidRPr="00084E09">
        <w:rPr>
          <w:spacing w:val="28"/>
          <w:position w:val="-1"/>
          <w:sz w:val="24"/>
          <w:szCs w:val="24"/>
        </w:rPr>
        <w:t xml:space="preserve"> </w:t>
      </w:r>
      <w:r w:rsidRPr="00084E09">
        <w:rPr>
          <w:position w:val="-1"/>
          <w:sz w:val="24"/>
          <w:szCs w:val="24"/>
        </w:rPr>
        <w:t>B</w:t>
      </w:r>
      <w:r w:rsidRPr="00084E09">
        <w:rPr>
          <w:spacing w:val="-1"/>
          <w:position w:val="-1"/>
          <w:sz w:val="24"/>
          <w:szCs w:val="24"/>
        </w:rPr>
        <w:t>o</w:t>
      </w:r>
      <w:r w:rsidRPr="00084E09">
        <w:rPr>
          <w:spacing w:val="1"/>
          <w:position w:val="-1"/>
          <w:sz w:val="24"/>
          <w:szCs w:val="24"/>
        </w:rPr>
        <w:t>o</w:t>
      </w:r>
      <w:r w:rsidRPr="00084E09">
        <w:rPr>
          <w:position w:val="-1"/>
          <w:sz w:val="24"/>
          <w:szCs w:val="24"/>
        </w:rPr>
        <w:t>k</w:t>
      </w:r>
      <w:r w:rsidRPr="00084E09">
        <w:rPr>
          <w:spacing w:val="-1"/>
          <w:position w:val="-1"/>
          <w:sz w:val="24"/>
          <w:szCs w:val="24"/>
        </w:rPr>
        <w:t xml:space="preserve"> </w:t>
      </w:r>
      <w:r w:rsidRPr="00084E09">
        <w:rPr>
          <w:position w:val="-1"/>
          <w:sz w:val="24"/>
          <w:szCs w:val="24"/>
        </w:rPr>
        <w:t>/</w:t>
      </w:r>
      <w:r w:rsidRPr="00084E09">
        <w:rPr>
          <w:spacing w:val="1"/>
          <w:position w:val="-1"/>
          <w:sz w:val="24"/>
          <w:szCs w:val="24"/>
        </w:rPr>
        <w:t xml:space="preserve"> </w:t>
      </w:r>
      <w:r w:rsidRPr="00084E09">
        <w:rPr>
          <w:position w:val="-1"/>
          <w:sz w:val="24"/>
          <w:szCs w:val="24"/>
        </w:rPr>
        <w:t>M</w:t>
      </w:r>
      <w:r w:rsidRPr="00084E09">
        <w:rPr>
          <w:spacing w:val="-1"/>
          <w:position w:val="-1"/>
          <w:sz w:val="24"/>
          <w:szCs w:val="24"/>
        </w:rPr>
        <w:t>on</w:t>
      </w:r>
      <w:r w:rsidRPr="00084E09">
        <w:rPr>
          <w:spacing w:val="1"/>
          <w:position w:val="-1"/>
          <w:sz w:val="24"/>
          <w:szCs w:val="24"/>
        </w:rPr>
        <w:t>og</w:t>
      </w:r>
      <w:r w:rsidRPr="00084E09">
        <w:rPr>
          <w:spacing w:val="-2"/>
          <w:position w:val="-1"/>
          <w:sz w:val="24"/>
          <w:szCs w:val="24"/>
        </w:rPr>
        <w:t>r</w:t>
      </w:r>
      <w:r w:rsidRPr="00084E09">
        <w:rPr>
          <w:position w:val="-1"/>
          <w:sz w:val="24"/>
          <w:szCs w:val="24"/>
        </w:rPr>
        <w:t>am</w:t>
      </w:r>
      <w:r w:rsidRPr="00084E09">
        <w:rPr>
          <w:spacing w:val="-5"/>
          <w:position w:val="-1"/>
          <w:sz w:val="24"/>
          <w:szCs w:val="24"/>
        </w:rPr>
        <w:t xml:space="preserve"> </w:t>
      </w:r>
      <w:r w:rsidRPr="00084E09">
        <w:rPr>
          <w:position w:val="-1"/>
          <w:sz w:val="24"/>
          <w:szCs w:val="24"/>
        </w:rPr>
        <w:t>e</w:t>
      </w:r>
      <w:r w:rsidRPr="00084E09">
        <w:rPr>
          <w:spacing w:val="1"/>
          <w:position w:val="-1"/>
          <w:sz w:val="24"/>
          <w:szCs w:val="24"/>
        </w:rPr>
        <w:t>t</w:t>
      </w:r>
      <w:r w:rsidRPr="00084E09">
        <w:rPr>
          <w:position w:val="-1"/>
          <w:sz w:val="24"/>
          <w:szCs w:val="24"/>
        </w:rPr>
        <w:t>c.</w:t>
      </w:r>
    </w:p>
    <w:p w:rsidR="0097666B" w:rsidRPr="00084E09" w:rsidRDefault="0097666B">
      <w:pPr>
        <w:spacing w:line="300" w:lineRule="exact"/>
        <w:ind w:left="220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8"/>
        <w:gridCol w:w="2335"/>
        <w:gridCol w:w="3785"/>
      </w:tblGrid>
      <w:tr w:rsidR="00A747B8" w:rsidRPr="00084E09">
        <w:trPr>
          <w:trHeight w:hRule="exact" w:val="653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741550">
            <w:pPr>
              <w:spacing w:line="320" w:lineRule="exact"/>
              <w:ind w:left="1590" w:right="1585"/>
              <w:jc w:val="center"/>
              <w:rPr>
                <w:sz w:val="24"/>
                <w:szCs w:val="24"/>
              </w:rPr>
            </w:pPr>
            <w:r w:rsidRPr="004E7622">
              <w:rPr>
                <w:sz w:val="24"/>
                <w:szCs w:val="24"/>
              </w:rPr>
              <w:t>T</w:t>
            </w:r>
            <w:r w:rsidRPr="004E7622">
              <w:rPr>
                <w:spacing w:val="1"/>
                <w:sz w:val="24"/>
                <w:szCs w:val="24"/>
              </w:rPr>
              <w:t>i</w:t>
            </w:r>
            <w:r w:rsidRPr="004E7622">
              <w:rPr>
                <w:sz w:val="24"/>
                <w:szCs w:val="24"/>
              </w:rPr>
              <w:t>t</w:t>
            </w:r>
            <w:r w:rsidRPr="004E7622">
              <w:rPr>
                <w:spacing w:val="-1"/>
                <w:sz w:val="24"/>
                <w:szCs w:val="24"/>
              </w:rPr>
              <w:t>l</w:t>
            </w:r>
            <w:r w:rsidRPr="004E7622">
              <w:rPr>
                <w:sz w:val="24"/>
                <w:szCs w:val="24"/>
              </w:rPr>
              <w:t>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741550">
            <w:pPr>
              <w:spacing w:line="320" w:lineRule="exact"/>
              <w:ind w:left="228" w:right="226"/>
              <w:jc w:val="center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M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>nth</w:t>
            </w:r>
            <w:r w:rsidRPr="004E7622">
              <w:rPr>
                <w:spacing w:val="1"/>
                <w:sz w:val="24"/>
                <w:szCs w:val="24"/>
              </w:rPr>
              <w:t>/</w:t>
            </w:r>
            <w:r w:rsidRPr="004E7622">
              <w:rPr>
                <w:spacing w:val="-1"/>
                <w:sz w:val="24"/>
                <w:szCs w:val="24"/>
              </w:rPr>
              <w:t>Y</w:t>
            </w:r>
            <w:r w:rsidRPr="004E7622">
              <w:rPr>
                <w:spacing w:val="-2"/>
                <w:sz w:val="24"/>
                <w:szCs w:val="24"/>
              </w:rPr>
              <w:t>e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>r</w:t>
            </w:r>
            <w:r w:rsidRPr="004E7622">
              <w:rPr>
                <w:spacing w:val="-3"/>
                <w:sz w:val="24"/>
                <w:szCs w:val="24"/>
              </w:rPr>
              <w:t xml:space="preserve"> 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>f</w:t>
            </w:r>
          </w:p>
          <w:p w:rsidR="00A747B8" w:rsidRPr="004E7622" w:rsidRDefault="00741550">
            <w:pPr>
              <w:spacing w:line="320" w:lineRule="exact"/>
              <w:ind w:left="438" w:right="433"/>
              <w:jc w:val="center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P</w:t>
            </w:r>
            <w:r w:rsidRPr="004E7622">
              <w:rPr>
                <w:sz w:val="24"/>
                <w:szCs w:val="24"/>
              </w:rPr>
              <w:t>ub</w:t>
            </w:r>
            <w:r w:rsidRPr="004E7622">
              <w:rPr>
                <w:spacing w:val="1"/>
                <w:sz w:val="24"/>
                <w:szCs w:val="24"/>
              </w:rPr>
              <w:t>li</w:t>
            </w:r>
            <w:r w:rsidRPr="004E7622">
              <w:rPr>
                <w:spacing w:val="-2"/>
                <w:sz w:val="24"/>
                <w:szCs w:val="24"/>
              </w:rPr>
              <w:t>c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pacing w:val="-2"/>
                <w:sz w:val="24"/>
                <w:szCs w:val="24"/>
              </w:rPr>
              <w:t>t</w:t>
            </w:r>
            <w:r w:rsidRPr="004E7622">
              <w:rPr>
                <w:spacing w:val="1"/>
                <w:sz w:val="24"/>
                <w:szCs w:val="24"/>
              </w:rPr>
              <w:t>io</w:t>
            </w:r>
            <w:r w:rsidRPr="004E7622">
              <w:rPr>
                <w:sz w:val="24"/>
                <w:szCs w:val="24"/>
              </w:rPr>
              <w:t>n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741550">
            <w:pPr>
              <w:spacing w:line="320" w:lineRule="exact"/>
              <w:ind w:left="730" w:right="730"/>
              <w:jc w:val="center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N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pacing w:val="-3"/>
                <w:sz w:val="24"/>
                <w:szCs w:val="24"/>
              </w:rPr>
              <w:t>m</w:t>
            </w:r>
            <w:r w:rsidRPr="004E7622">
              <w:rPr>
                <w:sz w:val="24"/>
                <w:szCs w:val="24"/>
              </w:rPr>
              <w:t xml:space="preserve">e 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 xml:space="preserve">f </w:t>
            </w:r>
            <w:r w:rsidRPr="004E7622">
              <w:rPr>
                <w:spacing w:val="-1"/>
                <w:sz w:val="24"/>
                <w:szCs w:val="24"/>
              </w:rPr>
              <w:t>P</w:t>
            </w:r>
            <w:r w:rsidRPr="004E7622">
              <w:rPr>
                <w:sz w:val="24"/>
                <w:szCs w:val="24"/>
              </w:rPr>
              <w:t>ub</w:t>
            </w:r>
            <w:r w:rsidRPr="004E7622">
              <w:rPr>
                <w:spacing w:val="1"/>
                <w:sz w:val="24"/>
                <w:szCs w:val="24"/>
              </w:rPr>
              <w:t>l</w:t>
            </w:r>
            <w:r w:rsidRPr="004E7622">
              <w:rPr>
                <w:spacing w:val="-1"/>
                <w:sz w:val="24"/>
                <w:szCs w:val="24"/>
              </w:rPr>
              <w:t>i</w:t>
            </w:r>
            <w:r w:rsidRPr="004E7622">
              <w:rPr>
                <w:spacing w:val="1"/>
                <w:sz w:val="24"/>
                <w:szCs w:val="24"/>
              </w:rPr>
              <w:t>s</w:t>
            </w:r>
            <w:r w:rsidRPr="004E7622">
              <w:rPr>
                <w:sz w:val="24"/>
                <w:szCs w:val="24"/>
              </w:rPr>
              <w:t>her</w:t>
            </w:r>
          </w:p>
          <w:p w:rsidR="00A747B8" w:rsidRPr="004E7622" w:rsidRDefault="00741550">
            <w:pPr>
              <w:spacing w:line="320" w:lineRule="exact"/>
              <w:ind w:left="1088" w:right="1086"/>
              <w:jc w:val="center"/>
              <w:rPr>
                <w:sz w:val="24"/>
                <w:szCs w:val="24"/>
              </w:rPr>
            </w:pPr>
            <w:r w:rsidRPr="004E7622">
              <w:rPr>
                <w:sz w:val="24"/>
                <w:szCs w:val="24"/>
              </w:rPr>
              <w:t>(W</w:t>
            </w:r>
            <w:r w:rsidRPr="004E7622">
              <w:rPr>
                <w:spacing w:val="1"/>
                <w:sz w:val="24"/>
                <w:szCs w:val="24"/>
              </w:rPr>
              <w:t>i</w:t>
            </w:r>
            <w:r w:rsidRPr="004E7622">
              <w:rPr>
                <w:sz w:val="24"/>
                <w:szCs w:val="24"/>
              </w:rPr>
              <w:t>th</w:t>
            </w:r>
            <w:r w:rsidRPr="004E7622">
              <w:rPr>
                <w:spacing w:val="-3"/>
                <w:sz w:val="24"/>
                <w:szCs w:val="24"/>
              </w:rPr>
              <w:t xml:space="preserve"> </w:t>
            </w:r>
            <w:r w:rsidRPr="004E7622">
              <w:rPr>
                <w:spacing w:val="1"/>
                <w:sz w:val="24"/>
                <w:szCs w:val="24"/>
              </w:rPr>
              <w:t>I</w:t>
            </w:r>
            <w:r w:rsidRPr="004E7622">
              <w:rPr>
                <w:sz w:val="24"/>
                <w:szCs w:val="24"/>
              </w:rPr>
              <w:t>SB</w:t>
            </w:r>
            <w:r w:rsidRPr="004E7622">
              <w:rPr>
                <w:spacing w:val="-1"/>
                <w:sz w:val="24"/>
                <w:szCs w:val="24"/>
              </w:rPr>
              <w:t>N</w:t>
            </w:r>
            <w:r w:rsidRPr="004E7622">
              <w:rPr>
                <w:sz w:val="24"/>
                <w:szCs w:val="24"/>
              </w:rPr>
              <w:t>)</w:t>
            </w:r>
          </w:p>
        </w:tc>
      </w:tr>
      <w:tr w:rsidR="00A747B8" w:rsidRPr="00084E09" w:rsidTr="00F12A90">
        <w:trPr>
          <w:trHeight w:hRule="exact" w:val="449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</w:tr>
      <w:tr w:rsidR="00A747B8" w:rsidRPr="00084E09" w:rsidTr="00F12A90">
        <w:trPr>
          <w:trHeight w:hRule="exact" w:val="467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</w:tr>
    </w:tbl>
    <w:p w:rsidR="00A747B8" w:rsidRPr="00084E09" w:rsidRDefault="00A747B8">
      <w:pPr>
        <w:spacing w:before="16" w:line="280" w:lineRule="exact"/>
        <w:rPr>
          <w:sz w:val="24"/>
          <w:szCs w:val="24"/>
        </w:rPr>
      </w:pPr>
    </w:p>
    <w:p w:rsidR="00A747B8" w:rsidRPr="00084E09" w:rsidRDefault="00741550" w:rsidP="009C0F57">
      <w:pPr>
        <w:spacing w:before="24"/>
        <w:ind w:left="220"/>
        <w:rPr>
          <w:sz w:val="24"/>
          <w:szCs w:val="24"/>
        </w:rPr>
      </w:pPr>
      <w:r w:rsidRPr="00084E09">
        <w:rPr>
          <w:sz w:val="24"/>
          <w:szCs w:val="24"/>
        </w:rPr>
        <w:t xml:space="preserve">B.     </w:t>
      </w:r>
      <w:r w:rsidRPr="00084E09">
        <w:rPr>
          <w:spacing w:val="42"/>
          <w:sz w:val="24"/>
          <w:szCs w:val="24"/>
        </w:rPr>
        <w:t xml:space="preserve"> </w:t>
      </w:r>
      <w:r w:rsidRPr="00084E09">
        <w:rPr>
          <w:spacing w:val="-1"/>
          <w:sz w:val="24"/>
          <w:szCs w:val="24"/>
        </w:rPr>
        <w:t>T</w:t>
      </w:r>
      <w:r w:rsidRPr="00084E09">
        <w:rPr>
          <w:sz w:val="24"/>
          <w:szCs w:val="24"/>
        </w:rPr>
        <w:t>ec</w:t>
      </w:r>
      <w:r w:rsidRPr="00084E09">
        <w:rPr>
          <w:spacing w:val="1"/>
          <w:sz w:val="24"/>
          <w:szCs w:val="24"/>
        </w:rPr>
        <w:t>h</w:t>
      </w:r>
      <w:r w:rsidRPr="00084E09">
        <w:rPr>
          <w:spacing w:val="-1"/>
          <w:sz w:val="24"/>
          <w:szCs w:val="24"/>
        </w:rPr>
        <w:t>n</w:t>
      </w:r>
      <w:r w:rsidRPr="00084E09">
        <w:rPr>
          <w:spacing w:val="1"/>
          <w:sz w:val="24"/>
          <w:szCs w:val="24"/>
        </w:rPr>
        <w:t>i</w:t>
      </w:r>
      <w:r w:rsidRPr="00084E09">
        <w:rPr>
          <w:sz w:val="24"/>
          <w:szCs w:val="24"/>
        </w:rPr>
        <w:t>c</w:t>
      </w:r>
      <w:r w:rsidRPr="00084E09">
        <w:rPr>
          <w:spacing w:val="-2"/>
          <w:sz w:val="24"/>
          <w:szCs w:val="24"/>
        </w:rPr>
        <w:t>a</w:t>
      </w:r>
      <w:r w:rsidRPr="00084E09">
        <w:rPr>
          <w:sz w:val="24"/>
          <w:szCs w:val="24"/>
        </w:rPr>
        <w:t>l</w:t>
      </w:r>
      <w:r w:rsidRPr="00084E09">
        <w:rPr>
          <w:spacing w:val="1"/>
          <w:sz w:val="24"/>
          <w:szCs w:val="24"/>
        </w:rPr>
        <w:t xml:space="preserve"> </w:t>
      </w:r>
      <w:r w:rsidRPr="00084E09">
        <w:rPr>
          <w:sz w:val="24"/>
          <w:szCs w:val="24"/>
        </w:rPr>
        <w:t>P</w:t>
      </w:r>
      <w:r w:rsidRPr="00084E09">
        <w:rPr>
          <w:spacing w:val="-2"/>
          <w:sz w:val="24"/>
          <w:szCs w:val="24"/>
        </w:rPr>
        <w:t>a</w:t>
      </w:r>
      <w:r w:rsidRPr="00084E09">
        <w:rPr>
          <w:spacing w:val="1"/>
          <w:sz w:val="24"/>
          <w:szCs w:val="24"/>
        </w:rPr>
        <w:t>p</w:t>
      </w:r>
      <w:r w:rsidRPr="00084E09">
        <w:rPr>
          <w:sz w:val="24"/>
          <w:szCs w:val="24"/>
        </w:rPr>
        <w:t>e</w:t>
      </w:r>
      <w:r w:rsidRPr="00084E09">
        <w:rPr>
          <w:spacing w:val="-2"/>
          <w:sz w:val="24"/>
          <w:szCs w:val="24"/>
        </w:rPr>
        <w:t>r</w:t>
      </w:r>
      <w:r w:rsidRPr="00084E09">
        <w:rPr>
          <w:sz w:val="24"/>
          <w:szCs w:val="24"/>
        </w:rPr>
        <w:t>s</w:t>
      </w:r>
      <w:r w:rsidRPr="00084E09">
        <w:rPr>
          <w:spacing w:val="1"/>
          <w:sz w:val="24"/>
          <w:szCs w:val="24"/>
        </w:rPr>
        <w:t xml:space="preserve"> </w:t>
      </w:r>
      <w:r w:rsidRPr="00084E09">
        <w:rPr>
          <w:sz w:val="24"/>
          <w:szCs w:val="24"/>
        </w:rPr>
        <w:t>P</w:t>
      </w:r>
      <w:r w:rsidRPr="00084E09">
        <w:rPr>
          <w:spacing w:val="-1"/>
          <w:sz w:val="24"/>
          <w:szCs w:val="24"/>
        </w:rPr>
        <w:t>ub</w:t>
      </w:r>
      <w:r w:rsidRPr="00084E09">
        <w:rPr>
          <w:spacing w:val="1"/>
          <w:sz w:val="24"/>
          <w:szCs w:val="24"/>
        </w:rPr>
        <w:t>l</w:t>
      </w:r>
      <w:r w:rsidRPr="00084E09">
        <w:rPr>
          <w:spacing w:val="-1"/>
          <w:sz w:val="24"/>
          <w:szCs w:val="24"/>
        </w:rPr>
        <w:t>i</w:t>
      </w:r>
      <w:r w:rsidRPr="00084E09">
        <w:rPr>
          <w:spacing w:val="1"/>
          <w:sz w:val="24"/>
          <w:szCs w:val="24"/>
        </w:rPr>
        <w:t>s</w:t>
      </w:r>
      <w:r w:rsidRPr="00084E09">
        <w:rPr>
          <w:spacing w:val="-1"/>
          <w:sz w:val="24"/>
          <w:szCs w:val="24"/>
        </w:rPr>
        <w:t>h</w:t>
      </w:r>
      <w:r w:rsidRPr="00084E09">
        <w:rPr>
          <w:sz w:val="24"/>
          <w:szCs w:val="24"/>
        </w:rPr>
        <w:t>e</w:t>
      </w:r>
      <w:r w:rsidRPr="00084E09">
        <w:rPr>
          <w:spacing w:val="-1"/>
          <w:sz w:val="24"/>
          <w:szCs w:val="24"/>
        </w:rPr>
        <w:t>d</w:t>
      </w:r>
      <w:r w:rsidRPr="00084E09">
        <w:rPr>
          <w:spacing w:val="1"/>
          <w:sz w:val="24"/>
          <w:szCs w:val="24"/>
        </w:rPr>
        <w:t>/</w:t>
      </w:r>
      <w:r w:rsidRPr="00084E09">
        <w:rPr>
          <w:sz w:val="24"/>
          <w:szCs w:val="24"/>
        </w:rPr>
        <w:t>Pr</w:t>
      </w:r>
      <w:r w:rsidRPr="00084E09">
        <w:rPr>
          <w:spacing w:val="-2"/>
          <w:sz w:val="24"/>
          <w:szCs w:val="24"/>
        </w:rPr>
        <w:t>e</w:t>
      </w:r>
      <w:r w:rsidRPr="00084E09">
        <w:rPr>
          <w:spacing w:val="1"/>
          <w:sz w:val="24"/>
          <w:szCs w:val="24"/>
        </w:rPr>
        <w:t>s</w:t>
      </w:r>
      <w:r w:rsidRPr="00084E09">
        <w:rPr>
          <w:spacing w:val="-2"/>
          <w:sz w:val="24"/>
          <w:szCs w:val="24"/>
        </w:rPr>
        <w:t>e</w:t>
      </w:r>
      <w:r w:rsidRPr="00084E09">
        <w:rPr>
          <w:spacing w:val="1"/>
          <w:sz w:val="24"/>
          <w:szCs w:val="24"/>
        </w:rPr>
        <w:t>n</w:t>
      </w:r>
      <w:r w:rsidRPr="00084E09">
        <w:rPr>
          <w:spacing w:val="-1"/>
          <w:sz w:val="24"/>
          <w:szCs w:val="24"/>
        </w:rPr>
        <w:t>t</w:t>
      </w:r>
      <w:r w:rsidRPr="00084E09">
        <w:rPr>
          <w:sz w:val="24"/>
          <w:szCs w:val="24"/>
        </w:rPr>
        <w:t>e</w:t>
      </w:r>
      <w:r w:rsidRPr="00084E09">
        <w:rPr>
          <w:spacing w:val="-1"/>
          <w:sz w:val="24"/>
          <w:szCs w:val="24"/>
        </w:rPr>
        <w:t>d</w:t>
      </w:r>
      <w:r w:rsidRPr="00084E09">
        <w:rPr>
          <w:spacing w:val="1"/>
          <w:sz w:val="24"/>
          <w:szCs w:val="24"/>
        </w:rPr>
        <w:t>/</w:t>
      </w:r>
      <w:r w:rsidRPr="00084E09">
        <w:rPr>
          <w:spacing w:val="-2"/>
          <w:sz w:val="24"/>
          <w:szCs w:val="24"/>
        </w:rPr>
        <w:t>C</w:t>
      </w:r>
      <w:r w:rsidRPr="00084E09">
        <w:rPr>
          <w:spacing w:val="-1"/>
          <w:sz w:val="24"/>
          <w:szCs w:val="24"/>
        </w:rPr>
        <w:t>o</w:t>
      </w:r>
      <w:r w:rsidRPr="00084E09">
        <w:rPr>
          <w:sz w:val="24"/>
          <w:szCs w:val="24"/>
        </w:rPr>
        <w:t>m</w:t>
      </w:r>
      <w:r w:rsidRPr="00084E09">
        <w:rPr>
          <w:spacing w:val="-5"/>
          <w:sz w:val="24"/>
          <w:szCs w:val="24"/>
        </w:rPr>
        <w:t>m</w:t>
      </w:r>
      <w:r w:rsidRPr="00084E09">
        <w:rPr>
          <w:spacing w:val="1"/>
          <w:sz w:val="24"/>
          <w:szCs w:val="24"/>
        </w:rPr>
        <w:t>uni</w:t>
      </w:r>
      <w:r w:rsidRPr="00084E09">
        <w:rPr>
          <w:sz w:val="24"/>
          <w:szCs w:val="24"/>
        </w:rPr>
        <w:t>ca</w:t>
      </w:r>
      <w:r w:rsidRPr="00084E09">
        <w:rPr>
          <w:spacing w:val="-1"/>
          <w:sz w:val="24"/>
          <w:szCs w:val="24"/>
        </w:rPr>
        <w:t>t</w:t>
      </w:r>
      <w:r w:rsidRPr="00084E09">
        <w:rPr>
          <w:sz w:val="24"/>
          <w:szCs w:val="24"/>
        </w:rPr>
        <w:t>e</w:t>
      </w:r>
      <w:r w:rsidRPr="00084E09">
        <w:rPr>
          <w:spacing w:val="1"/>
          <w:sz w:val="24"/>
          <w:szCs w:val="24"/>
        </w:rPr>
        <w:t>d</w:t>
      </w:r>
      <w:r w:rsidRPr="00084E09">
        <w:rPr>
          <w:sz w:val="24"/>
          <w:szCs w:val="24"/>
        </w:rPr>
        <w:t>.</w:t>
      </w: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5"/>
        <w:gridCol w:w="1920"/>
        <w:gridCol w:w="1232"/>
        <w:gridCol w:w="1582"/>
        <w:gridCol w:w="1758"/>
        <w:gridCol w:w="2068"/>
      </w:tblGrid>
      <w:tr w:rsidR="00A747B8" w:rsidRPr="00084E09" w:rsidTr="009C0F57">
        <w:trPr>
          <w:trHeight w:hRule="exact" w:val="1028"/>
        </w:trPr>
        <w:tc>
          <w:tcPr>
            <w:tcW w:w="1465" w:type="dxa"/>
            <w:vMerge w:val="restart"/>
          </w:tcPr>
          <w:p w:rsidR="00A747B8" w:rsidRPr="004E7622" w:rsidRDefault="00741550">
            <w:pPr>
              <w:spacing w:before="1"/>
              <w:ind w:left="443"/>
              <w:rPr>
                <w:sz w:val="24"/>
                <w:szCs w:val="24"/>
              </w:rPr>
            </w:pPr>
            <w:r w:rsidRPr="004E7622">
              <w:rPr>
                <w:sz w:val="24"/>
                <w:szCs w:val="24"/>
              </w:rPr>
              <w:t>T</w:t>
            </w:r>
            <w:r w:rsidRPr="004E7622">
              <w:rPr>
                <w:spacing w:val="1"/>
                <w:sz w:val="24"/>
                <w:szCs w:val="24"/>
              </w:rPr>
              <w:t>i</w:t>
            </w:r>
            <w:r w:rsidRPr="004E7622">
              <w:rPr>
                <w:sz w:val="24"/>
                <w:szCs w:val="24"/>
              </w:rPr>
              <w:t>t</w:t>
            </w:r>
            <w:r w:rsidRPr="004E7622">
              <w:rPr>
                <w:spacing w:val="-1"/>
                <w:sz w:val="24"/>
                <w:szCs w:val="24"/>
              </w:rPr>
              <w:t>l</w:t>
            </w:r>
            <w:r w:rsidRPr="004E7622">
              <w:rPr>
                <w:sz w:val="24"/>
                <w:szCs w:val="24"/>
              </w:rPr>
              <w:t>e</w:t>
            </w:r>
          </w:p>
        </w:tc>
        <w:tc>
          <w:tcPr>
            <w:tcW w:w="3152" w:type="dxa"/>
            <w:gridSpan w:val="2"/>
          </w:tcPr>
          <w:p w:rsidR="00A747B8" w:rsidRPr="004E7622" w:rsidRDefault="00741550">
            <w:pPr>
              <w:spacing w:before="5" w:line="320" w:lineRule="exact"/>
              <w:ind w:left="323" w:right="272" w:firstLine="91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D</w:t>
            </w:r>
            <w:r w:rsidRPr="004E7622">
              <w:rPr>
                <w:sz w:val="24"/>
                <w:szCs w:val="24"/>
              </w:rPr>
              <w:t>et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pacing w:val="-1"/>
                <w:sz w:val="24"/>
                <w:szCs w:val="24"/>
              </w:rPr>
              <w:t>il</w:t>
            </w:r>
            <w:r w:rsidRPr="004E7622">
              <w:rPr>
                <w:sz w:val="24"/>
                <w:szCs w:val="24"/>
              </w:rPr>
              <w:t>s</w:t>
            </w:r>
            <w:r w:rsidRPr="004E7622">
              <w:rPr>
                <w:spacing w:val="1"/>
                <w:sz w:val="24"/>
                <w:szCs w:val="24"/>
              </w:rPr>
              <w:t xml:space="preserve"> o</w:t>
            </w:r>
            <w:r w:rsidRPr="004E7622">
              <w:rPr>
                <w:sz w:val="24"/>
                <w:szCs w:val="24"/>
              </w:rPr>
              <w:t>f Se</w:t>
            </w:r>
            <w:r w:rsidRPr="004E7622">
              <w:rPr>
                <w:spacing w:val="-3"/>
                <w:sz w:val="24"/>
                <w:szCs w:val="24"/>
              </w:rPr>
              <w:t>m</w:t>
            </w:r>
            <w:r w:rsidRPr="004E7622">
              <w:rPr>
                <w:spacing w:val="1"/>
                <w:sz w:val="24"/>
                <w:szCs w:val="24"/>
              </w:rPr>
              <w:t>i</w:t>
            </w:r>
            <w:r w:rsidRPr="004E7622">
              <w:rPr>
                <w:sz w:val="24"/>
                <w:szCs w:val="24"/>
              </w:rPr>
              <w:t>n</w:t>
            </w:r>
            <w:r w:rsidRPr="004E7622">
              <w:rPr>
                <w:spacing w:val="-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 xml:space="preserve">r/ </w:t>
            </w:r>
            <w:r w:rsidRPr="004E7622">
              <w:rPr>
                <w:spacing w:val="-1"/>
                <w:sz w:val="24"/>
                <w:szCs w:val="24"/>
              </w:rPr>
              <w:t>C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>nfere</w:t>
            </w:r>
            <w:r w:rsidRPr="004E7622">
              <w:rPr>
                <w:spacing w:val="-3"/>
                <w:sz w:val="24"/>
                <w:szCs w:val="24"/>
              </w:rPr>
              <w:t>n</w:t>
            </w:r>
            <w:r w:rsidRPr="004E7622">
              <w:rPr>
                <w:sz w:val="24"/>
                <w:szCs w:val="24"/>
              </w:rPr>
              <w:t xml:space="preserve">ce </w:t>
            </w:r>
            <w:r w:rsidRPr="004E7622">
              <w:rPr>
                <w:spacing w:val="1"/>
                <w:sz w:val="24"/>
                <w:szCs w:val="24"/>
              </w:rPr>
              <w:t>i</w:t>
            </w:r>
            <w:r w:rsidRPr="004E7622">
              <w:rPr>
                <w:sz w:val="24"/>
                <w:szCs w:val="24"/>
              </w:rPr>
              <w:t>n</w:t>
            </w:r>
            <w:r w:rsidRPr="004E7622">
              <w:rPr>
                <w:spacing w:val="-3"/>
                <w:sz w:val="24"/>
                <w:szCs w:val="24"/>
              </w:rPr>
              <w:t xml:space="preserve"> </w:t>
            </w:r>
            <w:r w:rsidRPr="004E7622">
              <w:rPr>
                <w:spacing w:val="1"/>
                <w:sz w:val="24"/>
                <w:szCs w:val="24"/>
              </w:rPr>
              <w:t>w</w:t>
            </w:r>
            <w:r w:rsidRPr="004E7622">
              <w:rPr>
                <w:spacing w:val="-3"/>
                <w:sz w:val="24"/>
                <w:szCs w:val="24"/>
              </w:rPr>
              <w:t>h</w:t>
            </w:r>
            <w:r w:rsidRPr="004E7622">
              <w:rPr>
                <w:spacing w:val="1"/>
                <w:sz w:val="24"/>
                <w:szCs w:val="24"/>
              </w:rPr>
              <w:t>i</w:t>
            </w:r>
            <w:r w:rsidRPr="004E7622">
              <w:rPr>
                <w:spacing w:val="-2"/>
                <w:sz w:val="24"/>
                <w:szCs w:val="24"/>
              </w:rPr>
              <w:t>c</w:t>
            </w:r>
            <w:r w:rsidRPr="004E7622">
              <w:rPr>
                <w:sz w:val="24"/>
                <w:szCs w:val="24"/>
              </w:rPr>
              <w:t xml:space="preserve">h </w:t>
            </w:r>
            <w:r w:rsidRPr="004E7622">
              <w:rPr>
                <w:spacing w:val="-1"/>
                <w:sz w:val="24"/>
                <w:szCs w:val="24"/>
              </w:rPr>
              <w:t>P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>per</w:t>
            </w:r>
            <w:r w:rsidRPr="004E7622">
              <w:rPr>
                <w:spacing w:val="-3"/>
                <w:sz w:val="24"/>
                <w:szCs w:val="24"/>
              </w:rPr>
              <w:t xml:space="preserve"> </w:t>
            </w:r>
            <w:r w:rsidRPr="004E7622">
              <w:rPr>
                <w:spacing w:val="1"/>
                <w:sz w:val="24"/>
                <w:szCs w:val="24"/>
              </w:rPr>
              <w:t>w</w:t>
            </w:r>
            <w:r w:rsidRPr="004E7622">
              <w:rPr>
                <w:spacing w:val="-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>s</w:t>
            </w:r>
            <w:r w:rsidRPr="004E7622">
              <w:rPr>
                <w:spacing w:val="1"/>
                <w:sz w:val="24"/>
                <w:szCs w:val="24"/>
              </w:rPr>
              <w:t xml:space="preserve"> </w:t>
            </w:r>
            <w:r w:rsidRPr="004E7622">
              <w:rPr>
                <w:sz w:val="24"/>
                <w:szCs w:val="24"/>
              </w:rPr>
              <w:t>pr</w:t>
            </w:r>
            <w:r w:rsidRPr="004E7622">
              <w:rPr>
                <w:spacing w:val="-2"/>
                <w:sz w:val="24"/>
                <w:szCs w:val="24"/>
              </w:rPr>
              <w:t>e</w:t>
            </w:r>
            <w:r w:rsidRPr="004E7622">
              <w:rPr>
                <w:spacing w:val="1"/>
                <w:sz w:val="24"/>
                <w:szCs w:val="24"/>
              </w:rPr>
              <w:t>s</w:t>
            </w:r>
            <w:r w:rsidRPr="004E7622">
              <w:rPr>
                <w:sz w:val="24"/>
                <w:szCs w:val="24"/>
              </w:rPr>
              <w:t>ent</w:t>
            </w:r>
            <w:r w:rsidRPr="004E7622">
              <w:rPr>
                <w:spacing w:val="-2"/>
                <w:sz w:val="24"/>
                <w:szCs w:val="24"/>
              </w:rPr>
              <w:t>e</w:t>
            </w:r>
            <w:r w:rsidRPr="004E7622">
              <w:rPr>
                <w:sz w:val="24"/>
                <w:szCs w:val="24"/>
              </w:rPr>
              <w:t>d</w:t>
            </w:r>
          </w:p>
        </w:tc>
        <w:tc>
          <w:tcPr>
            <w:tcW w:w="1582" w:type="dxa"/>
            <w:vMerge w:val="restart"/>
          </w:tcPr>
          <w:p w:rsidR="00A747B8" w:rsidRPr="004E7622" w:rsidRDefault="00741550">
            <w:pPr>
              <w:spacing w:before="5" w:line="320" w:lineRule="exact"/>
              <w:ind w:left="80" w:right="75" w:hanging="4"/>
              <w:jc w:val="center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M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 xml:space="preserve">nth / </w:t>
            </w:r>
            <w:r w:rsidRPr="004E7622">
              <w:rPr>
                <w:spacing w:val="-1"/>
                <w:sz w:val="24"/>
                <w:szCs w:val="24"/>
              </w:rPr>
              <w:t>Y</w:t>
            </w:r>
            <w:r w:rsidRPr="004E7622">
              <w:rPr>
                <w:sz w:val="24"/>
                <w:szCs w:val="24"/>
              </w:rPr>
              <w:t>e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 xml:space="preserve">r 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>f pub</w:t>
            </w:r>
            <w:r w:rsidRPr="004E7622">
              <w:rPr>
                <w:spacing w:val="1"/>
                <w:sz w:val="24"/>
                <w:szCs w:val="24"/>
              </w:rPr>
              <w:t>l</w:t>
            </w:r>
            <w:r w:rsidRPr="004E7622">
              <w:rPr>
                <w:spacing w:val="-1"/>
                <w:sz w:val="24"/>
                <w:szCs w:val="24"/>
              </w:rPr>
              <w:t>i</w:t>
            </w:r>
            <w:r w:rsidRPr="004E7622">
              <w:rPr>
                <w:sz w:val="24"/>
                <w:szCs w:val="24"/>
              </w:rPr>
              <w:t>c</w:t>
            </w:r>
            <w:r w:rsidRPr="004E7622">
              <w:rPr>
                <w:spacing w:val="-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>t</w:t>
            </w:r>
            <w:r w:rsidRPr="004E7622">
              <w:rPr>
                <w:spacing w:val="-1"/>
                <w:sz w:val="24"/>
                <w:szCs w:val="24"/>
              </w:rPr>
              <w:t>i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>n</w:t>
            </w:r>
          </w:p>
        </w:tc>
        <w:tc>
          <w:tcPr>
            <w:tcW w:w="1758" w:type="dxa"/>
            <w:vMerge w:val="restart"/>
          </w:tcPr>
          <w:p w:rsidR="00A747B8" w:rsidRPr="004E7622" w:rsidRDefault="00741550">
            <w:pPr>
              <w:spacing w:before="5" w:line="320" w:lineRule="exact"/>
              <w:ind w:left="102" w:right="97" w:hanging="5"/>
              <w:jc w:val="center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N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pacing w:val="-3"/>
                <w:sz w:val="24"/>
                <w:szCs w:val="24"/>
              </w:rPr>
              <w:t>m</w:t>
            </w:r>
            <w:r w:rsidRPr="004E7622">
              <w:rPr>
                <w:sz w:val="24"/>
                <w:szCs w:val="24"/>
              </w:rPr>
              <w:t xml:space="preserve">e 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 xml:space="preserve">f </w:t>
            </w:r>
            <w:r w:rsidRPr="004E7622">
              <w:rPr>
                <w:spacing w:val="1"/>
                <w:sz w:val="24"/>
                <w:szCs w:val="24"/>
              </w:rPr>
              <w:t>Jo</w:t>
            </w:r>
            <w:r w:rsidRPr="004E7622">
              <w:rPr>
                <w:spacing w:val="-3"/>
                <w:sz w:val="24"/>
                <w:szCs w:val="24"/>
              </w:rPr>
              <w:t>u</w:t>
            </w:r>
            <w:r w:rsidRPr="004E7622">
              <w:rPr>
                <w:sz w:val="24"/>
                <w:szCs w:val="24"/>
              </w:rPr>
              <w:t>rn</w:t>
            </w:r>
            <w:r w:rsidRPr="004E7622">
              <w:rPr>
                <w:spacing w:val="-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>l</w:t>
            </w:r>
            <w:r w:rsidRPr="004E7622">
              <w:rPr>
                <w:spacing w:val="1"/>
                <w:sz w:val="24"/>
                <w:szCs w:val="24"/>
              </w:rPr>
              <w:t xml:space="preserve"> </w:t>
            </w:r>
            <w:r w:rsidRPr="004E7622">
              <w:rPr>
                <w:sz w:val="24"/>
                <w:szCs w:val="24"/>
              </w:rPr>
              <w:t xml:space="preserve">/ </w:t>
            </w:r>
            <w:r w:rsidRPr="004E7622">
              <w:rPr>
                <w:spacing w:val="-1"/>
                <w:sz w:val="24"/>
                <w:szCs w:val="24"/>
              </w:rPr>
              <w:t>M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pacing w:val="-1"/>
                <w:sz w:val="24"/>
                <w:szCs w:val="24"/>
              </w:rPr>
              <w:t>g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pacing w:val="-2"/>
                <w:sz w:val="24"/>
                <w:szCs w:val="24"/>
              </w:rPr>
              <w:t>z</w:t>
            </w:r>
            <w:r w:rsidRPr="004E7622">
              <w:rPr>
                <w:spacing w:val="1"/>
                <w:sz w:val="24"/>
                <w:szCs w:val="24"/>
              </w:rPr>
              <w:t>i</w:t>
            </w:r>
            <w:r w:rsidRPr="004E7622">
              <w:rPr>
                <w:sz w:val="24"/>
                <w:szCs w:val="24"/>
              </w:rPr>
              <w:t>ne (W</w:t>
            </w:r>
            <w:r w:rsidRPr="004E7622">
              <w:rPr>
                <w:spacing w:val="1"/>
                <w:sz w:val="24"/>
                <w:szCs w:val="24"/>
              </w:rPr>
              <w:t>i</w:t>
            </w:r>
            <w:r w:rsidRPr="004E7622">
              <w:rPr>
                <w:sz w:val="24"/>
                <w:szCs w:val="24"/>
              </w:rPr>
              <w:t>th</w:t>
            </w:r>
            <w:r w:rsidRPr="004E7622">
              <w:rPr>
                <w:spacing w:val="-3"/>
                <w:sz w:val="24"/>
                <w:szCs w:val="24"/>
              </w:rPr>
              <w:t xml:space="preserve"> </w:t>
            </w:r>
            <w:r w:rsidRPr="004E7622">
              <w:rPr>
                <w:spacing w:val="1"/>
                <w:sz w:val="24"/>
                <w:szCs w:val="24"/>
              </w:rPr>
              <w:t>I</w:t>
            </w:r>
            <w:r w:rsidRPr="004E7622">
              <w:rPr>
                <w:sz w:val="24"/>
                <w:szCs w:val="24"/>
              </w:rPr>
              <w:t>SS</w:t>
            </w:r>
            <w:r w:rsidRPr="004E7622">
              <w:rPr>
                <w:spacing w:val="-1"/>
                <w:sz w:val="24"/>
                <w:szCs w:val="24"/>
              </w:rPr>
              <w:t>N</w:t>
            </w:r>
            <w:r w:rsidRPr="004E7622">
              <w:rPr>
                <w:sz w:val="24"/>
                <w:szCs w:val="24"/>
              </w:rPr>
              <w:t>)</w:t>
            </w:r>
          </w:p>
        </w:tc>
        <w:tc>
          <w:tcPr>
            <w:tcW w:w="2068" w:type="dxa"/>
            <w:vMerge w:val="restart"/>
          </w:tcPr>
          <w:p w:rsidR="00A747B8" w:rsidRPr="004E7622" w:rsidRDefault="00741550">
            <w:pPr>
              <w:spacing w:before="5" w:line="320" w:lineRule="exact"/>
              <w:ind w:left="80" w:right="75" w:hanging="6"/>
              <w:jc w:val="center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P</w:t>
            </w:r>
            <w:r w:rsidRPr="004E7622">
              <w:rPr>
                <w:sz w:val="24"/>
                <w:szCs w:val="24"/>
              </w:rPr>
              <w:t>ub</w:t>
            </w:r>
            <w:r w:rsidRPr="004E7622">
              <w:rPr>
                <w:spacing w:val="1"/>
                <w:sz w:val="24"/>
                <w:szCs w:val="24"/>
              </w:rPr>
              <w:t>l</w:t>
            </w:r>
            <w:r w:rsidRPr="004E7622">
              <w:rPr>
                <w:spacing w:val="-1"/>
                <w:sz w:val="24"/>
                <w:szCs w:val="24"/>
              </w:rPr>
              <w:t>i</w:t>
            </w:r>
            <w:r w:rsidRPr="004E7622">
              <w:rPr>
                <w:spacing w:val="1"/>
                <w:sz w:val="24"/>
                <w:szCs w:val="24"/>
              </w:rPr>
              <w:t>s</w:t>
            </w:r>
            <w:r w:rsidRPr="004E7622">
              <w:rPr>
                <w:sz w:val="24"/>
                <w:szCs w:val="24"/>
              </w:rPr>
              <w:t>he</w:t>
            </w:r>
            <w:r w:rsidRPr="004E7622">
              <w:rPr>
                <w:spacing w:val="-3"/>
                <w:sz w:val="24"/>
                <w:szCs w:val="24"/>
              </w:rPr>
              <w:t>d</w:t>
            </w:r>
            <w:r w:rsidRPr="004E7622">
              <w:rPr>
                <w:sz w:val="24"/>
                <w:szCs w:val="24"/>
              </w:rPr>
              <w:t xml:space="preserve">/ </w:t>
            </w:r>
            <w:r w:rsidRPr="004E7622">
              <w:rPr>
                <w:spacing w:val="-1"/>
                <w:sz w:val="24"/>
                <w:szCs w:val="24"/>
              </w:rPr>
              <w:t>P</w:t>
            </w:r>
            <w:r w:rsidRPr="004E7622">
              <w:rPr>
                <w:sz w:val="24"/>
                <w:szCs w:val="24"/>
              </w:rPr>
              <w:t>re</w:t>
            </w:r>
            <w:r w:rsidRPr="004E7622">
              <w:rPr>
                <w:spacing w:val="1"/>
                <w:sz w:val="24"/>
                <w:szCs w:val="24"/>
              </w:rPr>
              <w:t>s</w:t>
            </w:r>
            <w:r w:rsidRPr="004E7622">
              <w:rPr>
                <w:sz w:val="24"/>
                <w:szCs w:val="24"/>
              </w:rPr>
              <w:t>ent</w:t>
            </w:r>
            <w:r w:rsidRPr="004E7622">
              <w:rPr>
                <w:spacing w:val="-2"/>
                <w:sz w:val="24"/>
                <w:szCs w:val="24"/>
              </w:rPr>
              <w:t>e</w:t>
            </w:r>
            <w:r w:rsidRPr="004E7622">
              <w:rPr>
                <w:sz w:val="24"/>
                <w:szCs w:val="24"/>
              </w:rPr>
              <w:t xml:space="preserve">d/ </w:t>
            </w:r>
            <w:r w:rsidRPr="004E7622">
              <w:rPr>
                <w:spacing w:val="-1"/>
                <w:sz w:val="24"/>
                <w:szCs w:val="24"/>
              </w:rPr>
              <w:t>C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pacing w:val="-1"/>
                <w:sz w:val="24"/>
                <w:szCs w:val="24"/>
              </w:rPr>
              <w:t>m</w:t>
            </w:r>
            <w:r w:rsidRPr="004E7622">
              <w:rPr>
                <w:spacing w:val="-3"/>
                <w:sz w:val="24"/>
                <w:szCs w:val="24"/>
              </w:rPr>
              <w:t>m</w:t>
            </w:r>
            <w:r w:rsidRPr="004E7622">
              <w:rPr>
                <w:sz w:val="24"/>
                <w:szCs w:val="24"/>
              </w:rPr>
              <w:t>un</w:t>
            </w:r>
            <w:r w:rsidRPr="004E7622">
              <w:rPr>
                <w:spacing w:val="1"/>
                <w:sz w:val="24"/>
                <w:szCs w:val="24"/>
              </w:rPr>
              <w:t>i</w:t>
            </w:r>
            <w:r w:rsidRPr="004E7622">
              <w:rPr>
                <w:sz w:val="24"/>
                <w:szCs w:val="24"/>
              </w:rPr>
              <w:t>c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>ted</w:t>
            </w:r>
          </w:p>
        </w:tc>
      </w:tr>
      <w:tr w:rsidR="00A747B8" w:rsidRPr="00084E09" w:rsidTr="009C0F57">
        <w:trPr>
          <w:trHeight w:hRule="exact" w:val="689"/>
        </w:trPr>
        <w:tc>
          <w:tcPr>
            <w:tcW w:w="1465" w:type="dxa"/>
            <w:vMerge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:rsidR="00A747B8" w:rsidRPr="004E7622" w:rsidRDefault="00741550">
            <w:pPr>
              <w:spacing w:line="320" w:lineRule="exact"/>
              <w:ind w:left="401" w:right="404"/>
              <w:jc w:val="center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N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pacing w:val="-3"/>
                <w:sz w:val="24"/>
                <w:szCs w:val="24"/>
              </w:rPr>
              <w:t>m</w:t>
            </w:r>
            <w:r w:rsidRPr="004E7622">
              <w:rPr>
                <w:sz w:val="24"/>
                <w:szCs w:val="24"/>
              </w:rPr>
              <w:t xml:space="preserve">e 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>f</w:t>
            </w:r>
          </w:p>
          <w:p w:rsidR="00A747B8" w:rsidRPr="004E7622" w:rsidRDefault="004E7622">
            <w:pPr>
              <w:spacing w:line="320" w:lineRule="exact"/>
              <w:ind w:left="121" w:right="118"/>
              <w:jc w:val="center"/>
              <w:rPr>
                <w:sz w:val="24"/>
                <w:szCs w:val="24"/>
              </w:rPr>
            </w:pPr>
            <w:r w:rsidRPr="004E7622">
              <w:rPr>
                <w:sz w:val="24"/>
                <w:szCs w:val="24"/>
              </w:rPr>
              <w:t>Or</w:t>
            </w:r>
            <w:r w:rsidRPr="004E7622">
              <w:rPr>
                <w:spacing w:val="-1"/>
                <w:sz w:val="24"/>
                <w:szCs w:val="24"/>
              </w:rPr>
              <w:t>g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>n</w:t>
            </w:r>
            <w:r w:rsidRPr="004E7622">
              <w:rPr>
                <w:spacing w:val="-1"/>
                <w:sz w:val="24"/>
                <w:szCs w:val="24"/>
              </w:rPr>
              <w:t>iz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>t</w:t>
            </w:r>
            <w:r w:rsidRPr="004E7622">
              <w:rPr>
                <w:spacing w:val="-1"/>
                <w:sz w:val="24"/>
                <w:szCs w:val="24"/>
              </w:rPr>
              <w:t>i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>n</w:t>
            </w:r>
          </w:p>
        </w:tc>
        <w:tc>
          <w:tcPr>
            <w:tcW w:w="1232" w:type="dxa"/>
          </w:tcPr>
          <w:p w:rsidR="00A747B8" w:rsidRPr="004E7622" w:rsidRDefault="00741550">
            <w:pPr>
              <w:spacing w:line="320" w:lineRule="exact"/>
              <w:ind w:left="328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D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>te</w:t>
            </w:r>
          </w:p>
        </w:tc>
        <w:tc>
          <w:tcPr>
            <w:tcW w:w="1582" w:type="dxa"/>
            <w:vMerge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758" w:type="dxa"/>
            <w:vMerge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2068" w:type="dxa"/>
            <w:vMerge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</w:tr>
      <w:tr w:rsidR="00A747B8" w:rsidRPr="00084E09" w:rsidTr="00F12A90">
        <w:trPr>
          <w:trHeight w:hRule="exact" w:val="576"/>
        </w:trPr>
        <w:tc>
          <w:tcPr>
            <w:tcW w:w="1465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2068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</w:tr>
      <w:tr w:rsidR="00A747B8" w:rsidRPr="00084E09" w:rsidTr="00F12A90">
        <w:trPr>
          <w:trHeight w:hRule="exact" w:val="576"/>
        </w:trPr>
        <w:tc>
          <w:tcPr>
            <w:tcW w:w="1465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2068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</w:tr>
      <w:tr w:rsidR="00A747B8" w:rsidRPr="00084E09" w:rsidTr="00F12A90">
        <w:trPr>
          <w:trHeight w:hRule="exact" w:val="576"/>
        </w:trPr>
        <w:tc>
          <w:tcPr>
            <w:tcW w:w="1465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2068" w:type="dxa"/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</w:tr>
      <w:tr w:rsidR="004E7622" w:rsidRPr="00084E09" w:rsidTr="00F12A90">
        <w:trPr>
          <w:trHeight w:hRule="exact" w:val="576"/>
        </w:trPr>
        <w:tc>
          <w:tcPr>
            <w:tcW w:w="1465" w:type="dxa"/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1582" w:type="dxa"/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2068" w:type="dxa"/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</w:tr>
    </w:tbl>
    <w:p w:rsidR="00A747B8" w:rsidRPr="00084E09" w:rsidRDefault="00A747B8">
      <w:pPr>
        <w:rPr>
          <w:sz w:val="24"/>
          <w:szCs w:val="24"/>
        </w:rPr>
        <w:sectPr w:rsidR="00A747B8" w:rsidRPr="00084E09">
          <w:pgSz w:w="11920" w:h="16840"/>
          <w:pgMar w:top="920" w:right="520" w:bottom="280" w:left="1220" w:header="720" w:footer="720" w:gutter="0"/>
          <w:cols w:space="720"/>
        </w:sectPr>
      </w:pPr>
    </w:p>
    <w:p w:rsidR="00A747B8" w:rsidRPr="00084E09" w:rsidRDefault="00A747B8">
      <w:pPr>
        <w:spacing w:before="8" w:line="280" w:lineRule="exact"/>
        <w:rPr>
          <w:sz w:val="24"/>
          <w:szCs w:val="24"/>
        </w:rPr>
      </w:pPr>
    </w:p>
    <w:p w:rsidR="00A747B8" w:rsidRPr="00084E09" w:rsidRDefault="00741550">
      <w:pPr>
        <w:spacing w:before="24" w:line="300" w:lineRule="exact"/>
        <w:ind w:left="220"/>
        <w:rPr>
          <w:sz w:val="24"/>
          <w:szCs w:val="24"/>
        </w:rPr>
      </w:pPr>
      <w:r w:rsidRPr="00084E09">
        <w:rPr>
          <w:spacing w:val="1"/>
          <w:position w:val="-1"/>
          <w:sz w:val="24"/>
          <w:szCs w:val="24"/>
        </w:rPr>
        <w:t>11</w:t>
      </w:r>
      <w:r w:rsidRPr="00084E09">
        <w:rPr>
          <w:position w:val="-1"/>
          <w:sz w:val="24"/>
          <w:szCs w:val="24"/>
        </w:rPr>
        <w:t xml:space="preserve">.  </w:t>
      </w:r>
      <w:r w:rsidRPr="00084E09">
        <w:rPr>
          <w:spacing w:val="25"/>
          <w:position w:val="-1"/>
          <w:sz w:val="24"/>
          <w:szCs w:val="24"/>
        </w:rPr>
        <w:t xml:space="preserve"> </w:t>
      </w:r>
      <w:r w:rsidRPr="00084E09">
        <w:rPr>
          <w:spacing w:val="-1"/>
          <w:position w:val="-1"/>
          <w:sz w:val="24"/>
          <w:szCs w:val="24"/>
        </w:rPr>
        <w:t>D</w:t>
      </w:r>
      <w:r w:rsidRPr="00084E09">
        <w:rPr>
          <w:position w:val="-1"/>
          <w:sz w:val="24"/>
          <w:szCs w:val="24"/>
        </w:rPr>
        <w:t>e</w:t>
      </w:r>
      <w:r w:rsidRPr="00084E09">
        <w:rPr>
          <w:spacing w:val="1"/>
          <w:position w:val="-1"/>
          <w:sz w:val="24"/>
          <w:szCs w:val="24"/>
        </w:rPr>
        <w:t>t</w:t>
      </w:r>
      <w:r w:rsidRPr="00084E09">
        <w:rPr>
          <w:position w:val="-1"/>
          <w:sz w:val="24"/>
          <w:szCs w:val="24"/>
        </w:rPr>
        <w:t>a</w:t>
      </w:r>
      <w:r w:rsidRPr="00084E09">
        <w:rPr>
          <w:spacing w:val="-1"/>
          <w:position w:val="-1"/>
          <w:sz w:val="24"/>
          <w:szCs w:val="24"/>
        </w:rPr>
        <w:t>il</w:t>
      </w:r>
      <w:r w:rsidRPr="00084E09">
        <w:rPr>
          <w:position w:val="-1"/>
          <w:sz w:val="24"/>
          <w:szCs w:val="24"/>
        </w:rPr>
        <w:t>s</w:t>
      </w:r>
      <w:r w:rsidRPr="00084E09">
        <w:rPr>
          <w:spacing w:val="1"/>
          <w:position w:val="-1"/>
          <w:sz w:val="24"/>
          <w:szCs w:val="24"/>
        </w:rPr>
        <w:t xml:space="preserve"> o</w:t>
      </w:r>
      <w:r w:rsidRPr="00084E09">
        <w:rPr>
          <w:position w:val="-1"/>
          <w:sz w:val="24"/>
          <w:szCs w:val="24"/>
        </w:rPr>
        <w:t>f S</w:t>
      </w:r>
      <w:r w:rsidRPr="00084E09">
        <w:rPr>
          <w:spacing w:val="-1"/>
          <w:position w:val="-1"/>
          <w:sz w:val="24"/>
          <w:szCs w:val="24"/>
        </w:rPr>
        <w:t>TT</w:t>
      </w:r>
      <w:r w:rsidRPr="00084E09">
        <w:rPr>
          <w:position w:val="-1"/>
          <w:sz w:val="24"/>
          <w:szCs w:val="24"/>
        </w:rPr>
        <w:t>P</w:t>
      </w:r>
      <w:r w:rsidRPr="00084E09">
        <w:rPr>
          <w:spacing w:val="1"/>
          <w:position w:val="-1"/>
          <w:sz w:val="24"/>
          <w:szCs w:val="24"/>
        </w:rPr>
        <w:t>/</w:t>
      </w:r>
      <w:r w:rsidRPr="00084E09">
        <w:rPr>
          <w:spacing w:val="-3"/>
          <w:position w:val="-1"/>
          <w:sz w:val="24"/>
          <w:szCs w:val="24"/>
        </w:rPr>
        <w:t>W</w:t>
      </w:r>
      <w:r w:rsidRPr="00084E09">
        <w:rPr>
          <w:spacing w:val="1"/>
          <w:position w:val="-1"/>
          <w:sz w:val="24"/>
          <w:szCs w:val="24"/>
        </w:rPr>
        <w:t>o</w:t>
      </w:r>
      <w:r w:rsidRPr="00084E09">
        <w:rPr>
          <w:spacing w:val="-2"/>
          <w:position w:val="-1"/>
          <w:sz w:val="24"/>
          <w:szCs w:val="24"/>
        </w:rPr>
        <w:t>r</w:t>
      </w:r>
      <w:r w:rsidRPr="00084E09">
        <w:rPr>
          <w:spacing w:val="1"/>
          <w:position w:val="-1"/>
          <w:sz w:val="24"/>
          <w:szCs w:val="24"/>
        </w:rPr>
        <w:t>k</w:t>
      </w:r>
      <w:r w:rsidRPr="00084E09">
        <w:rPr>
          <w:spacing w:val="-1"/>
          <w:position w:val="-1"/>
          <w:sz w:val="24"/>
          <w:szCs w:val="24"/>
        </w:rPr>
        <w:t>sh</w:t>
      </w:r>
      <w:r w:rsidRPr="00084E09">
        <w:rPr>
          <w:spacing w:val="1"/>
          <w:position w:val="-1"/>
          <w:sz w:val="24"/>
          <w:szCs w:val="24"/>
        </w:rPr>
        <w:t>o</w:t>
      </w:r>
      <w:r w:rsidRPr="00084E09">
        <w:rPr>
          <w:spacing w:val="-1"/>
          <w:position w:val="-1"/>
          <w:sz w:val="24"/>
          <w:szCs w:val="24"/>
        </w:rPr>
        <w:t>p</w:t>
      </w:r>
      <w:r w:rsidRPr="00084E09">
        <w:rPr>
          <w:spacing w:val="1"/>
          <w:position w:val="-1"/>
          <w:sz w:val="24"/>
          <w:szCs w:val="24"/>
        </w:rPr>
        <w:t>/</w:t>
      </w:r>
      <w:r w:rsidRPr="00084E09">
        <w:rPr>
          <w:position w:val="-1"/>
          <w:sz w:val="24"/>
          <w:szCs w:val="24"/>
        </w:rPr>
        <w:t>Se</w:t>
      </w:r>
      <w:r w:rsidRPr="00084E09">
        <w:rPr>
          <w:spacing w:val="-5"/>
          <w:position w:val="-1"/>
          <w:sz w:val="24"/>
          <w:szCs w:val="24"/>
        </w:rPr>
        <w:t>m</w:t>
      </w:r>
      <w:r w:rsidRPr="00084E09">
        <w:rPr>
          <w:spacing w:val="1"/>
          <w:position w:val="-1"/>
          <w:sz w:val="24"/>
          <w:szCs w:val="24"/>
        </w:rPr>
        <w:t>in</w:t>
      </w:r>
      <w:r w:rsidRPr="00084E09">
        <w:rPr>
          <w:position w:val="-1"/>
          <w:sz w:val="24"/>
          <w:szCs w:val="24"/>
        </w:rPr>
        <w:t>a</w:t>
      </w:r>
      <w:r w:rsidRPr="00084E09">
        <w:rPr>
          <w:spacing w:val="-2"/>
          <w:position w:val="-1"/>
          <w:sz w:val="24"/>
          <w:szCs w:val="24"/>
        </w:rPr>
        <w:t>r</w:t>
      </w:r>
      <w:r w:rsidRPr="00084E09">
        <w:rPr>
          <w:spacing w:val="1"/>
          <w:position w:val="-1"/>
          <w:sz w:val="24"/>
          <w:szCs w:val="24"/>
        </w:rPr>
        <w:t>/</w:t>
      </w:r>
      <w:r w:rsidRPr="00084E09">
        <w:rPr>
          <w:position w:val="-1"/>
          <w:sz w:val="24"/>
          <w:szCs w:val="24"/>
        </w:rPr>
        <w:t>C</w:t>
      </w:r>
      <w:r w:rsidRPr="00084E09">
        <w:rPr>
          <w:spacing w:val="-1"/>
          <w:position w:val="-1"/>
          <w:sz w:val="24"/>
          <w:szCs w:val="24"/>
        </w:rPr>
        <w:t>o</w:t>
      </w:r>
      <w:r w:rsidRPr="00084E09">
        <w:rPr>
          <w:spacing w:val="1"/>
          <w:position w:val="-1"/>
          <w:sz w:val="24"/>
          <w:szCs w:val="24"/>
        </w:rPr>
        <w:t>n</w:t>
      </w:r>
      <w:r w:rsidRPr="00084E09">
        <w:rPr>
          <w:position w:val="-1"/>
          <w:sz w:val="24"/>
          <w:szCs w:val="24"/>
        </w:rPr>
        <w:t>f</w:t>
      </w:r>
      <w:r w:rsidRPr="00084E09">
        <w:rPr>
          <w:spacing w:val="-2"/>
          <w:position w:val="-1"/>
          <w:sz w:val="24"/>
          <w:szCs w:val="24"/>
        </w:rPr>
        <w:t>e</w:t>
      </w:r>
      <w:r w:rsidRPr="00084E09">
        <w:rPr>
          <w:position w:val="-1"/>
          <w:sz w:val="24"/>
          <w:szCs w:val="24"/>
        </w:rPr>
        <w:t>re</w:t>
      </w:r>
      <w:r w:rsidRPr="00084E09">
        <w:rPr>
          <w:spacing w:val="1"/>
          <w:position w:val="-1"/>
          <w:sz w:val="24"/>
          <w:szCs w:val="24"/>
        </w:rPr>
        <w:t>n</w:t>
      </w:r>
      <w:r w:rsidRPr="00084E09">
        <w:rPr>
          <w:position w:val="-1"/>
          <w:sz w:val="24"/>
          <w:szCs w:val="24"/>
        </w:rPr>
        <w:t>c</w:t>
      </w:r>
      <w:r w:rsidRPr="00084E09">
        <w:rPr>
          <w:spacing w:val="-2"/>
          <w:position w:val="-1"/>
          <w:sz w:val="24"/>
          <w:szCs w:val="24"/>
        </w:rPr>
        <w:t>e</w:t>
      </w:r>
      <w:r w:rsidRPr="00084E09">
        <w:rPr>
          <w:position w:val="-1"/>
          <w:sz w:val="24"/>
          <w:szCs w:val="24"/>
        </w:rPr>
        <w:t>s</w:t>
      </w:r>
      <w:r w:rsidRPr="00084E09">
        <w:rPr>
          <w:spacing w:val="1"/>
          <w:position w:val="-1"/>
          <w:sz w:val="24"/>
          <w:szCs w:val="24"/>
        </w:rPr>
        <w:t xml:space="preserve"> </w:t>
      </w:r>
      <w:r w:rsidRPr="00084E09">
        <w:rPr>
          <w:spacing w:val="-2"/>
          <w:position w:val="-1"/>
          <w:sz w:val="24"/>
          <w:szCs w:val="24"/>
        </w:rPr>
        <w:t>a</w:t>
      </w:r>
      <w:r w:rsidRPr="00084E09">
        <w:rPr>
          <w:spacing w:val="1"/>
          <w:position w:val="-1"/>
          <w:sz w:val="24"/>
          <w:szCs w:val="24"/>
        </w:rPr>
        <w:t>tt</w:t>
      </w:r>
      <w:r w:rsidRPr="00084E09">
        <w:rPr>
          <w:spacing w:val="-2"/>
          <w:position w:val="-1"/>
          <w:sz w:val="24"/>
          <w:szCs w:val="24"/>
        </w:rPr>
        <w:t>e</w:t>
      </w:r>
      <w:r w:rsidRPr="00084E09">
        <w:rPr>
          <w:spacing w:val="-1"/>
          <w:position w:val="-1"/>
          <w:sz w:val="24"/>
          <w:szCs w:val="24"/>
        </w:rPr>
        <w:t>n</w:t>
      </w:r>
      <w:r w:rsidRPr="00084E09">
        <w:rPr>
          <w:spacing w:val="1"/>
          <w:position w:val="-1"/>
          <w:sz w:val="24"/>
          <w:szCs w:val="24"/>
        </w:rPr>
        <w:t>d</w:t>
      </w:r>
      <w:r w:rsidRPr="00084E09">
        <w:rPr>
          <w:spacing w:val="-2"/>
          <w:position w:val="-1"/>
          <w:sz w:val="24"/>
          <w:szCs w:val="24"/>
        </w:rPr>
        <w:t>e</w:t>
      </w:r>
      <w:r w:rsidRPr="00084E09">
        <w:rPr>
          <w:spacing w:val="1"/>
          <w:position w:val="-1"/>
          <w:sz w:val="24"/>
          <w:szCs w:val="24"/>
        </w:rPr>
        <w:t>d</w:t>
      </w:r>
      <w:r w:rsidRPr="00084E09">
        <w:rPr>
          <w:spacing w:val="-1"/>
          <w:position w:val="-1"/>
          <w:sz w:val="24"/>
          <w:szCs w:val="24"/>
        </w:rPr>
        <w:t>/</w:t>
      </w:r>
      <w:r w:rsidRPr="00084E09">
        <w:rPr>
          <w:spacing w:val="1"/>
          <w:position w:val="-1"/>
          <w:sz w:val="24"/>
          <w:szCs w:val="24"/>
        </w:rPr>
        <w:t>o</w:t>
      </w:r>
      <w:r w:rsidRPr="00084E09">
        <w:rPr>
          <w:spacing w:val="-2"/>
          <w:position w:val="-1"/>
          <w:sz w:val="24"/>
          <w:szCs w:val="24"/>
        </w:rPr>
        <w:t>r</w:t>
      </w:r>
      <w:r w:rsidRPr="00084E09">
        <w:rPr>
          <w:spacing w:val="1"/>
          <w:position w:val="-1"/>
          <w:sz w:val="24"/>
          <w:szCs w:val="24"/>
        </w:rPr>
        <w:t>g</w:t>
      </w:r>
      <w:r w:rsidRPr="00084E09">
        <w:rPr>
          <w:spacing w:val="-2"/>
          <w:position w:val="-1"/>
          <w:sz w:val="24"/>
          <w:szCs w:val="24"/>
        </w:rPr>
        <w:t>a</w:t>
      </w:r>
      <w:r w:rsidRPr="00084E09">
        <w:rPr>
          <w:spacing w:val="-1"/>
          <w:position w:val="-1"/>
          <w:sz w:val="24"/>
          <w:szCs w:val="24"/>
        </w:rPr>
        <w:t>n</w:t>
      </w:r>
      <w:r w:rsidRPr="00084E09">
        <w:rPr>
          <w:spacing w:val="1"/>
          <w:position w:val="-1"/>
          <w:sz w:val="24"/>
          <w:szCs w:val="24"/>
        </w:rPr>
        <w:t>i</w:t>
      </w:r>
      <w:r w:rsidRPr="00084E09">
        <w:rPr>
          <w:position w:val="-1"/>
          <w:sz w:val="24"/>
          <w:szCs w:val="24"/>
        </w:rPr>
        <w:t>z</w:t>
      </w:r>
      <w:r w:rsidRPr="00084E09">
        <w:rPr>
          <w:spacing w:val="-2"/>
          <w:position w:val="-1"/>
          <w:sz w:val="24"/>
          <w:szCs w:val="24"/>
        </w:rPr>
        <w:t>e</w:t>
      </w:r>
      <w:r w:rsidRPr="00084E09">
        <w:rPr>
          <w:spacing w:val="1"/>
          <w:position w:val="-1"/>
          <w:sz w:val="24"/>
          <w:szCs w:val="24"/>
        </w:rPr>
        <w:t>d</w:t>
      </w:r>
      <w:r w:rsidRPr="00084E09">
        <w:rPr>
          <w:position w:val="-1"/>
          <w:sz w:val="24"/>
          <w:szCs w:val="24"/>
        </w:rPr>
        <w:t>.</w:t>
      </w:r>
      <w:r w:rsidRPr="00084E09">
        <w:rPr>
          <w:spacing w:val="-1"/>
          <w:position w:val="-1"/>
          <w:sz w:val="24"/>
          <w:szCs w:val="24"/>
        </w:rPr>
        <w:t xml:space="preserve"> </w:t>
      </w:r>
      <w:r w:rsidRPr="00084E09">
        <w:rPr>
          <w:position w:val="-1"/>
          <w:sz w:val="24"/>
          <w:szCs w:val="24"/>
        </w:rPr>
        <w:t>:</w:t>
      </w:r>
    </w:p>
    <w:p w:rsidR="00A747B8" w:rsidRPr="00084E09" w:rsidRDefault="00A747B8">
      <w:pPr>
        <w:spacing w:before="9" w:line="12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810"/>
        <w:gridCol w:w="1438"/>
        <w:gridCol w:w="1318"/>
        <w:gridCol w:w="1694"/>
      </w:tblGrid>
      <w:tr w:rsidR="00A747B8" w:rsidRPr="00084E09" w:rsidTr="0097666B">
        <w:trPr>
          <w:trHeight w:hRule="exact" w:val="331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47B8" w:rsidRPr="004E7622" w:rsidRDefault="00741550">
            <w:pPr>
              <w:spacing w:line="320" w:lineRule="exact"/>
              <w:ind w:left="704" w:right="701"/>
              <w:jc w:val="center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N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pacing w:val="-3"/>
                <w:sz w:val="24"/>
                <w:szCs w:val="24"/>
              </w:rPr>
              <w:t>m</w:t>
            </w:r>
            <w:r w:rsidRPr="004E7622">
              <w:rPr>
                <w:sz w:val="24"/>
                <w:szCs w:val="24"/>
              </w:rPr>
              <w:t xml:space="preserve">e 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>f</w:t>
            </w:r>
          </w:p>
          <w:p w:rsidR="00A747B8" w:rsidRPr="004E7622" w:rsidRDefault="00741550">
            <w:pPr>
              <w:spacing w:line="320" w:lineRule="exact"/>
              <w:ind w:left="493" w:right="493"/>
              <w:jc w:val="center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P</w:t>
            </w:r>
            <w:r w:rsidRPr="004E7622">
              <w:rPr>
                <w:sz w:val="24"/>
                <w:szCs w:val="24"/>
              </w:rPr>
              <w:t>r</w:t>
            </w:r>
            <w:r w:rsidRPr="004E7622">
              <w:rPr>
                <w:spacing w:val="1"/>
                <w:sz w:val="24"/>
                <w:szCs w:val="24"/>
              </w:rPr>
              <w:t>og</w:t>
            </w:r>
            <w:r w:rsidRPr="004E7622">
              <w:rPr>
                <w:spacing w:val="-2"/>
                <w:sz w:val="24"/>
                <w:szCs w:val="24"/>
              </w:rPr>
              <w:t>r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pacing w:val="-3"/>
                <w:sz w:val="24"/>
                <w:szCs w:val="24"/>
              </w:rPr>
              <w:t>mm</w:t>
            </w:r>
            <w:r w:rsidRPr="004E7622">
              <w:rPr>
                <w:sz w:val="24"/>
                <w:szCs w:val="24"/>
              </w:rPr>
              <w:t>e</w:t>
            </w:r>
          </w:p>
        </w:tc>
        <w:tc>
          <w:tcPr>
            <w:tcW w:w="2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47B8" w:rsidRPr="004E7622" w:rsidRDefault="00741550">
            <w:pPr>
              <w:spacing w:line="320" w:lineRule="exact"/>
              <w:ind w:left="342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N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pacing w:val="-3"/>
                <w:sz w:val="24"/>
                <w:szCs w:val="24"/>
              </w:rPr>
              <w:t>m</w:t>
            </w:r>
            <w:r w:rsidRPr="004E7622">
              <w:rPr>
                <w:sz w:val="24"/>
                <w:szCs w:val="24"/>
              </w:rPr>
              <w:t xml:space="preserve">e 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>f Or</w:t>
            </w:r>
            <w:r w:rsidRPr="004E7622">
              <w:rPr>
                <w:spacing w:val="-1"/>
                <w:sz w:val="24"/>
                <w:szCs w:val="24"/>
              </w:rPr>
              <w:t>g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>n</w:t>
            </w:r>
            <w:r w:rsidRPr="004E7622">
              <w:rPr>
                <w:spacing w:val="-1"/>
                <w:sz w:val="24"/>
                <w:szCs w:val="24"/>
              </w:rPr>
              <w:t>i</w:t>
            </w:r>
            <w:r w:rsidRPr="004E7622">
              <w:rPr>
                <w:sz w:val="24"/>
                <w:szCs w:val="24"/>
              </w:rPr>
              <w:t>zer</w:t>
            </w:r>
          </w:p>
        </w:tc>
        <w:tc>
          <w:tcPr>
            <w:tcW w:w="445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47B8" w:rsidRPr="004E7622" w:rsidRDefault="00741550">
            <w:pPr>
              <w:spacing w:line="320" w:lineRule="exact"/>
              <w:ind w:left="1784" w:right="1780"/>
              <w:jc w:val="center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P</w:t>
            </w:r>
            <w:r w:rsidRPr="004E7622">
              <w:rPr>
                <w:sz w:val="24"/>
                <w:szCs w:val="24"/>
              </w:rPr>
              <w:t>er</w:t>
            </w:r>
            <w:r w:rsidRPr="004E7622">
              <w:rPr>
                <w:spacing w:val="1"/>
                <w:sz w:val="24"/>
                <w:szCs w:val="24"/>
              </w:rPr>
              <w:t>i</w:t>
            </w:r>
            <w:r w:rsidRPr="004E7622">
              <w:rPr>
                <w:spacing w:val="-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>d</w:t>
            </w:r>
          </w:p>
        </w:tc>
      </w:tr>
      <w:tr w:rsidR="00A747B8" w:rsidRPr="00084E09" w:rsidTr="0097666B">
        <w:trPr>
          <w:trHeight w:hRule="exact" w:val="334"/>
        </w:trPr>
        <w:tc>
          <w:tcPr>
            <w:tcW w:w="26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A747B8">
            <w:pPr>
              <w:rPr>
                <w:sz w:val="24"/>
                <w:szCs w:val="24"/>
              </w:rPr>
            </w:pPr>
          </w:p>
        </w:tc>
        <w:tc>
          <w:tcPr>
            <w:tcW w:w="2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A747B8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741550">
            <w:pPr>
              <w:spacing w:before="1"/>
              <w:ind w:left="381"/>
              <w:rPr>
                <w:sz w:val="24"/>
                <w:szCs w:val="24"/>
              </w:rPr>
            </w:pPr>
            <w:r w:rsidRPr="004E7622">
              <w:rPr>
                <w:spacing w:val="-1"/>
                <w:sz w:val="24"/>
                <w:szCs w:val="24"/>
              </w:rPr>
              <w:t>F</w:t>
            </w:r>
            <w:r w:rsidRPr="004E7622">
              <w:rPr>
                <w:sz w:val="24"/>
                <w:szCs w:val="24"/>
              </w:rPr>
              <w:t>r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z w:val="24"/>
                <w:szCs w:val="24"/>
              </w:rPr>
              <w:t>m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741550">
            <w:pPr>
              <w:spacing w:before="1"/>
              <w:ind w:left="450" w:right="449"/>
              <w:jc w:val="center"/>
              <w:rPr>
                <w:sz w:val="24"/>
                <w:szCs w:val="24"/>
              </w:rPr>
            </w:pPr>
            <w:r w:rsidRPr="004E7622">
              <w:rPr>
                <w:sz w:val="24"/>
                <w:szCs w:val="24"/>
              </w:rPr>
              <w:t>To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4E7622" w:rsidRDefault="00741550">
            <w:pPr>
              <w:spacing w:before="1"/>
              <w:ind w:left="525"/>
              <w:rPr>
                <w:sz w:val="24"/>
                <w:szCs w:val="24"/>
              </w:rPr>
            </w:pPr>
            <w:r w:rsidRPr="004E7622">
              <w:rPr>
                <w:sz w:val="24"/>
                <w:szCs w:val="24"/>
              </w:rPr>
              <w:t>T</w:t>
            </w:r>
            <w:r w:rsidRPr="004E7622">
              <w:rPr>
                <w:spacing w:val="1"/>
                <w:sz w:val="24"/>
                <w:szCs w:val="24"/>
              </w:rPr>
              <w:t>o</w:t>
            </w:r>
            <w:r w:rsidRPr="004E7622">
              <w:rPr>
                <w:spacing w:val="-2"/>
                <w:sz w:val="24"/>
                <w:szCs w:val="24"/>
              </w:rPr>
              <w:t>t</w:t>
            </w:r>
            <w:r w:rsidRPr="004E7622">
              <w:rPr>
                <w:spacing w:val="1"/>
                <w:sz w:val="24"/>
                <w:szCs w:val="24"/>
              </w:rPr>
              <w:t>a</w:t>
            </w:r>
            <w:r w:rsidRPr="004E7622">
              <w:rPr>
                <w:sz w:val="24"/>
                <w:szCs w:val="24"/>
              </w:rPr>
              <w:t>l</w:t>
            </w:r>
          </w:p>
        </w:tc>
      </w:tr>
      <w:tr w:rsidR="00A747B8" w:rsidRPr="00084E09" w:rsidTr="0097666B">
        <w:trPr>
          <w:trHeight w:hRule="exact" w:val="5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</w:tr>
      <w:tr w:rsidR="00A747B8" w:rsidRPr="00084E09" w:rsidTr="0097666B">
        <w:trPr>
          <w:trHeight w:hRule="exact" w:val="5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</w:tr>
      <w:tr w:rsidR="00A747B8" w:rsidRPr="00084E09" w:rsidTr="0097666B">
        <w:trPr>
          <w:trHeight w:hRule="exact" w:val="5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</w:tr>
      <w:tr w:rsidR="004E7622" w:rsidRPr="00084E09" w:rsidTr="0097666B">
        <w:trPr>
          <w:trHeight w:hRule="exact" w:val="5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</w:tr>
    </w:tbl>
    <w:p w:rsidR="00A747B8" w:rsidRPr="00084E09" w:rsidRDefault="00A747B8">
      <w:pPr>
        <w:spacing w:before="7" w:line="100" w:lineRule="exact"/>
        <w:rPr>
          <w:sz w:val="24"/>
          <w:szCs w:val="24"/>
        </w:rPr>
      </w:pPr>
    </w:p>
    <w:p w:rsidR="00A747B8" w:rsidRPr="00084E09" w:rsidRDefault="00A747B8">
      <w:pPr>
        <w:spacing w:line="20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9360"/>
      </w:tblGrid>
      <w:tr w:rsidR="00A747B8" w:rsidRPr="00084E09">
        <w:trPr>
          <w:trHeight w:hRule="exact" w:val="653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741550">
            <w:pPr>
              <w:spacing w:line="300" w:lineRule="exact"/>
              <w:ind w:left="105"/>
              <w:rPr>
                <w:sz w:val="24"/>
                <w:szCs w:val="24"/>
              </w:rPr>
            </w:pPr>
            <w:r w:rsidRPr="00084E09">
              <w:rPr>
                <w:spacing w:val="1"/>
                <w:sz w:val="24"/>
                <w:szCs w:val="24"/>
              </w:rPr>
              <w:t>12</w:t>
            </w:r>
            <w:r w:rsidRPr="00084E09">
              <w:rPr>
                <w:sz w:val="24"/>
                <w:szCs w:val="24"/>
              </w:rPr>
              <w:t>.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741550">
            <w:pPr>
              <w:spacing w:line="300" w:lineRule="exact"/>
              <w:ind w:left="105"/>
              <w:rPr>
                <w:sz w:val="24"/>
                <w:szCs w:val="24"/>
              </w:rPr>
            </w:pPr>
            <w:r w:rsidRPr="00084E09">
              <w:rPr>
                <w:spacing w:val="-1"/>
                <w:sz w:val="24"/>
                <w:szCs w:val="24"/>
              </w:rPr>
              <w:t>A</w:t>
            </w:r>
            <w:r w:rsidRPr="00084E09">
              <w:rPr>
                <w:spacing w:val="1"/>
                <w:sz w:val="24"/>
                <w:szCs w:val="24"/>
              </w:rPr>
              <w:t>n</w:t>
            </w:r>
            <w:r w:rsidRPr="00084E09">
              <w:rPr>
                <w:sz w:val="24"/>
                <w:szCs w:val="24"/>
              </w:rPr>
              <w:t>y</w:t>
            </w:r>
            <w:r w:rsidRPr="00084E09">
              <w:rPr>
                <w:spacing w:val="-4"/>
                <w:sz w:val="24"/>
                <w:szCs w:val="24"/>
              </w:rPr>
              <w:t xml:space="preserve"> </w:t>
            </w:r>
            <w:r w:rsidRPr="00084E09">
              <w:rPr>
                <w:spacing w:val="1"/>
                <w:sz w:val="24"/>
                <w:szCs w:val="24"/>
              </w:rPr>
              <w:t>oth</w:t>
            </w:r>
            <w:r w:rsidRPr="00084E09">
              <w:rPr>
                <w:sz w:val="24"/>
                <w:szCs w:val="24"/>
              </w:rPr>
              <w:t>er</w:t>
            </w:r>
            <w:r w:rsidRPr="00084E09">
              <w:rPr>
                <w:spacing w:val="-3"/>
                <w:sz w:val="24"/>
                <w:szCs w:val="24"/>
              </w:rPr>
              <w:t xml:space="preserve"> </w:t>
            </w:r>
            <w:r w:rsidRPr="00084E09">
              <w:rPr>
                <w:spacing w:val="1"/>
                <w:sz w:val="24"/>
                <w:szCs w:val="24"/>
              </w:rPr>
              <w:t>in</w:t>
            </w:r>
            <w:r w:rsidRPr="00084E09">
              <w:rPr>
                <w:spacing w:val="-2"/>
                <w:sz w:val="24"/>
                <w:szCs w:val="24"/>
              </w:rPr>
              <w:t>f</w:t>
            </w:r>
            <w:r w:rsidRPr="00084E09">
              <w:rPr>
                <w:spacing w:val="1"/>
                <w:sz w:val="24"/>
                <w:szCs w:val="24"/>
              </w:rPr>
              <w:t>o</w:t>
            </w:r>
            <w:r w:rsidRPr="00084E09">
              <w:rPr>
                <w:sz w:val="24"/>
                <w:szCs w:val="24"/>
              </w:rPr>
              <w:t>r</w:t>
            </w:r>
            <w:r w:rsidRPr="00084E09">
              <w:rPr>
                <w:spacing w:val="-5"/>
                <w:sz w:val="24"/>
                <w:szCs w:val="24"/>
              </w:rPr>
              <w:t>m</w:t>
            </w:r>
            <w:r w:rsidRPr="00084E09">
              <w:rPr>
                <w:sz w:val="24"/>
                <w:szCs w:val="24"/>
              </w:rPr>
              <w:t>a</w:t>
            </w:r>
            <w:r w:rsidRPr="00084E09">
              <w:rPr>
                <w:spacing w:val="1"/>
                <w:sz w:val="24"/>
                <w:szCs w:val="24"/>
              </w:rPr>
              <w:t>ti</w:t>
            </w:r>
            <w:r w:rsidRPr="00084E09">
              <w:rPr>
                <w:spacing w:val="-1"/>
                <w:sz w:val="24"/>
                <w:szCs w:val="24"/>
              </w:rPr>
              <w:t>o</w:t>
            </w:r>
            <w:r w:rsidRPr="00084E09">
              <w:rPr>
                <w:sz w:val="24"/>
                <w:szCs w:val="24"/>
              </w:rPr>
              <w:t>n</w:t>
            </w:r>
            <w:r w:rsidRPr="00084E09">
              <w:rPr>
                <w:spacing w:val="1"/>
                <w:sz w:val="24"/>
                <w:szCs w:val="24"/>
              </w:rPr>
              <w:t xml:space="preserve"> </w:t>
            </w:r>
            <w:r w:rsidRPr="00084E09">
              <w:rPr>
                <w:spacing w:val="-1"/>
                <w:sz w:val="24"/>
                <w:szCs w:val="24"/>
              </w:rPr>
              <w:t>i</w:t>
            </w:r>
            <w:r w:rsidRPr="00084E09">
              <w:rPr>
                <w:sz w:val="24"/>
                <w:szCs w:val="24"/>
              </w:rPr>
              <w:t>n</w:t>
            </w:r>
            <w:r w:rsidRPr="00084E09">
              <w:rPr>
                <w:spacing w:val="1"/>
                <w:sz w:val="24"/>
                <w:szCs w:val="24"/>
              </w:rPr>
              <w:t xml:space="preserve"> </w:t>
            </w:r>
            <w:r w:rsidRPr="00084E09">
              <w:rPr>
                <w:spacing w:val="-1"/>
                <w:sz w:val="24"/>
                <w:szCs w:val="24"/>
              </w:rPr>
              <w:t>s</w:t>
            </w:r>
            <w:r w:rsidRPr="00084E09">
              <w:rPr>
                <w:spacing w:val="1"/>
                <w:sz w:val="24"/>
                <w:szCs w:val="24"/>
              </w:rPr>
              <w:t>u</w:t>
            </w:r>
            <w:r w:rsidRPr="00084E09">
              <w:rPr>
                <w:spacing w:val="-1"/>
                <w:sz w:val="24"/>
                <w:szCs w:val="24"/>
              </w:rPr>
              <w:t>pp</w:t>
            </w:r>
            <w:r w:rsidRPr="00084E09">
              <w:rPr>
                <w:spacing w:val="1"/>
                <w:sz w:val="24"/>
                <w:szCs w:val="24"/>
              </w:rPr>
              <w:t>o</w:t>
            </w:r>
            <w:r w:rsidRPr="00084E09">
              <w:rPr>
                <w:spacing w:val="-2"/>
                <w:sz w:val="24"/>
                <w:szCs w:val="24"/>
              </w:rPr>
              <w:t>r</w:t>
            </w:r>
            <w:r w:rsidRPr="00084E09">
              <w:rPr>
                <w:sz w:val="24"/>
                <w:szCs w:val="24"/>
              </w:rPr>
              <w:t>t</w:t>
            </w:r>
            <w:r w:rsidRPr="00084E09">
              <w:rPr>
                <w:spacing w:val="1"/>
                <w:sz w:val="24"/>
                <w:szCs w:val="24"/>
              </w:rPr>
              <w:t xml:space="preserve"> o</w:t>
            </w:r>
            <w:r w:rsidRPr="00084E09">
              <w:rPr>
                <w:sz w:val="24"/>
                <w:szCs w:val="24"/>
              </w:rPr>
              <w:t>f</w:t>
            </w:r>
            <w:r w:rsidRPr="00084E09">
              <w:rPr>
                <w:spacing w:val="-3"/>
                <w:sz w:val="24"/>
                <w:szCs w:val="24"/>
              </w:rPr>
              <w:t xml:space="preserve"> </w:t>
            </w:r>
            <w:r w:rsidRPr="00084E09">
              <w:rPr>
                <w:spacing w:val="1"/>
                <w:sz w:val="24"/>
                <w:szCs w:val="24"/>
              </w:rPr>
              <w:t>th</w:t>
            </w:r>
            <w:r w:rsidRPr="00084E09">
              <w:rPr>
                <w:sz w:val="24"/>
                <w:szCs w:val="24"/>
              </w:rPr>
              <w:t>e</w:t>
            </w:r>
            <w:r w:rsidRPr="00084E09">
              <w:rPr>
                <w:spacing w:val="-3"/>
                <w:sz w:val="24"/>
                <w:szCs w:val="24"/>
              </w:rPr>
              <w:t xml:space="preserve"> </w:t>
            </w:r>
            <w:r w:rsidRPr="00084E09">
              <w:rPr>
                <w:sz w:val="24"/>
                <w:szCs w:val="24"/>
              </w:rPr>
              <w:t>a</w:t>
            </w:r>
            <w:r w:rsidRPr="00084E09">
              <w:rPr>
                <w:spacing w:val="-1"/>
                <w:sz w:val="24"/>
                <w:szCs w:val="24"/>
              </w:rPr>
              <w:t>p</w:t>
            </w:r>
            <w:r w:rsidRPr="00084E09">
              <w:rPr>
                <w:spacing w:val="1"/>
                <w:sz w:val="24"/>
                <w:szCs w:val="24"/>
              </w:rPr>
              <w:t>p</w:t>
            </w:r>
            <w:r w:rsidRPr="00084E09">
              <w:rPr>
                <w:spacing w:val="-1"/>
                <w:sz w:val="24"/>
                <w:szCs w:val="24"/>
              </w:rPr>
              <w:t>l</w:t>
            </w:r>
            <w:r w:rsidRPr="00084E09">
              <w:rPr>
                <w:spacing w:val="1"/>
                <w:sz w:val="24"/>
                <w:szCs w:val="24"/>
              </w:rPr>
              <w:t>i</w:t>
            </w:r>
            <w:r w:rsidRPr="00084E09">
              <w:rPr>
                <w:sz w:val="24"/>
                <w:szCs w:val="24"/>
              </w:rPr>
              <w:t>c</w:t>
            </w:r>
            <w:r w:rsidRPr="00084E09">
              <w:rPr>
                <w:spacing w:val="-2"/>
                <w:sz w:val="24"/>
                <w:szCs w:val="24"/>
              </w:rPr>
              <w:t>a</w:t>
            </w:r>
            <w:r w:rsidRPr="00084E09">
              <w:rPr>
                <w:spacing w:val="1"/>
                <w:sz w:val="24"/>
                <w:szCs w:val="24"/>
              </w:rPr>
              <w:t>t</w:t>
            </w:r>
            <w:r w:rsidRPr="00084E09">
              <w:rPr>
                <w:spacing w:val="-1"/>
                <w:sz w:val="24"/>
                <w:szCs w:val="24"/>
              </w:rPr>
              <w:t>io</w:t>
            </w:r>
            <w:r w:rsidRPr="00084E09">
              <w:rPr>
                <w:sz w:val="24"/>
                <w:szCs w:val="24"/>
              </w:rPr>
              <w:t>n (e</w:t>
            </w:r>
            <w:r w:rsidRPr="00084E09">
              <w:rPr>
                <w:spacing w:val="-1"/>
                <w:sz w:val="24"/>
                <w:szCs w:val="24"/>
              </w:rPr>
              <w:t>.</w:t>
            </w:r>
            <w:r w:rsidRPr="00084E09">
              <w:rPr>
                <w:spacing w:val="1"/>
                <w:sz w:val="24"/>
                <w:szCs w:val="24"/>
              </w:rPr>
              <w:t>g</w:t>
            </w:r>
            <w:r w:rsidRPr="00084E09">
              <w:rPr>
                <w:sz w:val="24"/>
                <w:szCs w:val="24"/>
              </w:rPr>
              <w:t>.</w:t>
            </w:r>
            <w:r w:rsidRPr="00084E09">
              <w:rPr>
                <w:spacing w:val="-1"/>
                <w:sz w:val="24"/>
                <w:szCs w:val="24"/>
              </w:rPr>
              <w:t xml:space="preserve"> N</w:t>
            </w:r>
            <w:r w:rsidRPr="00084E09">
              <w:rPr>
                <w:sz w:val="24"/>
                <w:szCs w:val="24"/>
              </w:rPr>
              <w:t>C</w:t>
            </w:r>
            <w:r w:rsidRPr="00084E09">
              <w:rPr>
                <w:spacing w:val="-2"/>
                <w:sz w:val="24"/>
                <w:szCs w:val="24"/>
              </w:rPr>
              <w:t>C</w:t>
            </w:r>
            <w:r w:rsidRPr="00084E09">
              <w:rPr>
                <w:spacing w:val="-1"/>
                <w:sz w:val="24"/>
                <w:szCs w:val="24"/>
              </w:rPr>
              <w:t>/N</w:t>
            </w:r>
            <w:r w:rsidRPr="00084E09">
              <w:rPr>
                <w:sz w:val="24"/>
                <w:szCs w:val="24"/>
              </w:rPr>
              <w:t>SS</w:t>
            </w:r>
            <w:r w:rsidRPr="00084E09">
              <w:rPr>
                <w:spacing w:val="1"/>
                <w:sz w:val="24"/>
                <w:szCs w:val="24"/>
              </w:rPr>
              <w:t>/</w:t>
            </w:r>
            <w:r w:rsidRPr="00084E09">
              <w:rPr>
                <w:spacing w:val="-1"/>
                <w:sz w:val="24"/>
                <w:szCs w:val="24"/>
              </w:rPr>
              <w:t>G</w:t>
            </w:r>
            <w:r w:rsidRPr="00084E09">
              <w:rPr>
                <w:sz w:val="24"/>
                <w:szCs w:val="24"/>
              </w:rPr>
              <w:t>a</w:t>
            </w:r>
            <w:r w:rsidRPr="00084E09">
              <w:rPr>
                <w:spacing w:val="-5"/>
                <w:sz w:val="24"/>
                <w:szCs w:val="24"/>
              </w:rPr>
              <w:t>m</w:t>
            </w:r>
            <w:r w:rsidRPr="00084E09">
              <w:rPr>
                <w:sz w:val="24"/>
                <w:szCs w:val="24"/>
              </w:rPr>
              <w:t>es</w:t>
            </w:r>
            <w:r w:rsidRPr="00084E09">
              <w:rPr>
                <w:spacing w:val="1"/>
                <w:sz w:val="24"/>
                <w:szCs w:val="24"/>
              </w:rPr>
              <w:t xml:space="preserve"> </w:t>
            </w:r>
            <w:r w:rsidRPr="00084E09">
              <w:rPr>
                <w:sz w:val="24"/>
                <w:szCs w:val="24"/>
              </w:rPr>
              <w:t>&amp;</w:t>
            </w:r>
          </w:p>
          <w:p w:rsidR="00A747B8" w:rsidRPr="00084E09" w:rsidRDefault="00741550">
            <w:pPr>
              <w:spacing w:line="320" w:lineRule="exact"/>
              <w:ind w:left="105"/>
              <w:rPr>
                <w:sz w:val="24"/>
                <w:szCs w:val="24"/>
              </w:rPr>
            </w:pPr>
            <w:r w:rsidRPr="00084E09">
              <w:rPr>
                <w:sz w:val="24"/>
                <w:szCs w:val="24"/>
              </w:rPr>
              <w:t>S</w:t>
            </w:r>
            <w:r w:rsidRPr="00084E09">
              <w:rPr>
                <w:spacing w:val="1"/>
                <w:sz w:val="24"/>
                <w:szCs w:val="24"/>
              </w:rPr>
              <w:t>p</w:t>
            </w:r>
            <w:r w:rsidRPr="00084E09">
              <w:rPr>
                <w:spacing w:val="-1"/>
                <w:sz w:val="24"/>
                <w:szCs w:val="24"/>
              </w:rPr>
              <w:t>o</w:t>
            </w:r>
            <w:r w:rsidRPr="00084E09">
              <w:rPr>
                <w:sz w:val="24"/>
                <w:szCs w:val="24"/>
              </w:rPr>
              <w:t>r</w:t>
            </w:r>
            <w:r w:rsidRPr="00084E09">
              <w:rPr>
                <w:spacing w:val="-1"/>
                <w:sz w:val="24"/>
                <w:szCs w:val="24"/>
              </w:rPr>
              <w:t>t</w:t>
            </w:r>
            <w:r w:rsidRPr="00084E09">
              <w:rPr>
                <w:spacing w:val="1"/>
                <w:sz w:val="24"/>
                <w:szCs w:val="24"/>
              </w:rPr>
              <w:t>s</w:t>
            </w:r>
            <w:r w:rsidRPr="00084E09">
              <w:rPr>
                <w:spacing w:val="-1"/>
                <w:sz w:val="24"/>
                <w:szCs w:val="24"/>
              </w:rPr>
              <w:t>/</w:t>
            </w:r>
            <w:r w:rsidRPr="00084E09">
              <w:rPr>
                <w:sz w:val="24"/>
                <w:szCs w:val="24"/>
              </w:rPr>
              <w:t>C</w:t>
            </w:r>
            <w:r w:rsidRPr="00084E09">
              <w:rPr>
                <w:spacing w:val="-1"/>
                <w:sz w:val="24"/>
                <w:szCs w:val="24"/>
              </w:rPr>
              <w:t>u</w:t>
            </w:r>
            <w:r w:rsidRPr="00084E09">
              <w:rPr>
                <w:spacing w:val="1"/>
                <w:sz w:val="24"/>
                <w:szCs w:val="24"/>
              </w:rPr>
              <w:t>l</w:t>
            </w:r>
            <w:r w:rsidRPr="00084E09">
              <w:rPr>
                <w:spacing w:val="-1"/>
                <w:sz w:val="24"/>
                <w:szCs w:val="24"/>
              </w:rPr>
              <w:t>t</w:t>
            </w:r>
            <w:r w:rsidRPr="00084E09">
              <w:rPr>
                <w:spacing w:val="1"/>
                <w:sz w:val="24"/>
                <w:szCs w:val="24"/>
              </w:rPr>
              <w:t>u</w:t>
            </w:r>
            <w:r w:rsidRPr="00084E09">
              <w:rPr>
                <w:sz w:val="24"/>
                <w:szCs w:val="24"/>
              </w:rPr>
              <w:t>r</w:t>
            </w:r>
            <w:r w:rsidRPr="00084E09">
              <w:rPr>
                <w:spacing w:val="-2"/>
                <w:sz w:val="24"/>
                <w:szCs w:val="24"/>
              </w:rPr>
              <w:t>a</w:t>
            </w:r>
            <w:r w:rsidRPr="00084E09">
              <w:rPr>
                <w:sz w:val="24"/>
                <w:szCs w:val="24"/>
              </w:rPr>
              <w:t xml:space="preserve">l </w:t>
            </w:r>
            <w:r w:rsidRPr="00084E09">
              <w:rPr>
                <w:spacing w:val="-2"/>
                <w:sz w:val="24"/>
                <w:szCs w:val="24"/>
              </w:rPr>
              <w:t>e</w:t>
            </w:r>
            <w:r w:rsidRPr="00084E09">
              <w:rPr>
                <w:spacing w:val="1"/>
                <w:sz w:val="24"/>
                <w:szCs w:val="24"/>
              </w:rPr>
              <w:t>t</w:t>
            </w:r>
            <w:r w:rsidRPr="00084E09">
              <w:rPr>
                <w:sz w:val="24"/>
                <w:szCs w:val="24"/>
              </w:rPr>
              <w:t>c</w:t>
            </w:r>
            <w:r w:rsidRPr="00084E09">
              <w:rPr>
                <w:spacing w:val="-1"/>
                <w:sz w:val="24"/>
                <w:szCs w:val="24"/>
              </w:rPr>
              <w:t>.</w:t>
            </w:r>
            <w:r w:rsidRPr="00084E09">
              <w:rPr>
                <w:sz w:val="24"/>
                <w:szCs w:val="24"/>
              </w:rPr>
              <w:t>) :</w:t>
            </w:r>
          </w:p>
        </w:tc>
      </w:tr>
      <w:tr w:rsidR="00A747B8" w:rsidRPr="00084E09" w:rsidTr="00F12A90">
        <w:trPr>
          <w:trHeight w:hRule="exact" w:val="576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</w:tr>
      <w:tr w:rsidR="00A747B8" w:rsidRPr="00084E09" w:rsidTr="00F12A90">
        <w:trPr>
          <w:trHeight w:hRule="exact" w:val="576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</w:tr>
      <w:tr w:rsidR="00A747B8" w:rsidRPr="00084E09" w:rsidTr="00F12A90">
        <w:trPr>
          <w:trHeight w:hRule="exact" w:val="576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084E09" w:rsidRDefault="00A747B8">
            <w:pPr>
              <w:rPr>
                <w:sz w:val="24"/>
                <w:szCs w:val="24"/>
              </w:rPr>
            </w:pPr>
          </w:p>
        </w:tc>
      </w:tr>
    </w:tbl>
    <w:p w:rsidR="00A747B8" w:rsidRPr="00084E09" w:rsidRDefault="00A747B8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553"/>
        <w:gridCol w:w="3351"/>
        <w:gridCol w:w="1980"/>
      </w:tblGrid>
      <w:tr w:rsidR="004E7622" w:rsidRPr="00084E09" w:rsidTr="004E7622">
        <w:trPr>
          <w:trHeight w:hRule="exact" w:val="353"/>
        </w:trPr>
        <w:tc>
          <w:tcPr>
            <w:tcW w:w="596" w:type="dxa"/>
          </w:tcPr>
          <w:p w:rsidR="004E7622" w:rsidRPr="00084E09" w:rsidRDefault="004E7622">
            <w:pPr>
              <w:spacing w:before="64"/>
              <w:ind w:left="40"/>
              <w:rPr>
                <w:sz w:val="24"/>
                <w:szCs w:val="24"/>
              </w:rPr>
            </w:pPr>
            <w:r w:rsidRPr="00084E09">
              <w:rPr>
                <w:spacing w:val="1"/>
                <w:sz w:val="24"/>
                <w:szCs w:val="24"/>
              </w:rPr>
              <w:t>13</w:t>
            </w:r>
            <w:r w:rsidRPr="00084E09">
              <w:rPr>
                <w:sz w:val="24"/>
                <w:szCs w:val="24"/>
              </w:rPr>
              <w:t>.</w:t>
            </w:r>
          </w:p>
        </w:tc>
        <w:tc>
          <w:tcPr>
            <w:tcW w:w="553" w:type="dxa"/>
          </w:tcPr>
          <w:p w:rsidR="004E7622" w:rsidRPr="00084E09" w:rsidRDefault="004E7622">
            <w:pPr>
              <w:spacing w:before="64"/>
              <w:ind w:left="117"/>
              <w:rPr>
                <w:sz w:val="24"/>
                <w:szCs w:val="24"/>
              </w:rPr>
            </w:pPr>
            <w:r w:rsidRPr="00084E09">
              <w:rPr>
                <w:spacing w:val="-1"/>
                <w:sz w:val="24"/>
                <w:szCs w:val="24"/>
              </w:rPr>
              <w:t>A</w:t>
            </w:r>
            <w:r w:rsidRPr="00084E09">
              <w:rPr>
                <w:sz w:val="24"/>
                <w:szCs w:val="24"/>
              </w:rPr>
              <w:t>.</w:t>
            </w:r>
          </w:p>
        </w:tc>
        <w:tc>
          <w:tcPr>
            <w:tcW w:w="3351" w:type="dxa"/>
          </w:tcPr>
          <w:p w:rsidR="004E7622" w:rsidRPr="00084E09" w:rsidRDefault="004E7622">
            <w:pPr>
              <w:spacing w:before="64"/>
              <w:ind w:left="164"/>
              <w:rPr>
                <w:sz w:val="24"/>
                <w:szCs w:val="24"/>
              </w:rPr>
            </w:pPr>
            <w:r w:rsidRPr="00084E09">
              <w:rPr>
                <w:sz w:val="24"/>
                <w:szCs w:val="24"/>
              </w:rPr>
              <w:t>Pre</w:t>
            </w:r>
            <w:r w:rsidRPr="00084E09">
              <w:rPr>
                <w:spacing w:val="1"/>
                <w:sz w:val="24"/>
                <w:szCs w:val="24"/>
              </w:rPr>
              <w:t>s</w:t>
            </w:r>
            <w:r w:rsidRPr="00084E09">
              <w:rPr>
                <w:spacing w:val="-2"/>
                <w:sz w:val="24"/>
                <w:szCs w:val="24"/>
              </w:rPr>
              <w:t>e</w:t>
            </w:r>
            <w:r w:rsidRPr="00084E09">
              <w:rPr>
                <w:spacing w:val="-1"/>
                <w:sz w:val="24"/>
                <w:szCs w:val="24"/>
              </w:rPr>
              <w:t>n</w:t>
            </w:r>
            <w:r w:rsidRPr="00084E09">
              <w:rPr>
                <w:sz w:val="24"/>
                <w:szCs w:val="24"/>
              </w:rPr>
              <w:t>t</w:t>
            </w:r>
            <w:r w:rsidRPr="00084E09">
              <w:rPr>
                <w:spacing w:val="1"/>
                <w:sz w:val="24"/>
                <w:szCs w:val="24"/>
              </w:rPr>
              <w:t xml:space="preserve"> </w:t>
            </w:r>
            <w:r w:rsidRPr="00084E09">
              <w:rPr>
                <w:sz w:val="24"/>
                <w:szCs w:val="24"/>
              </w:rPr>
              <w:t xml:space="preserve">Pay                            </w:t>
            </w:r>
            <w:r w:rsidRPr="00084E09">
              <w:rPr>
                <w:spacing w:val="14"/>
                <w:sz w:val="24"/>
                <w:szCs w:val="24"/>
              </w:rPr>
              <w:t xml:space="preserve"> </w:t>
            </w:r>
            <w:r w:rsidRPr="00084E09">
              <w:rPr>
                <w:sz w:val="24"/>
                <w:szCs w:val="24"/>
              </w:rPr>
              <w:t>:</w:t>
            </w:r>
          </w:p>
        </w:tc>
        <w:tc>
          <w:tcPr>
            <w:tcW w:w="1980" w:type="dxa"/>
          </w:tcPr>
          <w:p w:rsidR="004E7622" w:rsidRPr="00084E09" w:rsidRDefault="004E7622" w:rsidP="004E7622">
            <w:pPr>
              <w:spacing w:before="64"/>
              <w:rPr>
                <w:sz w:val="24"/>
                <w:szCs w:val="24"/>
              </w:rPr>
            </w:pPr>
            <w:r w:rsidRPr="00084E09">
              <w:rPr>
                <w:sz w:val="24"/>
                <w:szCs w:val="24"/>
              </w:rPr>
              <w:t>R</w:t>
            </w:r>
            <w:r w:rsidRPr="00084E09">
              <w:rPr>
                <w:spacing w:val="1"/>
                <w:sz w:val="24"/>
                <w:szCs w:val="24"/>
              </w:rPr>
              <w:t>s</w:t>
            </w:r>
            <w:r w:rsidRPr="00084E0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_____________</w:t>
            </w:r>
          </w:p>
        </w:tc>
      </w:tr>
      <w:tr w:rsidR="004E7622" w:rsidRPr="00084E09" w:rsidTr="004E7622">
        <w:trPr>
          <w:trHeight w:hRule="exact" w:val="363"/>
        </w:trPr>
        <w:tc>
          <w:tcPr>
            <w:tcW w:w="596" w:type="dxa"/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3351" w:type="dxa"/>
          </w:tcPr>
          <w:p w:rsidR="004E7622" w:rsidRPr="00084E09" w:rsidRDefault="004E7622">
            <w:pPr>
              <w:spacing w:line="300" w:lineRule="exact"/>
              <w:ind w:left="164"/>
              <w:rPr>
                <w:sz w:val="24"/>
                <w:szCs w:val="24"/>
              </w:rPr>
            </w:pPr>
            <w:r w:rsidRPr="00084E09">
              <w:rPr>
                <w:sz w:val="24"/>
                <w:szCs w:val="24"/>
              </w:rPr>
              <w:t>Pay</w:t>
            </w:r>
            <w:r w:rsidRPr="00084E09">
              <w:rPr>
                <w:spacing w:val="-4"/>
                <w:sz w:val="24"/>
                <w:szCs w:val="24"/>
              </w:rPr>
              <w:t xml:space="preserve"> </w:t>
            </w:r>
            <w:r w:rsidRPr="00084E09">
              <w:rPr>
                <w:sz w:val="24"/>
                <w:szCs w:val="24"/>
              </w:rPr>
              <w:t>Sca</w:t>
            </w:r>
            <w:r w:rsidRPr="00084E09">
              <w:rPr>
                <w:spacing w:val="1"/>
                <w:sz w:val="24"/>
                <w:szCs w:val="24"/>
              </w:rPr>
              <w:t>l</w:t>
            </w:r>
            <w:r w:rsidRPr="00084E09">
              <w:rPr>
                <w:sz w:val="24"/>
                <w:szCs w:val="24"/>
              </w:rPr>
              <w:t xml:space="preserve">e                               </w:t>
            </w:r>
            <w:r w:rsidRPr="00084E09">
              <w:rPr>
                <w:spacing w:val="23"/>
                <w:sz w:val="24"/>
                <w:szCs w:val="24"/>
              </w:rPr>
              <w:t xml:space="preserve"> </w:t>
            </w:r>
            <w:r w:rsidRPr="00084E09">
              <w:rPr>
                <w:sz w:val="24"/>
                <w:szCs w:val="24"/>
              </w:rPr>
              <w:t>:</w:t>
            </w:r>
          </w:p>
        </w:tc>
        <w:tc>
          <w:tcPr>
            <w:tcW w:w="1980" w:type="dxa"/>
          </w:tcPr>
          <w:p w:rsidR="004E7622" w:rsidRPr="00084E09" w:rsidRDefault="004E7622" w:rsidP="004E7622">
            <w:pPr>
              <w:spacing w:line="300" w:lineRule="exact"/>
              <w:rPr>
                <w:sz w:val="24"/>
                <w:szCs w:val="24"/>
              </w:rPr>
            </w:pPr>
            <w:r w:rsidRPr="00084E09">
              <w:rPr>
                <w:sz w:val="24"/>
                <w:szCs w:val="24"/>
              </w:rPr>
              <w:t>R</w:t>
            </w:r>
            <w:r w:rsidRPr="00084E09">
              <w:rPr>
                <w:spacing w:val="1"/>
                <w:sz w:val="24"/>
                <w:szCs w:val="24"/>
              </w:rPr>
              <w:t>s</w:t>
            </w:r>
            <w:r w:rsidRPr="00084E0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_____________</w:t>
            </w:r>
          </w:p>
        </w:tc>
      </w:tr>
      <w:tr w:rsidR="004E7622" w:rsidRPr="00084E09" w:rsidTr="004E7622">
        <w:trPr>
          <w:trHeight w:hRule="exact" w:val="444"/>
        </w:trPr>
        <w:tc>
          <w:tcPr>
            <w:tcW w:w="596" w:type="dxa"/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3351" w:type="dxa"/>
          </w:tcPr>
          <w:p w:rsidR="004E7622" w:rsidRPr="00084E09" w:rsidRDefault="004E7622">
            <w:pPr>
              <w:spacing w:line="300" w:lineRule="exact"/>
              <w:ind w:left="164"/>
              <w:rPr>
                <w:sz w:val="24"/>
                <w:szCs w:val="24"/>
              </w:rPr>
            </w:pPr>
            <w:r w:rsidRPr="00084E09">
              <w:rPr>
                <w:spacing w:val="-1"/>
                <w:sz w:val="24"/>
                <w:szCs w:val="24"/>
              </w:rPr>
              <w:t>T</w:t>
            </w:r>
            <w:r w:rsidRPr="00084E09">
              <w:rPr>
                <w:spacing w:val="1"/>
                <w:sz w:val="24"/>
                <w:szCs w:val="24"/>
              </w:rPr>
              <w:t>ot</w:t>
            </w:r>
            <w:r w:rsidRPr="00084E09">
              <w:rPr>
                <w:spacing w:val="-2"/>
                <w:sz w:val="24"/>
                <w:szCs w:val="24"/>
              </w:rPr>
              <w:t>a</w:t>
            </w:r>
            <w:r w:rsidRPr="00084E09">
              <w:rPr>
                <w:sz w:val="24"/>
                <w:szCs w:val="24"/>
              </w:rPr>
              <w:t>l</w:t>
            </w:r>
            <w:r w:rsidRPr="00084E09">
              <w:rPr>
                <w:spacing w:val="1"/>
                <w:sz w:val="24"/>
                <w:szCs w:val="24"/>
              </w:rPr>
              <w:t xml:space="preserve"> </w:t>
            </w:r>
            <w:r w:rsidRPr="00084E09">
              <w:rPr>
                <w:sz w:val="24"/>
                <w:szCs w:val="24"/>
              </w:rPr>
              <w:t>e</w:t>
            </w:r>
            <w:r w:rsidRPr="00084E09">
              <w:rPr>
                <w:spacing w:val="-5"/>
                <w:sz w:val="24"/>
                <w:szCs w:val="24"/>
              </w:rPr>
              <w:t>m</w:t>
            </w:r>
            <w:r w:rsidRPr="00084E09">
              <w:rPr>
                <w:spacing w:val="1"/>
                <w:sz w:val="24"/>
                <w:szCs w:val="24"/>
              </w:rPr>
              <w:t>olu</w:t>
            </w:r>
            <w:r w:rsidRPr="00084E09">
              <w:rPr>
                <w:spacing w:val="-5"/>
                <w:sz w:val="24"/>
                <w:szCs w:val="24"/>
              </w:rPr>
              <w:t>m</w:t>
            </w:r>
            <w:r w:rsidRPr="00084E09">
              <w:rPr>
                <w:sz w:val="24"/>
                <w:szCs w:val="24"/>
              </w:rPr>
              <w:t>e</w:t>
            </w:r>
            <w:r w:rsidRPr="00084E09">
              <w:rPr>
                <w:spacing w:val="1"/>
                <w:sz w:val="24"/>
                <w:szCs w:val="24"/>
              </w:rPr>
              <w:t>nt</w:t>
            </w:r>
            <w:r w:rsidRPr="00084E09">
              <w:rPr>
                <w:sz w:val="24"/>
                <w:szCs w:val="24"/>
              </w:rPr>
              <w:t>s</w:t>
            </w:r>
            <w:r w:rsidRPr="00084E09">
              <w:rPr>
                <w:spacing w:val="-1"/>
                <w:sz w:val="24"/>
                <w:szCs w:val="24"/>
              </w:rPr>
              <w:t xml:space="preserve"> </w:t>
            </w:r>
            <w:r w:rsidRPr="00084E09">
              <w:rPr>
                <w:spacing w:val="1"/>
                <w:sz w:val="24"/>
                <w:szCs w:val="24"/>
              </w:rPr>
              <w:t>p</w:t>
            </w:r>
            <w:r w:rsidRPr="00084E09">
              <w:rPr>
                <w:spacing w:val="-3"/>
                <w:sz w:val="24"/>
                <w:szCs w:val="24"/>
              </w:rPr>
              <w:t>.</w:t>
            </w:r>
            <w:r w:rsidRPr="00084E09">
              <w:rPr>
                <w:spacing w:val="-2"/>
                <w:sz w:val="24"/>
                <w:szCs w:val="24"/>
              </w:rPr>
              <w:t>m</w:t>
            </w:r>
            <w:r w:rsidRPr="00084E09">
              <w:rPr>
                <w:sz w:val="24"/>
                <w:szCs w:val="24"/>
              </w:rPr>
              <w:t xml:space="preserve">.         </w:t>
            </w:r>
            <w:r w:rsidRPr="00084E09">
              <w:rPr>
                <w:spacing w:val="65"/>
                <w:sz w:val="24"/>
                <w:szCs w:val="24"/>
              </w:rPr>
              <w:t xml:space="preserve"> </w:t>
            </w:r>
            <w:r w:rsidRPr="00084E09">
              <w:rPr>
                <w:sz w:val="24"/>
                <w:szCs w:val="24"/>
              </w:rPr>
              <w:t>:</w:t>
            </w:r>
          </w:p>
        </w:tc>
        <w:tc>
          <w:tcPr>
            <w:tcW w:w="1980" w:type="dxa"/>
          </w:tcPr>
          <w:p w:rsidR="004E7622" w:rsidRPr="00084E09" w:rsidRDefault="004E7622" w:rsidP="004E7622">
            <w:pPr>
              <w:spacing w:line="300" w:lineRule="exact"/>
              <w:rPr>
                <w:sz w:val="24"/>
                <w:szCs w:val="24"/>
              </w:rPr>
            </w:pPr>
            <w:r w:rsidRPr="00084E09">
              <w:rPr>
                <w:sz w:val="24"/>
                <w:szCs w:val="24"/>
              </w:rPr>
              <w:t>R</w:t>
            </w:r>
            <w:r w:rsidRPr="00084E09">
              <w:rPr>
                <w:spacing w:val="1"/>
                <w:sz w:val="24"/>
                <w:szCs w:val="24"/>
              </w:rPr>
              <w:t>s</w:t>
            </w:r>
            <w:r w:rsidRPr="00084E0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_____________</w:t>
            </w:r>
          </w:p>
        </w:tc>
      </w:tr>
      <w:tr w:rsidR="004E7622" w:rsidRPr="00084E09" w:rsidTr="00F12A90">
        <w:trPr>
          <w:trHeight w:hRule="exact" w:val="323"/>
        </w:trPr>
        <w:tc>
          <w:tcPr>
            <w:tcW w:w="596" w:type="dxa"/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3351" w:type="dxa"/>
          </w:tcPr>
          <w:p w:rsidR="004E7622" w:rsidRPr="00084E09" w:rsidRDefault="004E7622">
            <w:pPr>
              <w:spacing w:line="300" w:lineRule="exact"/>
              <w:ind w:left="164"/>
              <w:rPr>
                <w:sz w:val="24"/>
                <w:szCs w:val="24"/>
              </w:rPr>
            </w:pPr>
            <w:r w:rsidRPr="00084E09">
              <w:rPr>
                <w:spacing w:val="-1"/>
                <w:sz w:val="24"/>
                <w:szCs w:val="24"/>
              </w:rPr>
              <w:t>D</w:t>
            </w:r>
            <w:r w:rsidRPr="00084E09">
              <w:rPr>
                <w:sz w:val="24"/>
                <w:szCs w:val="24"/>
              </w:rPr>
              <w:t>a</w:t>
            </w:r>
            <w:r w:rsidRPr="00084E09">
              <w:rPr>
                <w:spacing w:val="1"/>
                <w:sz w:val="24"/>
                <w:szCs w:val="24"/>
              </w:rPr>
              <w:t>t</w:t>
            </w:r>
            <w:r w:rsidRPr="00084E09">
              <w:rPr>
                <w:sz w:val="24"/>
                <w:szCs w:val="24"/>
              </w:rPr>
              <w:t xml:space="preserve">e </w:t>
            </w:r>
            <w:r w:rsidRPr="00084E09">
              <w:rPr>
                <w:spacing w:val="1"/>
                <w:sz w:val="24"/>
                <w:szCs w:val="24"/>
              </w:rPr>
              <w:t>o</w:t>
            </w:r>
            <w:r w:rsidRPr="00084E09">
              <w:rPr>
                <w:sz w:val="24"/>
                <w:szCs w:val="24"/>
              </w:rPr>
              <w:t>f</w:t>
            </w:r>
            <w:r w:rsidRPr="00084E09">
              <w:rPr>
                <w:spacing w:val="-3"/>
                <w:sz w:val="24"/>
                <w:szCs w:val="24"/>
              </w:rPr>
              <w:t xml:space="preserve"> </w:t>
            </w:r>
            <w:r w:rsidRPr="00084E09">
              <w:rPr>
                <w:spacing w:val="1"/>
                <w:sz w:val="24"/>
                <w:szCs w:val="24"/>
              </w:rPr>
              <w:t>n</w:t>
            </w:r>
            <w:r w:rsidRPr="00084E09">
              <w:rPr>
                <w:spacing w:val="-2"/>
                <w:sz w:val="24"/>
                <w:szCs w:val="24"/>
              </w:rPr>
              <w:t>e</w:t>
            </w:r>
            <w:r w:rsidRPr="00084E09">
              <w:rPr>
                <w:spacing w:val="1"/>
                <w:sz w:val="24"/>
                <w:szCs w:val="24"/>
              </w:rPr>
              <w:t>x</w:t>
            </w:r>
            <w:r w:rsidRPr="00084E09">
              <w:rPr>
                <w:sz w:val="24"/>
                <w:szCs w:val="24"/>
              </w:rPr>
              <w:t>t</w:t>
            </w:r>
            <w:r w:rsidRPr="00084E09">
              <w:rPr>
                <w:spacing w:val="-1"/>
                <w:sz w:val="24"/>
                <w:szCs w:val="24"/>
              </w:rPr>
              <w:t xml:space="preserve"> </w:t>
            </w:r>
            <w:r w:rsidRPr="00084E09">
              <w:rPr>
                <w:spacing w:val="1"/>
                <w:sz w:val="24"/>
                <w:szCs w:val="24"/>
              </w:rPr>
              <w:t>i</w:t>
            </w:r>
            <w:r w:rsidRPr="00084E09">
              <w:rPr>
                <w:spacing w:val="-1"/>
                <w:sz w:val="24"/>
                <w:szCs w:val="24"/>
              </w:rPr>
              <w:t>n</w:t>
            </w:r>
            <w:r w:rsidRPr="00084E09">
              <w:rPr>
                <w:sz w:val="24"/>
                <w:szCs w:val="24"/>
              </w:rPr>
              <w:t>cre</w:t>
            </w:r>
            <w:r w:rsidRPr="00084E09">
              <w:rPr>
                <w:spacing w:val="-5"/>
                <w:sz w:val="24"/>
                <w:szCs w:val="24"/>
              </w:rPr>
              <w:t>m</w:t>
            </w:r>
            <w:r w:rsidRPr="00084E09">
              <w:rPr>
                <w:spacing w:val="2"/>
                <w:sz w:val="24"/>
                <w:szCs w:val="24"/>
              </w:rPr>
              <w:t>e</w:t>
            </w:r>
            <w:r w:rsidRPr="00084E09">
              <w:rPr>
                <w:spacing w:val="1"/>
                <w:sz w:val="24"/>
                <w:szCs w:val="24"/>
              </w:rPr>
              <w:t>n</w:t>
            </w:r>
            <w:r w:rsidRPr="00084E09">
              <w:rPr>
                <w:sz w:val="24"/>
                <w:szCs w:val="24"/>
              </w:rPr>
              <w:t xml:space="preserve">t          </w:t>
            </w:r>
            <w:r w:rsidRPr="00084E09">
              <w:rPr>
                <w:spacing w:val="14"/>
                <w:sz w:val="24"/>
                <w:szCs w:val="24"/>
              </w:rPr>
              <w:t xml:space="preserve"> </w:t>
            </w:r>
            <w:r w:rsidRPr="00084E09">
              <w:rPr>
                <w:sz w:val="24"/>
                <w:szCs w:val="24"/>
              </w:rPr>
              <w:t>:</w:t>
            </w:r>
          </w:p>
        </w:tc>
        <w:tc>
          <w:tcPr>
            <w:tcW w:w="1980" w:type="dxa"/>
          </w:tcPr>
          <w:p w:rsidR="004E7622" w:rsidRPr="00084E09" w:rsidRDefault="004E7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</w:p>
        </w:tc>
      </w:tr>
      <w:tr w:rsidR="004E7622" w:rsidRPr="00084E09" w:rsidTr="004E7622">
        <w:trPr>
          <w:trHeight w:hRule="exact" w:val="718"/>
        </w:trPr>
        <w:tc>
          <w:tcPr>
            <w:tcW w:w="596" w:type="dxa"/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:rsidR="004E7622" w:rsidRPr="00084E09" w:rsidRDefault="004E7622">
            <w:pPr>
              <w:spacing w:before="10" w:line="260" w:lineRule="exact"/>
              <w:rPr>
                <w:sz w:val="24"/>
                <w:szCs w:val="24"/>
              </w:rPr>
            </w:pPr>
          </w:p>
          <w:p w:rsidR="004E7622" w:rsidRPr="00084E09" w:rsidRDefault="004E7622">
            <w:pPr>
              <w:ind w:left="117"/>
              <w:rPr>
                <w:sz w:val="24"/>
                <w:szCs w:val="24"/>
              </w:rPr>
            </w:pPr>
            <w:r w:rsidRPr="00084E09">
              <w:rPr>
                <w:sz w:val="24"/>
                <w:szCs w:val="24"/>
              </w:rPr>
              <w:t>B.</w:t>
            </w:r>
          </w:p>
        </w:tc>
        <w:tc>
          <w:tcPr>
            <w:tcW w:w="3351" w:type="dxa"/>
          </w:tcPr>
          <w:p w:rsidR="004E7622" w:rsidRPr="00084E09" w:rsidRDefault="004E7622">
            <w:pPr>
              <w:spacing w:before="10" w:line="260" w:lineRule="exact"/>
              <w:rPr>
                <w:sz w:val="24"/>
                <w:szCs w:val="24"/>
              </w:rPr>
            </w:pPr>
          </w:p>
          <w:p w:rsidR="004E7622" w:rsidRPr="00084E09" w:rsidRDefault="004E7622">
            <w:pPr>
              <w:ind w:left="164"/>
              <w:rPr>
                <w:sz w:val="24"/>
                <w:szCs w:val="24"/>
              </w:rPr>
            </w:pPr>
            <w:r w:rsidRPr="00084E09">
              <w:rPr>
                <w:sz w:val="24"/>
                <w:szCs w:val="24"/>
              </w:rPr>
              <w:t>M</w:t>
            </w:r>
            <w:r w:rsidRPr="00084E09">
              <w:rPr>
                <w:spacing w:val="-1"/>
                <w:sz w:val="24"/>
                <w:szCs w:val="24"/>
              </w:rPr>
              <w:t>i</w:t>
            </w:r>
            <w:r w:rsidRPr="00084E09">
              <w:rPr>
                <w:spacing w:val="1"/>
                <w:sz w:val="24"/>
                <w:szCs w:val="24"/>
              </w:rPr>
              <w:t>ni</w:t>
            </w:r>
            <w:r w:rsidRPr="00084E09">
              <w:rPr>
                <w:spacing w:val="-5"/>
                <w:sz w:val="24"/>
                <w:szCs w:val="24"/>
              </w:rPr>
              <w:t>m</w:t>
            </w:r>
            <w:r w:rsidRPr="00084E09">
              <w:rPr>
                <w:spacing w:val="3"/>
                <w:sz w:val="24"/>
                <w:szCs w:val="24"/>
              </w:rPr>
              <w:t>u</w:t>
            </w:r>
            <w:r w:rsidRPr="00084E09">
              <w:rPr>
                <w:sz w:val="24"/>
                <w:szCs w:val="24"/>
              </w:rPr>
              <w:t>m</w:t>
            </w:r>
            <w:r w:rsidRPr="00084E09">
              <w:rPr>
                <w:spacing w:val="-5"/>
                <w:sz w:val="24"/>
                <w:szCs w:val="24"/>
              </w:rPr>
              <w:t xml:space="preserve"> </w:t>
            </w:r>
            <w:r w:rsidRPr="00084E09">
              <w:rPr>
                <w:sz w:val="24"/>
                <w:szCs w:val="24"/>
              </w:rPr>
              <w:t>Sa</w:t>
            </w:r>
            <w:r w:rsidRPr="00084E09">
              <w:rPr>
                <w:spacing w:val="1"/>
                <w:sz w:val="24"/>
                <w:szCs w:val="24"/>
              </w:rPr>
              <w:t>l</w:t>
            </w:r>
            <w:r w:rsidRPr="00084E09">
              <w:rPr>
                <w:sz w:val="24"/>
                <w:szCs w:val="24"/>
              </w:rPr>
              <w:t>ary</w:t>
            </w:r>
            <w:r w:rsidRPr="00084E09">
              <w:rPr>
                <w:spacing w:val="-4"/>
                <w:sz w:val="24"/>
                <w:szCs w:val="24"/>
              </w:rPr>
              <w:t xml:space="preserve"> </w:t>
            </w:r>
            <w:r w:rsidRPr="00084E09">
              <w:rPr>
                <w:sz w:val="24"/>
                <w:szCs w:val="24"/>
              </w:rPr>
              <w:t>ac</w:t>
            </w:r>
            <w:r w:rsidRPr="00084E09">
              <w:rPr>
                <w:spacing w:val="2"/>
                <w:sz w:val="24"/>
                <w:szCs w:val="24"/>
              </w:rPr>
              <w:t>c</w:t>
            </w:r>
            <w:r w:rsidRPr="00084E09">
              <w:rPr>
                <w:sz w:val="24"/>
                <w:szCs w:val="24"/>
              </w:rPr>
              <w:t>e</w:t>
            </w:r>
            <w:r w:rsidRPr="00084E09">
              <w:rPr>
                <w:spacing w:val="1"/>
                <w:sz w:val="24"/>
                <w:szCs w:val="24"/>
              </w:rPr>
              <w:t>p</w:t>
            </w:r>
            <w:r w:rsidRPr="00084E09">
              <w:rPr>
                <w:spacing w:val="-1"/>
                <w:sz w:val="24"/>
                <w:szCs w:val="24"/>
              </w:rPr>
              <w:t>t</w:t>
            </w:r>
            <w:r w:rsidRPr="00084E09">
              <w:rPr>
                <w:sz w:val="24"/>
                <w:szCs w:val="24"/>
              </w:rPr>
              <w:t>a</w:t>
            </w:r>
            <w:r w:rsidRPr="00084E09">
              <w:rPr>
                <w:spacing w:val="-1"/>
                <w:sz w:val="24"/>
                <w:szCs w:val="24"/>
              </w:rPr>
              <w:t>b</w:t>
            </w:r>
            <w:r w:rsidRPr="00084E09">
              <w:rPr>
                <w:spacing w:val="1"/>
                <w:sz w:val="24"/>
                <w:szCs w:val="24"/>
              </w:rPr>
              <w:t>l</w:t>
            </w:r>
            <w:r w:rsidRPr="00084E0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   </w:t>
            </w:r>
            <w:r w:rsidRPr="00084E09">
              <w:rPr>
                <w:sz w:val="24"/>
                <w:szCs w:val="24"/>
              </w:rPr>
              <w:t>:</w:t>
            </w:r>
          </w:p>
        </w:tc>
        <w:tc>
          <w:tcPr>
            <w:tcW w:w="1980" w:type="dxa"/>
          </w:tcPr>
          <w:p w:rsidR="004E7622" w:rsidRPr="00084E09" w:rsidRDefault="004E7622">
            <w:pPr>
              <w:spacing w:before="10" w:line="260" w:lineRule="exact"/>
              <w:rPr>
                <w:sz w:val="24"/>
                <w:szCs w:val="24"/>
              </w:rPr>
            </w:pPr>
          </w:p>
          <w:p w:rsidR="004E7622" w:rsidRPr="00084E09" w:rsidRDefault="004E7622" w:rsidP="004E7622">
            <w:pPr>
              <w:rPr>
                <w:sz w:val="24"/>
                <w:szCs w:val="24"/>
              </w:rPr>
            </w:pPr>
            <w:r w:rsidRPr="00084E09">
              <w:rPr>
                <w:sz w:val="24"/>
                <w:szCs w:val="24"/>
              </w:rPr>
              <w:t>R</w:t>
            </w:r>
            <w:r w:rsidRPr="00084E09">
              <w:rPr>
                <w:spacing w:val="1"/>
                <w:sz w:val="24"/>
                <w:szCs w:val="24"/>
              </w:rPr>
              <w:t>s</w:t>
            </w:r>
            <w:r w:rsidRPr="00084E0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___________</w:t>
            </w:r>
          </w:p>
        </w:tc>
      </w:tr>
      <w:tr w:rsidR="004E7622" w:rsidRPr="00084E09" w:rsidTr="004E7622">
        <w:trPr>
          <w:trHeight w:hRule="exact" w:val="718"/>
        </w:trPr>
        <w:tc>
          <w:tcPr>
            <w:tcW w:w="596" w:type="dxa"/>
          </w:tcPr>
          <w:p w:rsidR="004E7622" w:rsidRPr="00084E09" w:rsidRDefault="004E7622">
            <w:pPr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:rsidR="004E7622" w:rsidRPr="00084E09" w:rsidRDefault="004E7622">
            <w:pPr>
              <w:spacing w:before="10" w:line="260" w:lineRule="exact"/>
              <w:rPr>
                <w:sz w:val="24"/>
                <w:szCs w:val="24"/>
              </w:rPr>
            </w:pPr>
          </w:p>
        </w:tc>
        <w:tc>
          <w:tcPr>
            <w:tcW w:w="3351" w:type="dxa"/>
          </w:tcPr>
          <w:p w:rsidR="004E7622" w:rsidRPr="00084E09" w:rsidRDefault="004E7622">
            <w:pPr>
              <w:spacing w:before="10" w:line="260" w:lineRule="exact"/>
              <w:rPr>
                <w:sz w:val="24"/>
                <w:szCs w:val="24"/>
              </w:rPr>
            </w:pPr>
            <w:r w:rsidRPr="00084E09">
              <w:rPr>
                <w:spacing w:val="-1"/>
                <w:sz w:val="24"/>
                <w:szCs w:val="24"/>
              </w:rPr>
              <w:t>A</w:t>
            </w:r>
            <w:r w:rsidRPr="00084E09">
              <w:rPr>
                <w:spacing w:val="1"/>
                <w:sz w:val="24"/>
                <w:szCs w:val="24"/>
              </w:rPr>
              <w:t>pp</w:t>
            </w:r>
            <w:r w:rsidRPr="00084E09">
              <w:rPr>
                <w:spacing w:val="-2"/>
                <w:sz w:val="24"/>
                <w:szCs w:val="24"/>
              </w:rPr>
              <w:t>r</w:t>
            </w:r>
            <w:r w:rsidRPr="00084E09">
              <w:rPr>
                <w:spacing w:val="-1"/>
                <w:sz w:val="24"/>
                <w:szCs w:val="24"/>
              </w:rPr>
              <w:t>o</w:t>
            </w:r>
            <w:r w:rsidRPr="00084E09">
              <w:rPr>
                <w:spacing w:val="1"/>
                <w:sz w:val="24"/>
                <w:szCs w:val="24"/>
              </w:rPr>
              <w:t>xi</w:t>
            </w:r>
            <w:r w:rsidRPr="00084E09">
              <w:rPr>
                <w:spacing w:val="-5"/>
                <w:sz w:val="24"/>
                <w:szCs w:val="24"/>
              </w:rPr>
              <w:t>m</w:t>
            </w:r>
            <w:r w:rsidRPr="00084E09">
              <w:rPr>
                <w:sz w:val="24"/>
                <w:szCs w:val="24"/>
              </w:rPr>
              <w:t>a</w:t>
            </w:r>
            <w:r w:rsidRPr="00084E09">
              <w:rPr>
                <w:spacing w:val="1"/>
                <w:sz w:val="24"/>
                <w:szCs w:val="24"/>
              </w:rPr>
              <w:t>t</w:t>
            </w:r>
            <w:r w:rsidRPr="00084E09">
              <w:rPr>
                <w:sz w:val="24"/>
                <w:szCs w:val="24"/>
              </w:rPr>
              <w:t xml:space="preserve">e </w:t>
            </w:r>
            <w:r w:rsidRPr="00084E09">
              <w:rPr>
                <w:spacing w:val="1"/>
                <w:sz w:val="24"/>
                <w:szCs w:val="24"/>
              </w:rPr>
              <w:t>ti</w:t>
            </w:r>
            <w:r w:rsidRPr="00084E09">
              <w:rPr>
                <w:spacing w:val="-5"/>
                <w:sz w:val="24"/>
                <w:szCs w:val="24"/>
              </w:rPr>
              <w:t>m</w:t>
            </w:r>
            <w:r w:rsidRPr="00084E09">
              <w:rPr>
                <w:sz w:val="24"/>
                <w:szCs w:val="24"/>
              </w:rPr>
              <w:t>e re</w:t>
            </w:r>
            <w:r w:rsidRPr="00084E09">
              <w:rPr>
                <w:spacing w:val="1"/>
                <w:sz w:val="24"/>
                <w:szCs w:val="24"/>
              </w:rPr>
              <w:t>q</w:t>
            </w:r>
            <w:r w:rsidRPr="00084E09">
              <w:rPr>
                <w:spacing w:val="-1"/>
                <w:sz w:val="24"/>
                <w:szCs w:val="24"/>
              </w:rPr>
              <w:t>u</w:t>
            </w:r>
            <w:r w:rsidRPr="00084E09">
              <w:rPr>
                <w:spacing w:val="1"/>
                <w:sz w:val="24"/>
                <w:szCs w:val="24"/>
              </w:rPr>
              <w:t>i</w:t>
            </w:r>
            <w:r w:rsidRPr="00084E09">
              <w:rPr>
                <w:sz w:val="24"/>
                <w:szCs w:val="24"/>
              </w:rPr>
              <w:t>r</w:t>
            </w:r>
            <w:r w:rsidRPr="00084E09">
              <w:rPr>
                <w:spacing w:val="-2"/>
                <w:sz w:val="24"/>
                <w:szCs w:val="24"/>
              </w:rPr>
              <w:t>e</w:t>
            </w:r>
            <w:r w:rsidRPr="00084E09">
              <w:rPr>
                <w:sz w:val="24"/>
                <w:szCs w:val="24"/>
              </w:rPr>
              <w:t>d</w:t>
            </w:r>
            <w:r w:rsidRPr="00084E09">
              <w:rPr>
                <w:spacing w:val="1"/>
                <w:sz w:val="24"/>
                <w:szCs w:val="24"/>
              </w:rPr>
              <w:t xml:space="preserve"> </w:t>
            </w:r>
            <w:r w:rsidRPr="00084E09">
              <w:rPr>
                <w:spacing w:val="-2"/>
                <w:sz w:val="24"/>
                <w:szCs w:val="24"/>
              </w:rPr>
              <w:t>f</w:t>
            </w:r>
            <w:r w:rsidRPr="00084E09">
              <w:rPr>
                <w:spacing w:val="1"/>
                <w:sz w:val="24"/>
                <w:szCs w:val="24"/>
              </w:rPr>
              <w:t>o</w:t>
            </w:r>
            <w:r w:rsidRPr="00084E09">
              <w:rPr>
                <w:sz w:val="24"/>
                <w:szCs w:val="24"/>
              </w:rPr>
              <w:t xml:space="preserve">r </w:t>
            </w:r>
            <w:r w:rsidRPr="00084E09">
              <w:rPr>
                <w:spacing w:val="-1"/>
                <w:sz w:val="24"/>
                <w:szCs w:val="24"/>
              </w:rPr>
              <w:t>j</w:t>
            </w:r>
            <w:r w:rsidRPr="00084E09">
              <w:rPr>
                <w:spacing w:val="1"/>
                <w:sz w:val="24"/>
                <w:szCs w:val="24"/>
              </w:rPr>
              <w:t>o</w:t>
            </w:r>
            <w:r w:rsidRPr="00084E09">
              <w:rPr>
                <w:spacing w:val="-1"/>
                <w:sz w:val="24"/>
                <w:szCs w:val="24"/>
              </w:rPr>
              <w:t>in</w:t>
            </w:r>
            <w:r w:rsidRPr="00084E09">
              <w:rPr>
                <w:spacing w:val="1"/>
                <w:sz w:val="24"/>
                <w:szCs w:val="24"/>
              </w:rPr>
              <w:t>i</w:t>
            </w:r>
            <w:r w:rsidRPr="00084E09">
              <w:rPr>
                <w:spacing w:val="-1"/>
                <w:sz w:val="24"/>
                <w:szCs w:val="24"/>
              </w:rPr>
              <w:t>n</w:t>
            </w:r>
            <w:r w:rsidRPr="00084E09">
              <w:rPr>
                <w:spacing w:val="1"/>
                <w:sz w:val="24"/>
                <w:szCs w:val="24"/>
              </w:rPr>
              <w:t>g</w:t>
            </w:r>
            <w:r w:rsidRPr="00084E09">
              <w:rPr>
                <w:sz w:val="24"/>
                <w:szCs w:val="24"/>
              </w:rPr>
              <w:t>,</w:t>
            </w:r>
            <w:r w:rsidRPr="00084E09">
              <w:rPr>
                <w:spacing w:val="-1"/>
                <w:sz w:val="24"/>
                <w:szCs w:val="24"/>
              </w:rPr>
              <w:t xml:space="preserve"> </w:t>
            </w:r>
            <w:r w:rsidRPr="00084E09">
              <w:rPr>
                <w:spacing w:val="1"/>
                <w:sz w:val="24"/>
                <w:szCs w:val="24"/>
              </w:rPr>
              <w:t>i</w:t>
            </w:r>
            <w:r w:rsidRPr="00084E09">
              <w:rPr>
                <w:sz w:val="24"/>
                <w:szCs w:val="24"/>
              </w:rPr>
              <w:t>f</w:t>
            </w:r>
            <w:r w:rsidRPr="00084E09">
              <w:rPr>
                <w:spacing w:val="-3"/>
                <w:sz w:val="24"/>
                <w:szCs w:val="24"/>
              </w:rPr>
              <w:t xml:space="preserve"> </w:t>
            </w:r>
            <w:r w:rsidRPr="00084E09">
              <w:rPr>
                <w:sz w:val="24"/>
                <w:szCs w:val="24"/>
              </w:rPr>
              <w:t>a</w:t>
            </w:r>
            <w:r w:rsidRPr="00084E09">
              <w:rPr>
                <w:spacing w:val="-1"/>
                <w:sz w:val="24"/>
                <w:szCs w:val="24"/>
              </w:rPr>
              <w:t>p</w:t>
            </w:r>
            <w:r w:rsidRPr="00084E09">
              <w:rPr>
                <w:spacing w:val="1"/>
                <w:sz w:val="24"/>
                <w:szCs w:val="24"/>
              </w:rPr>
              <w:t>p</w:t>
            </w:r>
            <w:r w:rsidRPr="00084E09">
              <w:rPr>
                <w:spacing w:val="-1"/>
                <w:sz w:val="24"/>
                <w:szCs w:val="24"/>
              </w:rPr>
              <w:t>o</w:t>
            </w:r>
            <w:r w:rsidRPr="00084E09">
              <w:rPr>
                <w:spacing w:val="1"/>
                <w:sz w:val="24"/>
                <w:szCs w:val="24"/>
              </w:rPr>
              <w:t>i</w:t>
            </w:r>
            <w:r w:rsidRPr="00084E09">
              <w:rPr>
                <w:spacing w:val="-1"/>
                <w:sz w:val="24"/>
                <w:szCs w:val="24"/>
              </w:rPr>
              <w:t>n</w:t>
            </w:r>
            <w:r w:rsidRPr="00084E09">
              <w:rPr>
                <w:spacing w:val="1"/>
                <w:sz w:val="24"/>
                <w:szCs w:val="24"/>
              </w:rPr>
              <w:t>t</w:t>
            </w:r>
            <w:r w:rsidRPr="00084E09">
              <w:rPr>
                <w:spacing w:val="-2"/>
                <w:sz w:val="24"/>
                <w:szCs w:val="24"/>
              </w:rPr>
              <w:t>e</w:t>
            </w:r>
            <w:r w:rsidRPr="00084E09">
              <w:rPr>
                <w:sz w:val="24"/>
                <w:szCs w:val="24"/>
              </w:rPr>
              <w:t xml:space="preserve">d   </w:t>
            </w:r>
            <w:r w:rsidRPr="00084E09"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pacing w:val="45"/>
                <w:sz w:val="24"/>
                <w:szCs w:val="24"/>
              </w:rPr>
              <w:t xml:space="preserve">        : </w:t>
            </w:r>
          </w:p>
        </w:tc>
        <w:tc>
          <w:tcPr>
            <w:tcW w:w="1980" w:type="dxa"/>
          </w:tcPr>
          <w:p w:rsidR="004E7622" w:rsidRDefault="004E7622">
            <w:pPr>
              <w:spacing w:before="10" w:line="260" w:lineRule="exact"/>
              <w:rPr>
                <w:sz w:val="24"/>
                <w:szCs w:val="24"/>
              </w:rPr>
            </w:pPr>
          </w:p>
          <w:p w:rsidR="004E7622" w:rsidRPr="00084E09" w:rsidRDefault="004E7622">
            <w:pPr>
              <w:spacing w:before="10"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</w:t>
            </w:r>
          </w:p>
        </w:tc>
      </w:tr>
    </w:tbl>
    <w:p w:rsidR="004E7622" w:rsidRDefault="00741550">
      <w:pPr>
        <w:spacing w:line="320" w:lineRule="exact"/>
        <w:ind w:left="808" w:right="327" w:hanging="588"/>
        <w:rPr>
          <w:sz w:val="24"/>
          <w:szCs w:val="24"/>
        </w:rPr>
      </w:pPr>
      <w:r w:rsidRPr="004E7622">
        <w:rPr>
          <w:spacing w:val="1"/>
          <w:sz w:val="24"/>
          <w:szCs w:val="24"/>
        </w:rPr>
        <w:lastRenderedPageBreak/>
        <w:t>14</w:t>
      </w:r>
      <w:r w:rsidRPr="004E7622">
        <w:rPr>
          <w:sz w:val="24"/>
          <w:szCs w:val="24"/>
        </w:rPr>
        <w:t xml:space="preserve">.  </w:t>
      </w:r>
      <w:r w:rsidRPr="004E7622">
        <w:rPr>
          <w:spacing w:val="25"/>
          <w:sz w:val="24"/>
          <w:szCs w:val="24"/>
        </w:rPr>
        <w:t xml:space="preserve"> </w:t>
      </w:r>
      <w:r w:rsidR="0097666B" w:rsidRPr="004E7622">
        <w:rPr>
          <w:spacing w:val="-1"/>
          <w:sz w:val="24"/>
          <w:szCs w:val="24"/>
        </w:rPr>
        <w:t>N</w:t>
      </w:r>
      <w:r w:rsidR="0097666B" w:rsidRPr="004E7622">
        <w:rPr>
          <w:spacing w:val="2"/>
          <w:sz w:val="24"/>
          <w:szCs w:val="24"/>
        </w:rPr>
        <w:t>a</w:t>
      </w:r>
      <w:r w:rsidR="0097666B" w:rsidRPr="004E7622">
        <w:rPr>
          <w:spacing w:val="-5"/>
          <w:sz w:val="24"/>
          <w:szCs w:val="24"/>
        </w:rPr>
        <w:t>m</w:t>
      </w:r>
      <w:r w:rsidR="0097666B" w:rsidRPr="004E7622">
        <w:rPr>
          <w:sz w:val="24"/>
          <w:szCs w:val="24"/>
        </w:rPr>
        <w:t>es</w:t>
      </w:r>
      <w:r w:rsidR="0097666B" w:rsidRPr="004E7622">
        <w:rPr>
          <w:spacing w:val="1"/>
          <w:sz w:val="24"/>
          <w:szCs w:val="24"/>
        </w:rPr>
        <w:t>,</w:t>
      </w:r>
      <w:r w:rsidR="004E7622">
        <w:rPr>
          <w:sz w:val="24"/>
          <w:szCs w:val="24"/>
        </w:rPr>
        <w:t xml:space="preserve"> </w:t>
      </w:r>
      <w:r w:rsidRPr="004E7622">
        <w:rPr>
          <w:spacing w:val="-3"/>
          <w:sz w:val="24"/>
          <w:szCs w:val="24"/>
        </w:rPr>
        <w:t>A</w:t>
      </w:r>
      <w:r w:rsidRPr="004E7622">
        <w:rPr>
          <w:spacing w:val="1"/>
          <w:sz w:val="24"/>
          <w:szCs w:val="24"/>
        </w:rPr>
        <w:t>dd</w:t>
      </w:r>
      <w:r w:rsidRPr="004E7622">
        <w:rPr>
          <w:spacing w:val="-2"/>
          <w:sz w:val="24"/>
          <w:szCs w:val="24"/>
        </w:rPr>
        <w:t>r</w:t>
      </w:r>
      <w:r w:rsidRPr="004E7622">
        <w:rPr>
          <w:sz w:val="24"/>
          <w:szCs w:val="24"/>
        </w:rPr>
        <w:t>e</w:t>
      </w:r>
      <w:r w:rsidRPr="004E7622">
        <w:rPr>
          <w:spacing w:val="-1"/>
          <w:sz w:val="24"/>
          <w:szCs w:val="24"/>
        </w:rPr>
        <w:t>s</w:t>
      </w:r>
      <w:r w:rsidRPr="004E7622">
        <w:rPr>
          <w:spacing w:val="1"/>
          <w:sz w:val="24"/>
          <w:szCs w:val="24"/>
        </w:rPr>
        <w:t>s</w:t>
      </w:r>
      <w:r w:rsidR="004E7622">
        <w:rPr>
          <w:spacing w:val="1"/>
          <w:sz w:val="24"/>
          <w:szCs w:val="24"/>
        </w:rPr>
        <w:t xml:space="preserve">, contact no and Email id </w:t>
      </w:r>
      <w:r w:rsidRPr="004E7622">
        <w:rPr>
          <w:spacing w:val="1"/>
          <w:sz w:val="24"/>
          <w:szCs w:val="24"/>
        </w:rPr>
        <w:t>o</w:t>
      </w:r>
      <w:r w:rsidRPr="004E7622">
        <w:rPr>
          <w:sz w:val="24"/>
          <w:szCs w:val="24"/>
        </w:rPr>
        <w:t>f</w:t>
      </w:r>
      <w:r w:rsidRPr="004E7622">
        <w:rPr>
          <w:spacing w:val="-3"/>
          <w:sz w:val="24"/>
          <w:szCs w:val="24"/>
        </w:rPr>
        <w:t xml:space="preserve"> </w:t>
      </w:r>
      <w:r w:rsidRPr="004E7622">
        <w:rPr>
          <w:spacing w:val="1"/>
          <w:sz w:val="24"/>
          <w:szCs w:val="24"/>
        </w:rPr>
        <w:t>t</w:t>
      </w:r>
      <w:r w:rsidRPr="004E7622">
        <w:rPr>
          <w:spacing w:val="-1"/>
          <w:sz w:val="24"/>
          <w:szCs w:val="24"/>
        </w:rPr>
        <w:t>w</w:t>
      </w:r>
      <w:r w:rsidRPr="004E7622">
        <w:rPr>
          <w:sz w:val="24"/>
          <w:szCs w:val="24"/>
        </w:rPr>
        <w:t>o</w:t>
      </w:r>
      <w:r w:rsidRPr="004E7622">
        <w:rPr>
          <w:spacing w:val="1"/>
          <w:sz w:val="24"/>
          <w:szCs w:val="24"/>
        </w:rPr>
        <w:t xml:space="preserve"> </w:t>
      </w:r>
      <w:r w:rsidRPr="004E7622">
        <w:rPr>
          <w:sz w:val="24"/>
          <w:szCs w:val="24"/>
        </w:rPr>
        <w:t>re</w:t>
      </w:r>
      <w:r w:rsidRPr="004E7622">
        <w:rPr>
          <w:spacing w:val="-2"/>
          <w:sz w:val="24"/>
          <w:szCs w:val="24"/>
        </w:rPr>
        <w:t>f</w:t>
      </w:r>
      <w:r w:rsidRPr="004E7622">
        <w:rPr>
          <w:sz w:val="24"/>
          <w:szCs w:val="24"/>
        </w:rPr>
        <w:t>er</w:t>
      </w:r>
      <w:r w:rsidRPr="004E7622">
        <w:rPr>
          <w:spacing w:val="-2"/>
          <w:sz w:val="24"/>
          <w:szCs w:val="24"/>
        </w:rPr>
        <w:t>e</w:t>
      </w:r>
      <w:r w:rsidRPr="004E7622">
        <w:rPr>
          <w:spacing w:val="1"/>
          <w:sz w:val="24"/>
          <w:szCs w:val="24"/>
        </w:rPr>
        <w:t>n</w:t>
      </w:r>
      <w:r w:rsidRPr="004E7622">
        <w:rPr>
          <w:sz w:val="24"/>
          <w:szCs w:val="24"/>
        </w:rPr>
        <w:t>c</w:t>
      </w:r>
      <w:r w:rsidRPr="004E7622">
        <w:rPr>
          <w:spacing w:val="-2"/>
          <w:sz w:val="24"/>
          <w:szCs w:val="24"/>
        </w:rPr>
        <w:t>e</w:t>
      </w:r>
      <w:r w:rsidRPr="004E7622">
        <w:rPr>
          <w:sz w:val="24"/>
          <w:szCs w:val="24"/>
        </w:rPr>
        <w:t>s</w:t>
      </w:r>
    </w:p>
    <w:p w:rsidR="00A747B8" w:rsidRPr="004E7622" w:rsidRDefault="004E7622" w:rsidP="009C0F57">
      <w:pPr>
        <w:spacing w:line="320" w:lineRule="exact"/>
        <w:ind w:left="808" w:right="327" w:hanging="588"/>
        <w:rPr>
          <w:sz w:val="24"/>
          <w:szCs w:val="24"/>
        </w:rPr>
      </w:pPr>
      <w:r>
        <w:rPr>
          <w:sz w:val="24"/>
          <w:szCs w:val="24"/>
        </w:rPr>
        <w:t xml:space="preserve">         (</w:t>
      </w:r>
      <w:r w:rsidR="0097666B" w:rsidRPr="004E7622">
        <w:rPr>
          <w:spacing w:val="-1"/>
          <w:sz w:val="24"/>
          <w:szCs w:val="24"/>
        </w:rPr>
        <w:t>Who</w:t>
      </w:r>
      <w:r w:rsidR="00741550" w:rsidRPr="004E7622">
        <w:rPr>
          <w:spacing w:val="1"/>
          <w:sz w:val="24"/>
          <w:szCs w:val="24"/>
        </w:rPr>
        <w:t xml:space="preserve"> </w:t>
      </w:r>
      <w:r w:rsidR="00741550" w:rsidRPr="004E7622">
        <w:rPr>
          <w:spacing w:val="-2"/>
          <w:sz w:val="24"/>
          <w:szCs w:val="24"/>
        </w:rPr>
        <w:t>a</w:t>
      </w:r>
      <w:r w:rsidR="00741550" w:rsidRPr="004E7622">
        <w:rPr>
          <w:sz w:val="24"/>
          <w:szCs w:val="24"/>
        </w:rPr>
        <w:t xml:space="preserve">re </w:t>
      </w:r>
      <w:r w:rsidR="00741550" w:rsidRPr="004E7622">
        <w:rPr>
          <w:spacing w:val="-1"/>
          <w:sz w:val="24"/>
          <w:szCs w:val="24"/>
        </w:rPr>
        <w:t>n</w:t>
      </w:r>
      <w:r w:rsidR="00741550" w:rsidRPr="004E7622">
        <w:rPr>
          <w:spacing w:val="1"/>
          <w:sz w:val="24"/>
          <w:szCs w:val="24"/>
        </w:rPr>
        <w:t>o</w:t>
      </w:r>
      <w:r w:rsidR="00741550" w:rsidRPr="004E7622">
        <w:rPr>
          <w:sz w:val="24"/>
          <w:szCs w:val="24"/>
        </w:rPr>
        <w:t>t</w:t>
      </w:r>
      <w:r w:rsidR="00741550" w:rsidRPr="004E7622">
        <w:rPr>
          <w:spacing w:val="1"/>
          <w:sz w:val="24"/>
          <w:szCs w:val="24"/>
        </w:rPr>
        <w:t xml:space="preserve"> </w:t>
      </w:r>
      <w:r w:rsidR="00741550" w:rsidRPr="004E7622">
        <w:rPr>
          <w:spacing w:val="-2"/>
          <w:sz w:val="24"/>
          <w:szCs w:val="24"/>
        </w:rPr>
        <w:t>r</w:t>
      </w:r>
      <w:r w:rsidR="00741550" w:rsidRPr="004E7622">
        <w:rPr>
          <w:sz w:val="24"/>
          <w:szCs w:val="24"/>
        </w:rPr>
        <w:t>e</w:t>
      </w:r>
      <w:r w:rsidR="00741550" w:rsidRPr="004E7622">
        <w:rPr>
          <w:spacing w:val="1"/>
          <w:sz w:val="24"/>
          <w:szCs w:val="24"/>
        </w:rPr>
        <w:t>l</w:t>
      </w:r>
      <w:r w:rsidR="00741550" w:rsidRPr="004E7622">
        <w:rPr>
          <w:spacing w:val="-2"/>
          <w:sz w:val="24"/>
          <w:szCs w:val="24"/>
        </w:rPr>
        <w:t>a</w:t>
      </w:r>
      <w:r w:rsidR="00741550" w:rsidRPr="004E7622">
        <w:rPr>
          <w:spacing w:val="1"/>
          <w:sz w:val="24"/>
          <w:szCs w:val="24"/>
        </w:rPr>
        <w:t>t</w:t>
      </w:r>
      <w:r w:rsidR="00741550" w:rsidRPr="004E7622">
        <w:rPr>
          <w:spacing w:val="-2"/>
          <w:sz w:val="24"/>
          <w:szCs w:val="24"/>
        </w:rPr>
        <w:t>e</w:t>
      </w:r>
      <w:r w:rsidR="00741550" w:rsidRPr="004E7622">
        <w:rPr>
          <w:sz w:val="24"/>
          <w:szCs w:val="24"/>
        </w:rPr>
        <w:t>d</w:t>
      </w:r>
      <w:r w:rsidR="00741550" w:rsidRPr="004E7622">
        <w:rPr>
          <w:spacing w:val="1"/>
          <w:sz w:val="24"/>
          <w:szCs w:val="24"/>
        </w:rPr>
        <w:t xml:space="preserve"> </w:t>
      </w:r>
      <w:r w:rsidR="00741550" w:rsidRPr="004E7622">
        <w:rPr>
          <w:spacing w:val="-1"/>
          <w:sz w:val="24"/>
          <w:szCs w:val="24"/>
        </w:rPr>
        <w:t>t</w:t>
      </w:r>
      <w:r w:rsidR="00741550" w:rsidRPr="004E7622">
        <w:rPr>
          <w:sz w:val="24"/>
          <w:szCs w:val="24"/>
        </w:rPr>
        <w:t>o</w:t>
      </w:r>
      <w:r w:rsidR="00741550" w:rsidRPr="004E7622">
        <w:rPr>
          <w:spacing w:val="1"/>
          <w:sz w:val="24"/>
          <w:szCs w:val="24"/>
        </w:rPr>
        <w:t xml:space="preserve"> </w:t>
      </w:r>
      <w:r w:rsidR="00741550" w:rsidRPr="004E7622">
        <w:rPr>
          <w:spacing w:val="-1"/>
          <w:sz w:val="24"/>
          <w:szCs w:val="24"/>
        </w:rPr>
        <w:t>t</w:t>
      </w:r>
      <w:r w:rsidR="00741550" w:rsidRPr="004E7622">
        <w:rPr>
          <w:spacing w:val="1"/>
          <w:sz w:val="24"/>
          <w:szCs w:val="24"/>
        </w:rPr>
        <w:t>h</w:t>
      </w:r>
      <w:r w:rsidR="00741550" w:rsidRPr="004E7622">
        <w:rPr>
          <w:sz w:val="24"/>
          <w:szCs w:val="24"/>
        </w:rPr>
        <w:t>e c</w:t>
      </w:r>
      <w:r w:rsidR="00741550" w:rsidRPr="004E7622">
        <w:rPr>
          <w:spacing w:val="-2"/>
          <w:sz w:val="24"/>
          <w:szCs w:val="24"/>
        </w:rPr>
        <w:t>a</w:t>
      </w:r>
      <w:r w:rsidR="00741550" w:rsidRPr="004E7622">
        <w:rPr>
          <w:spacing w:val="1"/>
          <w:sz w:val="24"/>
          <w:szCs w:val="24"/>
        </w:rPr>
        <w:t>n</w:t>
      </w:r>
      <w:r w:rsidR="00741550" w:rsidRPr="004E7622">
        <w:rPr>
          <w:spacing w:val="-1"/>
          <w:sz w:val="24"/>
          <w:szCs w:val="24"/>
        </w:rPr>
        <w:t>di</w:t>
      </w:r>
      <w:r w:rsidR="00741550" w:rsidRPr="004E7622">
        <w:rPr>
          <w:spacing w:val="1"/>
          <w:sz w:val="24"/>
          <w:szCs w:val="24"/>
        </w:rPr>
        <w:t>d</w:t>
      </w:r>
      <w:r w:rsidR="00741550" w:rsidRPr="004E7622">
        <w:rPr>
          <w:spacing w:val="-2"/>
          <w:sz w:val="24"/>
          <w:szCs w:val="24"/>
        </w:rPr>
        <w:t>a</w:t>
      </w:r>
      <w:r w:rsidR="00741550" w:rsidRPr="004E7622">
        <w:rPr>
          <w:spacing w:val="1"/>
          <w:sz w:val="24"/>
          <w:szCs w:val="24"/>
        </w:rPr>
        <w:t>t</w:t>
      </w:r>
      <w:r w:rsidR="00741550" w:rsidRPr="004E7622">
        <w:rPr>
          <w:sz w:val="24"/>
          <w:szCs w:val="24"/>
        </w:rPr>
        <w:t xml:space="preserve">e </w:t>
      </w:r>
      <w:r w:rsidR="00741550" w:rsidRPr="004E7622">
        <w:rPr>
          <w:spacing w:val="-1"/>
          <w:sz w:val="24"/>
          <w:szCs w:val="24"/>
        </w:rPr>
        <w:t>b</w:t>
      </w:r>
      <w:r w:rsidR="00741550" w:rsidRPr="004E7622">
        <w:rPr>
          <w:spacing w:val="1"/>
          <w:sz w:val="24"/>
          <w:szCs w:val="24"/>
        </w:rPr>
        <w:t>u</w:t>
      </w:r>
      <w:r w:rsidR="00741550" w:rsidRPr="004E7622">
        <w:rPr>
          <w:sz w:val="24"/>
          <w:szCs w:val="24"/>
        </w:rPr>
        <w:t xml:space="preserve">t </w:t>
      </w:r>
      <w:r w:rsidR="00741550" w:rsidRPr="004E7622">
        <w:rPr>
          <w:spacing w:val="-1"/>
          <w:sz w:val="24"/>
          <w:szCs w:val="24"/>
        </w:rPr>
        <w:t>w</w:t>
      </w:r>
      <w:r w:rsidR="00741550" w:rsidRPr="004E7622">
        <w:rPr>
          <w:spacing w:val="1"/>
          <w:sz w:val="24"/>
          <w:szCs w:val="24"/>
        </w:rPr>
        <w:t>h</w:t>
      </w:r>
      <w:r w:rsidR="00741550" w:rsidRPr="004E7622">
        <w:rPr>
          <w:sz w:val="24"/>
          <w:szCs w:val="24"/>
        </w:rPr>
        <w:t>o</w:t>
      </w:r>
      <w:r w:rsidR="00741550" w:rsidRPr="004E7622">
        <w:rPr>
          <w:spacing w:val="1"/>
          <w:sz w:val="24"/>
          <w:szCs w:val="24"/>
        </w:rPr>
        <w:t xml:space="preserve"> </w:t>
      </w:r>
      <w:r w:rsidR="00741550" w:rsidRPr="004E7622">
        <w:rPr>
          <w:sz w:val="24"/>
          <w:szCs w:val="24"/>
        </w:rPr>
        <w:t>are</w:t>
      </w:r>
      <w:r w:rsidR="00741550" w:rsidRPr="004E7622">
        <w:rPr>
          <w:spacing w:val="-3"/>
          <w:sz w:val="24"/>
          <w:szCs w:val="24"/>
        </w:rPr>
        <w:t xml:space="preserve"> </w:t>
      </w:r>
      <w:r w:rsidR="00741550" w:rsidRPr="004E7622">
        <w:rPr>
          <w:sz w:val="24"/>
          <w:szCs w:val="24"/>
        </w:rPr>
        <w:t>ac</w:t>
      </w:r>
      <w:r w:rsidR="00741550" w:rsidRPr="004E7622">
        <w:rPr>
          <w:spacing w:val="-1"/>
          <w:sz w:val="24"/>
          <w:szCs w:val="24"/>
        </w:rPr>
        <w:t>q</w:t>
      </w:r>
      <w:r w:rsidR="00741550" w:rsidRPr="004E7622">
        <w:rPr>
          <w:spacing w:val="1"/>
          <w:sz w:val="24"/>
          <w:szCs w:val="24"/>
        </w:rPr>
        <w:t>u</w:t>
      </w:r>
      <w:r w:rsidR="00741550" w:rsidRPr="004E7622">
        <w:rPr>
          <w:spacing w:val="-2"/>
          <w:sz w:val="24"/>
          <w:szCs w:val="24"/>
        </w:rPr>
        <w:t>a</w:t>
      </w:r>
      <w:r w:rsidR="00741550" w:rsidRPr="004E7622">
        <w:rPr>
          <w:spacing w:val="-1"/>
          <w:sz w:val="24"/>
          <w:szCs w:val="24"/>
        </w:rPr>
        <w:t>i</w:t>
      </w:r>
      <w:r w:rsidR="00741550" w:rsidRPr="004E7622">
        <w:rPr>
          <w:spacing w:val="1"/>
          <w:sz w:val="24"/>
          <w:szCs w:val="24"/>
        </w:rPr>
        <w:t>nt</w:t>
      </w:r>
      <w:r w:rsidR="00741550" w:rsidRPr="004E7622">
        <w:rPr>
          <w:spacing w:val="-2"/>
          <w:sz w:val="24"/>
          <w:szCs w:val="24"/>
        </w:rPr>
        <w:t>e</w:t>
      </w:r>
      <w:r w:rsidR="00741550" w:rsidRPr="004E7622">
        <w:rPr>
          <w:sz w:val="24"/>
          <w:szCs w:val="24"/>
        </w:rPr>
        <w:t>d</w:t>
      </w:r>
      <w:r w:rsidR="00741550" w:rsidRPr="004E7622">
        <w:rPr>
          <w:spacing w:val="1"/>
          <w:sz w:val="24"/>
          <w:szCs w:val="24"/>
        </w:rPr>
        <w:t xml:space="preserve"> </w:t>
      </w:r>
      <w:r w:rsidR="00741550" w:rsidRPr="004E7622">
        <w:rPr>
          <w:spacing w:val="-3"/>
          <w:sz w:val="24"/>
          <w:szCs w:val="24"/>
        </w:rPr>
        <w:t>w</w:t>
      </w:r>
      <w:r w:rsidR="00741550" w:rsidRPr="004E7622">
        <w:rPr>
          <w:spacing w:val="1"/>
          <w:sz w:val="24"/>
          <w:szCs w:val="24"/>
        </w:rPr>
        <w:t>i</w:t>
      </w:r>
      <w:r w:rsidR="00741550" w:rsidRPr="004E7622">
        <w:rPr>
          <w:spacing w:val="-1"/>
          <w:sz w:val="24"/>
          <w:szCs w:val="24"/>
        </w:rPr>
        <w:t>t</w:t>
      </w:r>
      <w:r w:rsidR="00741550" w:rsidRPr="004E7622">
        <w:rPr>
          <w:sz w:val="24"/>
          <w:szCs w:val="24"/>
        </w:rPr>
        <w:t>h</w:t>
      </w:r>
      <w:r w:rsidR="00741550" w:rsidRPr="004E7622">
        <w:rPr>
          <w:spacing w:val="1"/>
          <w:sz w:val="24"/>
          <w:szCs w:val="24"/>
        </w:rPr>
        <w:t xml:space="preserve"> </w:t>
      </w:r>
      <w:r w:rsidR="00741550" w:rsidRPr="004E7622">
        <w:rPr>
          <w:spacing w:val="-1"/>
          <w:sz w:val="24"/>
          <w:szCs w:val="24"/>
        </w:rPr>
        <w:t>t</w:t>
      </w:r>
      <w:r w:rsidR="00741550" w:rsidRPr="004E7622">
        <w:rPr>
          <w:spacing w:val="1"/>
          <w:sz w:val="24"/>
          <w:szCs w:val="24"/>
        </w:rPr>
        <w:t>h</w:t>
      </w:r>
      <w:r w:rsidR="00741550" w:rsidRPr="004E7622">
        <w:rPr>
          <w:sz w:val="24"/>
          <w:szCs w:val="24"/>
        </w:rPr>
        <w:t xml:space="preserve">e </w:t>
      </w:r>
      <w:r w:rsidR="00741550" w:rsidRPr="004E7622">
        <w:rPr>
          <w:spacing w:val="-1"/>
          <w:sz w:val="24"/>
          <w:szCs w:val="24"/>
        </w:rPr>
        <w:t>w</w:t>
      </w:r>
      <w:r w:rsidR="00741550" w:rsidRPr="004E7622">
        <w:rPr>
          <w:spacing w:val="1"/>
          <w:sz w:val="24"/>
          <w:szCs w:val="24"/>
        </w:rPr>
        <w:t>o</w:t>
      </w:r>
      <w:r w:rsidR="00741550" w:rsidRPr="004E7622">
        <w:rPr>
          <w:spacing w:val="-2"/>
          <w:sz w:val="24"/>
          <w:szCs w:val="24"/>
        </w:rPr>
        <w:t>r</w:t>
      </w:r>
      <w:r w:rsidR="00741550" w:rsidRPr="004E7622">
        <w:rPr>
          <w:sz w:val="24"/>
          <w:szCs w:val="24"/>
        </w:rPr>
        <w:t>k</w:t>
      </w:r>
      <w:r w:rsidR="00741550" w:rsidRPr="004E7622">
        <w:rPr>
          <w:spacing w:val="1"/>
          <w:sz w:val="24"/>
          <w:szCs w:val="24"/>
        </w:rPr>
        <w:t xml:space="preserve"> </w:t>
      </w:r>
      <w:r w:rsidR="00741550" w:rsidRPr="004E7622">
        <w:rPr>
          <w:spacing w:val="-2"/>
          <w:sz w:val="24"/>
          <w:szCs w:val="24"/>
        </w:rPr>
        <w:t>a</w:t>
      </w:r>
      <w:r w:rsidR="00741550" w:rsidRPr="004E7622">
        <w:rPr>
          <w:spacing w:val="-1"/>
          <w:sz w:val="24"/>
          <w:szCs w:val="24"/>
        </w:rPr>
        <w:t>n</w:t>
      </w:r>
      <w:r w:rsidR="00741550" w:rsidRPr="004E7622">
        <w:rPr>
          <w:sz w:val="24"/>
          <w:szCs w:val="24"/>
        </w:rPr>
        <w:t>d</w:t>
      </w:r>
      <w:r w:rsidR="00741550" w:rsidRPr="004E7622">
        <w:rPr>
          <w:spacing w:val="1"/>
          <w:sz w:val="24"/>
          <w:szCs w:val="24"/>
        </w:rPr>
        <w:t xml:space="preserve"> </w:t>
      </w:r>
      <w:r w:rsidR="00741550" w:rsidRPr="004E7622">
        <w:rPr>
          <w:sz w:val="24"/>
          <w:szCs w:val="24"/>
        </w:rPr>
        <w:t>c</w:t>
      </w:r>
      <w:r w:rsidR="00741550" w:rsidRPr="004E7622">
        <w:rPr>
          <w:spacing w:val="1"/>
          <w:sz w:val="24"/>
          <w:szCs w:val="24"/>
        </w:rPr>
        <w:t>h</w:t>
      </w:r>
      <w:r w:rsidR="00741550" w:rsidRPr="004E7622">
        <w:rPr>
          <w:spacing w:val="-2"/>
          <w:sz w:val="24"/>
          <w:szCs w:val="24"/>
        </w:rPr>
        <w:t>ar</w:t>
      </w:r>
      <w:r w:rsidR="00741550" w:rsidRPr="004E7622">
        <w:rPr>
          <w:sz w:val="24"/>
          <w:szCs w:val="24"/>
        </w:rPr>
        <w:t>ac</w:t>
      </w:r>
      <w:r w:rsidR="00741550" w:rsidRPr="004E7622">
        <w:rPr>
          <w:spacing w:val="1"/>
          <w:sz w:val="24"/>
          <w:szCs w:val="24"/>
        </w:rPr>
        <w:t>t</w:t>
      </w:r>
      <w:r w:rsidR="00741550" w:rsidRPr="004E7622">
        <w:rPr>
          <w:sz w:val="24"/>
          <w:szCs w:val="24"/>
        </w:rPr>
        <w:t>er</w:t>
      </w:r>
      <w:r w:rsidR="00741550" w:rsidRPr="004E7622">
        <w:rPr>
          <w:spacing w:val="-3"/>
          <w:sz w:val="24"/>
          <w:szCs w:val="24"/>
        </w:rPr>
        <w:t xml:space="preserve"> </w:t>
      </w:r>
      <w:r w:rsidR="00741550" w:rsidRPr="004E7622">
        <w:rPr>
          <w:spacing w:val="1"/>
          <w:sz w:val="24"/>
          <w:szCs w:val="24"/>
        </w:rPr>
        <w:t>o</w:t>
      </w:r>
      <w:r w:rsidR="00741550" w:rsidRPr="004E7622">
        <w:rPr>
          <w:sz w:val="24"/>
          <w:szCs w:val="24"/>
        </w:rPr>
        <w:t xml:space="preserve">f </w:t>
      </w:r>
      <w:r w:rsidR="00741550" w:rsidRPr="004E7622">
        <w:rPr>
          <w:spacing w:val="-1"/>
          <w:sz w:val="24"/>
          <w:szCs w:val="24"/>
        </w:rPr>
        <w:t>t</w:t>
      </w:r>
      <w:r w:rsidR="00741550" w:rsidRPr="004E7622">
        <w:rPr>
          <w:spacing w:val="1"/>
          <w:sz w:val="24"/>
          <w:szCs w:val="24"/>
        </w:rPr>
        <w:t>h</w:t>
      </w:r>
      <w:r w:rsidR="00741550" w:rsidRPr="004E7622">
        <w:rPr>
          <w:sz w:val="24"/>
          <w:szCs w:val="24"/>
        </w:rPr>
        <w:t xml:space="preserve">e </w:t>
      </w:r>
      <w:r w:rsidR="00AF7C2A" w:rsidRPr="004E7622">
        <w:rPr>
          <w:spacing w:val="-2"/>
          <w:sz w:val="24"/>
          <w:szCs w:val="24"/>
        </w:rPr>
        <w:t>c</w:t>
      </w:r>
      <w:r w:rsidR="00AF7C2A" w:rsidRPr="004E7622">
        <w:rPr>
          <w:sz w:val="24"/>
          <w:szCs w:val="24"/>
        </w:rPr>
        <w:t>a</w:t>
      </w:r>
      <w:r w:rsidR="00AF7C2A" w:rsidRPr="004E7622">
        <w:rPr>
          <w:spacing w:val="-1"/>
          <w:sz w:val="24"/>
          <w:szCs w:val="24"/>
        </w:rPr>
        <w:t>n</w:t>
      </w:r>
      <w:r w:rsidR="00AF7C2A" w:rsidRPr="004E7622">
        <w:rPr>
          <w:spacing w:val="1"/>
          <w:sz w:val="24"/>
          <w:szCs w:val="24"/>
        </w:rPr>
        <w:t>d</w:t>
      </w:r>
      <w:r w:rsidR="00AF7C2A" w:rsidRPr="004E7622">
        <w:rPr>
          <w:spacing w:val="-1"/>
          <w:sz w:val="24"/>
          <w:szCs w:val="24"/>
        </w:rPr>
        <w:t>i</w:t>
      </w:r>
      <w:r w:rsidR="00AF7C2A" w:rsidRPr="004E7622">
        <w:rPr>
          <w:spacing w:val="1"/>
          <w:sz w:val="24"/>
          <w:szCs w:val="24"/>
        </w:rPr>
        <w:t>d</w:t>
      </w:r>
      <w:r w:rsidR="00AF7C2A" w:rsidRPr="004E7622">
        <w:rPr>
          <w:spacing w:val="-2"/>
          <w:sz w:val="24"/>
          <w:szCs w:val="24"/>
        </w:rPr>
        <w:t>a</w:t>
      </w:r>
      <w:r w:rsidR="00AF7C2A" w:rsidRPr="004E7622">
        <w:rPr>
          <w:spacing w:val="1"/>
          <w:sz w:val="24"/>
          <w:szCs w:val="24"/>
        </w:rPr>
        <w:t>t</w:t>
      </w:r>
      <w:r w:rsidR="00AF7C2A" w:rsidRPr="004E7622">
        <w:rPr>
          <w:sz w:val="24"/>
          <w:szCs w:val="24"/>
        </w:rPr>
        <w:t>e</w:t>
      </w:r>
      <w:r w:rsidR="00AF7C2A" w:rsidRPr="004E7622">
        <w:rPr>
          <w:spacing w:val="-3"/>
          <w:sz w:val="24"/>
          <w:szCs w:val="24"/>
        </w:rPr>
        <w:t>:</w:t>
      </w:r>
    </w:p>
    <w:tbl>
      <w:tblPr>
        <w:tblW w:w="0" w:type="auto"/>
        <w:tblInd w:w="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A747B8" w:rsidRPr="004E7622" w:rsidTr="004E7622">
        <w:trPr>
          <w:trHeight w:hRule="exact" w:val="444"/>
        </w:trPr>
        <w:tc>
          <w:tcPr>
            <w:tcW w:w="4680" w:type="dxa"/>
          </w:tcPr>
          <w:p w:rsidR="00A747B8" w:rsidRPr="004E7622" w:rsidRDefault="00741550">
            <w:pPr>
              <w:spacing w:line="300" w:lineRule="exact"/>
              <w:ind w:left="2132" w:right="2128"/>
              <w:jc w:val="center"/>
              <w:rPr>
                <w:sz w:val="24"/>
                <w:szCs w:val="24"/>
              </w:rPr>
            </w:pPr>
            <w:r w:rsidRPr="004E7622">
              <w:rPr>
                <w:sz w:val="24"/>
                <w:szCs w:val="24"/>
              </w:rPr>
              <w:t>(</w:t>
            </w:r>
            <w:r w:rsidRPr="004E7622">
              <w:rPr>
                <w:spacing w:val="1"/>
                <w:sz w:val="24"/>
                <w:szCs w:val="24"/>
              </w:rPr>
              <w:t>1</w:t>
            </w:r>
            <w:r w:rsidRPr="004E7622">
              <w:rPr>
                <w:sz w:val="24"/>
                <w:szCs w:val="24"/>
              </w:rPr>
              <w:t>)</w:t>
            </w:r>
          </w:p>
        </w:tc>
        <w:tc>
          <w:tcPr>
            <w:tcW w:w="4680" w:type="dxa"/>
          </w:tcPr>
          <w:p w:rsidR="00A747B8" w:rsidRPr="004E7622" w:rsidRDefault="00741550">
            <w:pPr>
              <w:spacing w:line="300" w:lineRule="exact"/>
              <w:ind w:left="2132" w:right="2128"/>
              <w:jc w:val="center"/>
              <w:rPr>
                <w:sz w:val="24"/>
                <w:szCs w:val="24"/>
              </w:rPr>
            </w:pPr>
            <w:r w:rsidRPr="004E7622">
              <w:rPr>
                <w:sz w:val="24"/>
                <w:szCs w:val="24"/>
              </w:rPr>
              <w:t>(</w:t>
            </w:r>
            <w:r w:rsidRPr="004E7622">
              <w:rPr>
                <w:spacing w:val="1"/>
                <w:sz w:val="24"/>
                <w:szCs w:val="24"/>
              </w:rPr>
              <w:t>2</w:t>
            </w:r>
            <w:r w:rsidRPr="004E7622">
              <w:rPr>
                <w:sz w:val="24"/>
                <w:szCs w:val="24"/>
              </w:rPr>
              <w:t>)</w:t>
            </w:r>
          </w:p>
        </w:tc>
      </w:tr>
      <w:tr w:rsidR="004E7622" w:rsidRPr="004E7622" w:rsidTr="00AF7C2A">
        <w:trPr>
          <w:trHeight w:val="1726"/>
        </w:trPr>
        <w:tc>
          <w:tcPr>
            <w:tcW w:w="4680" w:type="dxa"/>
          </w:tcPr>
          <w:p w:rsidR="004E7622" w:rsidRPr="004E7622" w:rsidRDefault="004E7622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:rsidR="004E7622" w:rsidRPr="004E7622" w:rsidRDefault="004E7622">
            <w:pPr>
              <w:rPr>
                <w:sz w:val="24"/>
                <w:szCs w:val="24"/>
              </w:rPr>
            </w:pPr>
          </w:p>
        </w:tc>
      </w:tr>
    </w:tbl>
    <w:p w:rsidR="00A747B8" w:rsidRDefault="00A747B8">
      <w:pPr>
        <w:spacing w:line="200" w:lineRule="exact"/>
      </w:pPr>
    </w:p>
    <w:p w:rsidR="00A747B8" w:rsidRPr="00F4787C" w:rsidRDefault="00741550" w:rsidP="009C0F57">
      <w:pPr>
        <w:spacing w:before="24"/>
        <w:ind w:left="220"/>
        <w:rPr>
          <w:sz w:val="24"/>
          <w:szCs w:val="24"/>
        </w:rPr>
      </w:pPr>
      <w:r w:rsidRPr="00F4787C">
        <w:rPr>
          <w:spacing w:val="1"/>
          <w:sz w:val="24"/>
          <w:szCs w:val="24"/>
        </w:rPr>
        <w:t>15</w:t>
      </w:r>
      <w:r w:rsidRPr="00F4787C">
        <w:rPr>
          <w:sz w:val="24"/>
          <w:szCs w:val="24"/>
        </w:rPr>
        <w:t xml:space="preserve">.  </w:t>
      </w:r>
      <w:r w:rsidRPr="00F4787C">
        <w:rPr>
          <w:spacing w:val="25"/>
          <w:sz w:val="24"/>
          <w:szCs w:val="24"/>
        </w:rPr>
        <w:t xml:space="preserve"> </w:t>
      </w:r>
      <w:r w:rsidR="0097666B" w:rsidRPr="009C0F57">
        <w:rPr>
          <w:b/>
          <w:spacing w:val="-1"/>
          <w:sz w:val="24"/>
          <w:szCs w:val="24"/>
          <w:u w:val="single"/>
        </w:rPr>
        <w:t>E</w:t>
      </w:r>
      <w:r w:rsidR="0097666B" w:rsidRPr="009C0F57">
        <w:rPr>
          <w:b/>
          <w:spacing w:val="1"/>
          <w:sz w:val="24"/>
          <w:szCs w:val="24"/>
          <w:u w:val="single"/>
        </w:rPr>
        <w:t>n</w:t>
      </w:r>
      <w:r w:rsidR="0097666B" w:rsidRPr="009C0F57">
        <w:rPr>
          <w:b/>
          <w:sz w:val="24"/>
          <w:szCs w:val="24"/>
          <w:u w:val="single"/>
        </w:rPr>
        <w:t>c</w:t>
      </w:r>
      <w:r w:rsidR="0097666B" w:rsidRPr="009C0F57">
        <w:rPr>
          <w:b/>
          <w:spacing w:val="-1"/>
          <w:sz w:val="24"/>
          <w:szCs w:val="24"/>
          <w:u w:val="single"/>
        </w:rPr>
        <w:t>l</w:t>
      </w:r>
      <w:r w:rsidR="0097666B" w:rsidRPr="009C0F57">
        <w:rPr>
          <w:b/>
          <w:spacing w:val="1"/>
          <w:sz w:val="24"/>
          <w:szCs w:val="24"/>
          <w:u w:val="single"/>
        </w:rPr>
        <w:t>o</w:t>
      </w:r>
      <w:r w:rsidR="0097666B" w:rsidRPr="009C0F57">
        <w:rPr>
          <w:b/>
          <w:spacing w:val="-1"/>
          <w:sz w:val="24"/>
          <w:szCs w:val="24"/>
          <w:u w:val="single"/>
        </w:rPr>
        <w:t>s</w:t>
      </w:r>
      <w:r w:rsidR="0097666B" w:rsidRPr="009C0F57">
        <w:rPr>
          <w:b/>
          <w:spacing w:val="1"/>
          <w:sz w:val="24"/>
          <w:szCs w:val="24"/>
          <w:u w:val="single"/>
        </w:rPr>
        <w:t>u</w:t>
      </w:r>
      <w:r w:rsidR="0097666B" w:rsidRPr="009C0F57">
        <w:rPr>
          <w:b/>
          <w:sz w:val="24"/>
          <w:szCs w:val="24"/>
          <w:u w:val="single"/>
        </w:rPr>
        <w:t>r</w:t>
      </w:r>
      <w:r w:rsidR="0097666B" w:rsidRPr="009C0F57">
        <w:rPr>
          <w:b/>
          <w:spacing w:val="-2"/>
          <w:sz w:val="24"/>
          <w:szCs w:val="24"/>
          <w:u w:val="single"/>
        </w:rPr>
        <w:t>e</w:t>
      </w:r>
      <w:r w:rsidR="0097666B" w:rsidRPr="009C0F57">
        <w:rPr>
          <w:b/>
          <w:sz w:val="24"/>
          <w:szCs w:val="24"/>
          <w:u w:val="single"/>
        </w:rPr>
        <w:t>s</w:t>
      </w:r>
      <w:r w:rsidR="0097666B" w:rsidRPr="00F4787C">
        <w:rPr>
          <w:spacing w:val="1"/>
          <w:sz w:val="24"/>
          <w:szCs w:val="24"/>
        </w:rPr>
        <w:t>:</w:t>
      </w:r>
      <w:r w:rsidRPr="00F4787C">
        <w:rPr>
          <w:spacing w:val="1"/>
          <w:sz w:val="24"/>
          <w:szCs w:val="24"/>
        </w:rPr>
        <w:t xml:space="preserve"> </w:t>
      </w:r>
      <w:r w:rsidRPr="00F4787C">
        <w:rPr>
          <w:sz w:val="24"/>
          <w:szCs w:val="24"/>
        </w:rPr>
        <w:t>(</w:t>
      </w:r>
      <w:r w:rsidRPr="00F4787C">
        <w:rPr>
          <w:spacing w:val="-3"/>
          <w:sz w:val="24"/>
          <w:szCs w:val="24"/>
        </w:rPr>
        <w:t>T</w:t>
      </w:r>
      <w:r w:rsidRPr="00F4787C">
        <w:rPr>
          <w:spacing w:val="1"/>
          <w:sz w:val="24"/>
          <w:szCs w:val="24"/>
        </w:rPr>
        <w:t>i</w:t>
      </w:r>
      <w:r w:rsidRPr="00F4787C">
        <w:rPr>
          <w:spacing w:val="-2"/>
          <w:sz w:val="24"/>
          <w:szCs w:val="24"/>
        </w:rPr>
        <w:t>c</w:t>
      </w:r>
      <w:r w:rsidRPr="00F4787C">
        <w:rPr>
          <w:sz w:val="24"/>
          <w:szCs w:val="24"/>
        </w:rPr>
        <w:t>k</w:t>
      </w:r>
      <w:r w:rsidRPr="00F4787C">
        <w:rPr>
          <w:spacing w:val="1"/>
          <w:sz w:val="24"/>
          <w:szCs w:val="24"/>
        </w:rPr>
        <w:t xml:space="preserve"> </w:t>
      </w:r>
      <w:r w:rsidRPr="00F4787C">
        <w:rPr>
          <w:spacing w:val="-2"/>
          <w:sz w:val="24"/>
          <w:szCs w:val="24"/>
        </w:rPr>
        <w:t>m</w:t>
      </w:r>
      <w:r w:rsidRPr="00F4787C">
        <w:rPr>
          <w:sz w:val="24"/>
          <w:szCs w:val="24"/>
        </w:rPr>
        <w:t>ark</w:t>
      </w:r>
      <w:r w:rsidRPr="00F4787C">
        <w:rPr>
          <w:spacing w:val="1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t</w:t>
      </w:r>
      <w:r w:rsidRPr="00F4787C">
        <w:rPr>
          <w:spacing w:val="1"/>
          <w:sz w:val="24"/>
          <w:szCs w:val="24"/>
        </w:rPr>
        <w:t>h</w:t>
      </w:r>
      <w:r w:rsidRPr="00F4787C">
        <w:rPr>
          <w:sz w:val="24"/>
          <w:szCs w:val="24"/>
        </w:rPr>
        <w:t>e</w:t>
      </w:r>
      <w:r w:rsidRPr="00F4787C">
        <w:rPr>
          <w:spacing w:val="-3"/>
          <w:sz w:val="24"/>
          <w:szCs w:val="24"/>
        </w:rPr>
        <w:t xml:space="preserve"> </w:t>
      </w:r>
      <w:r w:rsidRPr="00F4787C">
        <w:rPr>
          <w:spacing w:val="1"/>
          <w:sz w:val="24"/>
          <w:szCs w:val="24"/>
        </w:rPr>
        <w:t>d</w:t>
      </w:r>
      <w:r w:rsidRPr="00F4787C">
        <w:rPr>
          <w:spacing w:val="-1"/>
          <w:sz w:val="24"/>
          <w:szCs w:val="24"/>
        </w:rPr>
        <w:t>o</w:t>
      </w:r>
      <w:r w:rsidRPr="00F4787C">
        <w:rPr>
          <w:sz w:val="24"/>
          <w:szCs w:val="24"/>
        </w:rPr>
        <w:t>c</w:t>
      </w:r>
      <w:r w:rsidRPr="00F4787C">
        <w:rPr>
          <w:spacing w:val="1"/>
          <w:sz w:val="24"/>
          <w:szCs w:val="24"/>
        </w:rPr>
        <w:t>u</w:t>
      </w:r>
      <w:r w:rsidRPr="00F4787C">
        <w:rPr>
          <w:spacing w:val="-5"/>
          <w:sz w:val="24"/>
          <w:szCs w:val="24"/>
        </w:rPr>
        <w:t>m</w:t>
      </w:r>
      <w:r w:rsidRPr="00F4787C">
        <w:rPr>
          <w:sz w:val="24"/>
          <w:szCs w:val="24"/>
        </w:rPr>
        <w:t>e</w:t>
      </w:r>
      <w:r w:rsidRPr="00F4787C">
        <w:rPr>
          <w:spacing w:val="1"/>
          <w:sz w:val="24"/>
          <w:szCs w:val="24"/>
        </w:rPr>
        <w:t>n</w:t>
      </w:r>
      <w:r w:rsidRPr="00F4787C">
        <w:rPr>
          <w:spacing w:val="-1"/>
          <w:sz w:val="24"/>
          <w:szCs w:val="24"/>
        </w:rPr>
        <w:t>t</w:t>
      </w:r>
      <w:r w:rsidRPr="00F4787C">
        <w:rPr>
          <w:sz w:val="24"/>
          <w:szCs w:val="24"/>
        </w:rPr>
        <w:t>s</w:t>
      </w:r>
      <w:r w:rsidRPr="00F4787C">
        <w:rPr>
          <w:spacing w:val="1"/>
          <w:sz w:val="24"/>
          <w:szCs w:val="24"/>
        </w:rPr>
        <w:t xml:space="preserve"> </w:t>
      </w:r>
      <w:r w:rsidRPr="00F4787C">
        <w:rPr>
          <w:sz w:val="24"/>
          <w:szCs w:val="24"/>
        </w:rPr>
        <w:t>fr</w:t>
      </w:r>
      <w:r w:rsidRPr="00F4787C">
        <w:rPr>
          <w:spacing w:val="-1"/>
          <w:sz w:val="24"/>
          <w:szCs w:val="24"/>
        </w:rPr>
        <w:t>o</w:t>
      </w:r>
      <w:r w:rsidRPr="00F4787C">
        <w:rPr>
          <w:sz w:val="24"/>
          <w:szCs w:val="24"/>
        </w:rPr>
        <w:t>m</w:t>
      </w:r>
      <w:r w:rsidRPr="00F4787C">
        <w:rPr>
          <w:spacing w:val="-3"/>
          <w:sz w:val="24"/>
          <w:szCs w:val="24"/>
        </w:rPr>
        <w:t xml:space="preserve"> </w:t>
      </w:r>
      <w:r w:rsidRPr="00F4787C">
        <w:rPr>
          <w:spacing w:val="1"/>
          <w:sz w:val="24"/>
          <w:szCs w:val="24"/>
        </w:rPr>
        <w:t>th</w:t>
      </w:r>
      <w:r w:rsidRPr="00F4787C">
        <w:rPr>
          <w:sz w:val="24"/>
          <w:szCs w:val="24"/>
        </w:rPr>
        <w:t>e f</w:t>
      </w:r>
      <w:r w:rsidRPr="00F4787C">
        <w:rPr>
          <w:spacing w:val="-1"/>
          <w:sz w:val="24"/>
          <w:szCs w:val="24"/>
        </w:rPr>
        <w:t>o</w:t>
      </w:r>
      <w:r w:rsidRPr="00F4787C">
        <w:rPr>
          <w:spacing w:val="1"/>
          <w:sz w:val="24"/>
          <w:szCs w:val="24"/>
        </w:rPr>
        <w:t>l</w:t>
      </w:r>
      <w:r w:rsidRPr="00F4787C">
        <w:rPr>
          <w:spacing w:val="-1"/>
          <w:sz w:val="24"/>
          <w:szCs w:val="24"/>
        </w:rPr>
        <w:t>l</w:t>
      </w:r>
      <w:r w:rsidRPr="00F4787C">
        <w:rPr>
          <w:spacing w:val="1"/>
          <w:sz w:val="24"/>
          <w:szCs w:val="24"/>
        </w:rPr>
        <w:t>o</w:t>
      </w:r>
      <w:r w:rsidRPr="00F4787C">
        <w:rPr>
          <w:spacing w:val="-1"/>
          <w:sz w:val="24"/>
          <w:szCs w:val="24"/>
        </w:rPr>
        <w:t>win</w:t>
      </w:r>
      <w:r w:rsidRPr="00F4787C">
        <w:rPr>
          <w:sz w:val="24"/>
          <w:szCs w:val="24"/>
        </w:rPr>
        <w:t>g</w:t>
      </w:r>
      <w:r w:rsidRPr="00F4787C">
        <w:rPr>
          <w:spacing w:val="1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l</w:t>
      </w:r>
      <w:r w:rsidRPr="00F4787C">
        <w:rPr>
          <w:spacing w:val="1"/>
          <w:sz w:val="24"/>
          <w:szCs w:val="24"/>
        </w:rPr>
        <w:t>i</w:t>
      </w:r>
      <w:r w:rsidRPr="00F4787C">
        <w:rPr>
          <w:spacing w:val="-1"/>
          <w:sz w:val="24"/>
          <w:szCs w:val="24"/>
        </w:rPr>
        <w:t>s</w:t>
      </w:r>
      <w:r w:rsidRPr="00F4787C">
        <w:rPr>
          <w:spacing w:val="1"/>
          <w:sz w:val="24"/>
          <w:szCs w:val="24"/>
        </w:rPr>
        <w:t>t</w:t>
      </w:r>
      <w:r w:rsidRPr="00F4787C">
        <w:rPr>
          <w:sz w:val="24"/>
          <w:szCs w:val="24"/>
        </w:rPr>
        <w:t>)</w:t>
      </w:r>
    </w:p>
    <w:p w:rsidR="00A747B8" w:rsidRPr="00F4787C" w:rsidRDefault="00A747B8">
      <w:pPr>
        <w:spacing w:before="19" w:line="220" w:lineRule="exact"/>
        <w:rPr>
          <w:sz w:val="24"/>
          <w:szCs w:val="24"/>
        </w:rPr>
      </w:pPr>
    </w:p>
    <w:tbl>
      <w:tblPr>
        <w:tblW w:w="4065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"/>
        <w:gridCol w:w="6392"/>
        <w:gridCol w:w="1166"/>
      </w:tblGrid>
      <w:tr w:rsidR="00A747B8" w:rsidRPr="00F4787C" w:rsidTr="00F4787C">
        <w:trPr>
          <w:trHeight w:hRule="exact" w:val="494"/>
        </w:trPr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97666B" w:rsidRDefault="00741550">
            <w:pPr>
              <w:spacing w:before="1"/>
              <w:ind w:left="143"/>
              <w:rPr>
                <w:sz w:val="24"/>
                <w:szCs w:val="24"/>
              </w:rPr>
            </w:pPr>
            <w:r w:rsidRPr="0097666B">
              <w:rPr>
                <w:spacing w:val="-1"/>
                <w:sz w:val="24"/>
                <w:szCs w:val="24"/>
              </w:rPr>
              <w:t>N</w:t>
            </w:r>
            <w:r w:rsidRPr="0097666B">
              <w:rPr>
                <w:spacing w:val="1"/>
                <w:sz w:val="24"/>
                <w:szCs w:val="24"/>
              </w:rPr>
              <w:t>o</w:t>
            </w:r>
            <w:r w:rsidRPr="0097666B">
              <w:rPr>
                <w:sz w:val="24"/>
                <w:szCs w:val="24"/>
              </w:rPr>
              <w:t>.</w:t>
            </w:r>
          </w:p>
        </w:tc>
        <w:tc>
          <w:tcPr>
            <w:tcW w:w="3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97666B" w:rsidRDefault="00741550">
            <w:pPr>
              <w:spacing w:before="1"/>
              <w:ind w:left="1593"/>
              <w:rPr>
                <w:sz w:val="24"/>
                <w:szCs w:val="24"/>
              </w:rPr>
            </w:pPr>
            <w:r w:rsidRPr="0097666B">
              <w:rPr>
                <w:spacing w:val="-1"/>
                <w:sz w:val="24"/>
                <w:szCs w:val="24"/>
              </w:rPr>
              <w:t>P</w:t>
            </w:r>
            <w:r w:rsidRPr="0097666B">
              <w:rPr>
                <w:spacing w:val="1"/>
                <w:sz w:val="24"/>
                <w:szCs w:val="24"/>
              </w:rPr>
              <w:t>a</w:t>
            </w:r>
            <w:r w:rsidRPr="0097666B">
              <w:rPr>
                <w:sz w:val="24"/>
                <w:szCs w:val="24"/>
              </w:rPr>
              <w:t>rt</w:t>
            </w:r>
            <w:r w:rsidRPr="0097666B">
              <w:rPr>
                <w:spacing w:val="-1"/>
                <w:sz w:val="24"/>
                <w:szCs w:val="24"/>
              </w:rPr>
              <w:t>i</w:t>
            </w:r>
            <w:r w:rsidRPr="0097666B">
              <w:rPr>
                <w:sz w:val="24"/>
                <w:szCs w:val="24"/>
              </w:rPr>
              <w:t>cu</w:t>
            </w:r>
            <w:r w:rsidRPr="0097666B">
              <w:rPr>
                <w:spacing w:val="-1"/>
                <w:sz w:val="24"/>
                <w:szCs w:val="24"/>
              </w:rPr>
              <w:t>l</w:t>
            </w:r>
            <w:r w:rsidRPr="0097666B">
              <w:rPr>
                <w:spacing w:val="1"/>
                <w:sz w:val="24"/>
                <w:szCs w:val="24"/>
              </w:rPr>
              <w:t>a</w:t>
            </w:r>
            <w:r w:rsidRPr="0097666B">
              <w:rPr>
                <w:spacing w:val="-2"/>
                <w:sz w:val="24"/>
                <w:szCs w:val="24"/>
              </w:rPr>
              <w:t>r</w:t>
            </w:r>
            <w:r w:rsidRPr="0097666B">
              <w:rPr>
                <w:sz w:val="24"/>
                <w:szCs w:val="24"/>
              </w:rPr>
              <w:t>s</w:t>
            </w:r>
            <w:r w:rsidRPr="0097666B">
              <w:rPr>
                <w:spacing w:val="1"/>
                <w:sz w:val="24"/>
                <w:szCs w:val="24"/>
              </w:rPr>
              <w:t xml:space="preserve"> o</w:t>
            </w:r>
            <w:r w:rsidRPr="0097666B">
              <w:rPr>
                <w:sz w:val="24"/>
                <w:szCs w:val="24"/>
              </w:rPr>
              <w:t xml:space="preserve">f </w:t>
            </w:r>
            <w:r w:rsidRPr="0097666B">
              <w:rPr>
                <w:spacing w:val="-3"/>
                <w:sz w:val="24"/>
                <w:szCs w:val="24"/>
              </w:rPr>
              <w:t>D</w:t>
            </w:r>
            <w:r w:rsidRPr="0097666B">
              <w:rPr>
                <w:spacing w:val="1"/>
                <w:sz w:val="24"/>
                <w:szCs w:val="24"/>
              </w:rPr>
              <w:t>o</w:t>
            </w:r>
            <w:r w:rsidRPr="0097666B">
              <w:rPr>
                <w:sz w:val="24"/>
                <w:szCs w:val="24"/>
              </w:rPr>
              <w:t>c</w:t>
            </w:r>
            <w:r w:rsidRPr="0097666B">
              <w:rPr>
                <w:spacing w:val="-3"/>
                <w:sz w:val="24"/>
                <w:szCs w:val="24"/>
              </w:rPr>
              <w:t>um</w:t>
            </w:r>
            <w:r w:rsidRPr="0097666B">
              <w:rPr>
                <w:sz w:val="24"/>
                <w:szCs w:val="24"/>
              </w:rPr>
              <w:t>ents</w:t>
            </w: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97666B" w:rsidRDefault="00741550" w:rsidP="00F4787C">
            <w:pPr>
              <w:spacing w:before="1"/>
              <w:rPr>
                <w:sz w:val="24"/>
                <w:szCs w:val="24"/>
              </w:rPr>
            </w:pPr>
            <w:r w:rsidRPr="0097666B">
              <w:rPr>
                <w:sz w:val="24"/>
                <w:szCs w:val="24"/>
              </w:rPr>
              <w:t>Qu</w:t>
            </w:r>
            <w:r w:rsidRPr="0097666B">
              <w:rPr>
                <w:spacing w:val="1"/>
                <w:sz w:val="24"/>
                <w:szCs w:val="24"/>
              </w:rPr>
              <w:t>a</w:t>
            </w:r>
            <w:r w:rsidRPr="0097666B">
              <w:rPr>
                <w:sz w:val="24"/>
                <w:szCs w:val="24"/>
              </w:rPr>
              <w:t>n</w:t>
            </w:r>
            <w:r w:rsidRPr="0097666B">
              <w:rPr>
                <w:spacing w:val="-2"/>
                <w:sz w:val="24"/>
                <w:szCs w:val="24"/>
              </w:rPr>
              <w:t>t</w:t>
            </w:r>
            <w:r w:rsidRPr="0097666B">
              <w:rPr>
                <w:spacing w:val="1"/>
                <w:sz w:val="24"/>
                <w:szCs w:val="24"/>
              </w:rPr>
              <w:t>i</w:t>
            </w:r>
            <w:r w:rsidRPr="0097666B">
              <w:rPr>
                <w:spacing w:val="-2"/>
                <w:sz w:val="24"/>
                <w:szCs w:val="24"/>
              </w:rPr>
              <w:t>t</w:t>
            </w:r>
            <w:r w:rsidRPr="0097666B">
              <w:rPr>
                <w:sz w:val="24"/>
                <w:szCs w:val="24"/>
              </w:rPr>
              <w:t>y</w:t>
            </w:r>
          </w:p>
        </w:tc>
      </w:tr>
      <w:tr w:rsidR="00A747B8" w:rsidRPr="00F4787C" w:rsidTr="00F4787C">
        <w:trPr>
          <w:trHeight w:hRule="exact" w:val="444"/>
        </w:trPr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741550">
            <w:pPr>
              <w:spacing w:before="90"/>
              <w:ind w:left="105"/>
              <w:rPr>
                <w:sz w:val="24"/>
                <w:szCs w:val="24"/>
              </w:rPr>
            </w:pPr>
            <w:r w:rsidRPr="00F4787C">
              <w:rPr>
                <w:spacing w:val="1"/>
                <w:sz w:val="24"/>
                <w:szCs w:val="24"/>
              </w:rPr>
              <w:t>1</w:t>
            </w:r>
            <w:r w:rsidRPr="00F4787C">
              <w:rPr>
                <w:sz w:val="24"/>
                <w:szCs w:val="24"/>
              </w:rPr>
              <w:t>.</w:t>
            </w:r>
          </w:p>
        </w:tc>
        <w:tc>
          <w:tcPr>
            <w:tcW w:w="3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741550">
            <w:pPr>
              <w:spacing w:before="90"/>
              <w:ind w:left="105"/>
              <w:rPr>
                <w:sz w:val="24"/>
                <w:szCs w:val="24"/>
              </w:rPr>
            </w:pPr>
            <w:r w:rsidRPr="00F4787C">
              <w:rPr>
                <w:sz w:val="24"/>
                <w:szCs w:val="24"/>
              </w:rPr>
              <w:t>Mark</w:t>
            </w:r>
            <w:r w:rsidRPr="00F4787C">
              <w:rPr>
                <w:spacing w:val="1"/>
                <w:sz w:val="24"/>
                <w:szCs w:val="24"/>
              </w:rPr>
              <w:t xml:space="preserve"> </w:t>
            </w:r>
            <w:r w:rsidRPr="00F4787C">
              <w:rPr>
                <w:spacing w:val="-3"/>
                <w:sz w:val="24"/>
                <w:szCs w:val="24"/>
              </w:rPr>
              <w:t>S</w:t>
            </w:r>
            <w:r w:rsidRPr="00F4787C">
              <w:rPr>
                <w:spacing w:val="1"/>
                <w:sz w:val="24"/>
                <w:szCs w:val="24"/>
              </w:rPr>
              <w:t>h</w:t>
            </w:r>
            <w:r w:rsidRPr="00F4787C">
              <w:rPr>
                <w:sz w:val="24"/>
                <w:szCs w:val="24"/>
              </w:rPr>
              <w:t>e</w:t>
            </w:r>
            <w:r w:rsidRPr="00F4787C">
              <w:rPr>
                <w:spacing w:val="-2"/>
                <w:sz w:val="24"/>
                <w:szCs w:val="24"/>
              </w:rPr>
              <w:t>e</w:t>
            </w:r>
            <w:r w:rsidRPr="00F4787C">
              <w:rPr>
                <w:sz w:val="24"/>
                <w:szCs w:val="24"/>
              </w:rPr>
              <w:t>t</w:t>
            </w:r>
            <w:r w:rsidRPr="00F4787C">
              <w:rPr>
                <w:spacing w:val="1"/>
                <w:sz w:val="24"/>
                <w:szCs w:val="24"/>
              </w:rPr>
              <w:t xml:space="preserve"> </w:t>
            </w:r>
            <w:r w:rsidRPr="00F4787C">
              <w:rPr>
                <w:spacing w:val="-1"/>
                <w:sz w:val="24"/>
                <w:szCs w:val="24"/>
              </w:rPr>
              <w:t>o</w:t>
            </w:r>
            <w:r w:rsidRPr="00F4787C">
              <w:rPr>
                <w:sz w:val="24"/>
                <w:szCs w:val="24"/>
              </w:rPr>
              <w:t xml:space="preserve">f </w:t>
            </w:r>
            <w:r w:rsidRPr="00F4787C">
              <w:rPr>
                <w:spacing w:val="-1"/>
                <w:sz w:val="24"/>
                <w:szCs w:val="24"/>
              </w:rPr>
              <w:t>H</w:t>
            </w:r>
            <w:r w:rsidRPr="00F4787C">
              <w:rPr>
                <w:sz w:val="24"/>
                <w:szCs w:val="24"/>
              </w:rPr>
              <w:t>SC</w:t>
            </w:r>
            <w:r w:rsidR="009C0F57">
              <w:rPr>
                <w:sz w:val="24"/>
                <w:szCs w:val="24"/>
              </w:rPr>
              <w:t xml:space="preserve"> &amp; SSC</w:t>
            </w: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A747B8">
            <w:pPr>
              <w:rPr>
                <w:sz w:val="24"/>
                <w:szCs w:val="24"/>
              </w:rPr>
            </w:pPr>
          </w:p>
        </w:tc>
      </w:tr>
      <w:tr w:rsidR="00A747B8" w:rsidRPr="00F4787C" w:rsidTr="00F4787C">
        <w:trPr>
          <w:trHeight w:hRule="exact" w:val="444"/>
        </w:trPr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741550">
            <w:pPr>
              <w:spacing w:before="92"/>
              <w:ind w:left="105"/>
              <w:rPr>
                <w:sz w:val="24"/>
                <w:szCs w:val="24"/>
              </w:rPr>
            </w:pPr>
            <w:r w:rsidRPr="00F4787C">
              <w:rPr>
                <w:spacing w:val="1"/>
                <w:sz w:val="24"/>
                <w:szCs w:val="24"/>
              </w:rPr>
              <w:t>2</w:t>
            </w:r>
            <w:r w:rsidRPr="00F4787C">
              <w:rPr>
                <w:sz w:val="24"/>
                <w:szCs w:val="24"/>
              </w:rPr>
              <w:t>.</w:t>
            </w:r>
          </w:p>
        </w:tc>
        <w:tc>
          <w:tcPr>
            <w:tcW w:w="3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741550">
            <w:pPr>
              <w:spacing w:before="92"/>
              <w:ind w:left="105"/>
              <w:rPr>
                <w:sz w:val="24"/>
                <w:szCs w:val="24"/>
              </w:rPr>
            </w:pPr>
            <w:r w:rsidRPr="00F4787C">
              <w:rPr>
                <w:sz w:val="24"/>
                <w:szCs w:val="24"/>
              </w:rPr>
              <w:t>Sc</w:t>
            </w:r>
            <w:r w:rsidRPr="00F4787C">
              <w:rPr>
                <w:spacing w:val="-1"/>
                <w:sz w:val="24"/>
                <w:szCs w:val="24"/>
              </w:rPr>
              <w:t>h</w:t>
            </w:r>
            <w:r w:rsidRPr="00F4787C">
              <w:rPr>
                <w:spacing w:val="1"/>
                <w:sz w:val="24"/>
                <w:szCs w:val="24"/>
              </w:rPr>
              <w:t>o</w:t>
            </w:r>
            <w:r w:rsidRPr="00F4787C">
              <w:rPr>
                <w:spacing w:val="-1"/>
                <w:sz w:val="24"/>
                <w:szCs w:val="24"/>
              </w:rPr>
              <w:t>o</w:t>
            </w:r>
            <w:r w:rsidRPr="00F4787C">
              <w:rPr>
                <w:sz w:val="24"/>
                <w:szCs w:val="24"/>
              </w:rPr>
              <w:t>l</w:t>
            </w:r>
            <w:r w:rsidRPr="00F4787C">
              <w:rPr>
                <w:spacing w:val="1"/>
                <w:sz w:val="24"/>
                <w:szCs w:val="24"/>
              </w:rPr>
              <w:t xml:space="preserve"> </w:t>
            </w:r>
            <w:r w:rsidRPr="00F4787C">
              <w:rPr>
                <w:spacing w:val="-1"/>
                <w:sz w:val="24"/>
                <w:szCs w:val="24"/>
              </w:rPr>
              <w:t>L</w:t>
            </w:r>
            <w:r w:rsidRPr="00F4787C">
              <w:rPr>
                <w:sz w:val="24"/>
                <w:szCs w:val="24"/>
              </w:rPr>
              <w:t>e</w:t>
            </w:r>
            <w:r w:rsidRPr="00F4787C">
              <w:rPr>
                <w:spacing w:val="-2"/>
                <w:sz w:val="24"/>
                <w:szCs w:val="24"/>
              </w:rPr>
              <w:t>a</w:t>
            </w:r>
            <w:r w:rsidRPr="00F4787C">
              <w:rPr>
                <w:spacing w:val="1"/>
                <w:sz w:val="24"/>
                <w:szCs w:val="24"/>
              </w:rPr>
              <w:t>v</w:t>
            </w:r>
            <w:r w:rsidRPr="00F4787C">
              <w:rPr>
                <w:spacing w:val="-1"/>
                <w:sz w:val="24"/>
                <w:szCs w:val="24"/>
              </w:rPr>
              <w:t>i</w:t>
            </w:r>
            <w:r w:rsidRPr="00F4787C">
              <w:rPr>
                <w:spacing w:val="1"/>
                <w:sz w:val="24"/>
                <w:szCs w:val="24"/>
              </w:rPr>
              <w:t>n</w:t>
            </w:r>
            <w:r w:rsidRPr="00F4787C">
              <w:rPr>
                <w:sz w:val="24"/>
                <w:szCs w:val="24"/>
              </w:rPr>
              <w:t>g</w:t>
            </w:r>
            <w:r w:rsidRPr="00F4787C">
              <w:rPr>
                <w:spacing w:val="1"/>
                <w:sz w:val="24"/>
                <w:szCs w:val="24"/>
              </w:rPr>
              <w:t xml:space="preserve"> </w:t>
            </w:r>
            <w:r w:rsidRPr="00F4787C">
              <w:rPr>
                <w:spacing w:val="-2"/>
                <w:sz w:val="24"/>
                <w:szCs w:val="24"/>
              </w:rPr>
              <w:t>C</w:t>
            </w:r>
            <w:r w:rsidRPr="00F4787C">
              <w:rPr>
                <w:sz w:val="24"/>
                <w:szCs w:val="24"/>
              </w:rPr>
              <w:t>er</w:t>
            </w:r>
            <w:r w:rsidRPr="00F4787C">
              <w:rPr>
                <w:spacing w:val="-1"/>
                <w:sz w:val="24"/>
                <w:szCs w:val="24"/>
              </w:rPr>
              <w:t>ti</w:t>
            </w:r>
            <w:r w:rsidRPr="00F4787C">
              <w:rPr>
                <w:sz w:val="24"/>
                <w:szCs w:val="24"/>
              </w:rPr>
              <w:t>f</w:t>
            </w:r>
            <w:r w:rsidRPr="00F4787C">
              <w:rPr>
                <w:spacing w:val="1"/>
                <w:sz w:val="24"/>
                <w:szCs w:val="24"/>
              </w:rPr>
              <w:t>i</w:t>
            </w:r>
            <w:r w:rsidRPr="00F4787C">
              <w:rPr>
                <w:sz w:val="24"/>
                <w:szCs w:val="24"/>
              </w:rPr>
              <w:t>c</w:t>
            </w:r>
            <w:r w:rsidRPr="00F4787C">
              <w:rPr>
                <w:spacing w:val="-2"/>
                <w:sz w:val="24"/>
                <w:szCs w:val="24"/>
              </w:rPr>
              <w:t>a</w:t>
            </w:r>
            <w:r w:rsidRPr="00F4787C">
              <w:rPr>
                <w:spacing w:val="1"/>
                <w:sz w:val="24"/>
                <w:szCs w:val="24"/>
              </w:rPr>
              <w:t>t</w:t>
            </w:r>
            <w:r w:rsidRPr="00F4787C">
              <w:rPr>
                <w:sz w:val="24"/>
                <w:szCs w:val="24"/>
              </w:rPr>
              <w:t>e.</w:t>
            </w: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A747B8">
            <w:pPr>
              <w:rPr>
                <w:sz w:val="24"/>
                <w:szCs w:val="24"/>
              </w:rPr>
            </w:pPr>
          </w:p>
        </w:tc>
      </w:tr>
      <w:tr w:rsidR="00A747B8" w:rsidRPr="00F4787C" w:rsidTr="00F4787C">
        <w:trPr>
          <w:trHeight w:hRule="exact" w:val="444"/>
        </w:trPr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741550">
            <w:pPr>
              <w:spacing w:before="92"/>
              <w:ind w:left="105"/>
              <w:rPr>
                <w:sz w:val="24"/>
                <w:szCs w:val="24"/>
              </w:rPr>
            </w:pPr>
            <w:r w:rsidRPr="00F4787C">
              <w:rPr>
                <w:spacing w:val="1"/>
                <w:sz w:val="24"/>
                <w:szCs w:val="24"/>
              </w:rPr>
              <w:t>3</w:t>
            </w:r>
            <w:r w:rsidRPr="00F4787C">
              <w:rPr>
                <w:sz w:val="24"/>
                <w:szCs w:val="24"/>
              </w:rPr>
              <w:t>.</w:t>
            </w:r>
          </w:p>
        </w:tc>
        <w:tc>
          <w:tcPr>
            <w:tcW w:w="3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741550">
            <w:pPr>
              <w:spacing w:before="92"/>
              <w:ind w:left="105"/>
              <w:rPr>
                <w:sz w:val="24"/>
                <w:szCs w:val="24"/>
              </w:rPr>
            </w:pPr>
            <w:r w:rsidRPr="00F4787C">
              <w:rPr>
                <w:spacing w:val="-1"/>
                <w:sz w:val="24"/>
                <w:szCs w:val="24"/>
              </w:rPr>
              <w:t>A</w:t>
            </w:r>
            <w:r w:rsidRPr="00F4787C">
              <w:rPr>
                <w:spacing w:val="1"/>
                <w:sz w:val="24"/>
                <w:szCs w:val="24"/>
              </w:rPr>
              <w:t>l</w:t>
            </w:r>
            <w:r w:rsidRPr="00F4787C">
              <w:rPr>
                <w:sz w:val="24"/>
                <w:szCs w:val="24"/>
              </w:rPr>
              <w:t>l</w:t>
            </w:r>
            <w:r w:rsidRPr="00F4787C">
              <w:rPr>
                <w:spacing w:val="1"/>
                <w:sz w:val="24"/>
                <w:szCs w:val="24"/>
              </w:rPr>
              <w:t xml:space="preserve"> </w:t>
            </w:r>
            <w:r w:rsidRPr="00F4787C">
              <w:rPr>
                <w:sz w:val="24"/>
                <w:szCs w:val="24"/>
              </w:rPr>
              <w:t>Ma</w:t>
            </w:r>
            <w:r w:rsidRPr="00F4787C">
              <w:rPr>
                <w:spacing w:val="-2"/>
                <w:sz w:val="24"/>
                <w:szCs w:val="24"/>
              </w:rPr>
              <w:t>r</w:t>
            </w:r>
            <w:r w:rsidRPr="00F4787C">
              <w:rPr>
                <w:sz w:val="24"/>
                <w:szCs w:val="24"/>
              </w:rPr>
              <w:t>k</w:t>
            </w:r>
            <w:r w:rsidRPr="00F4787C">
              <w:rPr>
                <w:spacing w:val="1"/>
                <w:sz w:val="24"/>
                <w:szCs w:val="24"/>
              </w:rPr>
              <w:t xml:space="preserve"> </w:t>
            </w:r>
            <w:r w:rsidRPr="00F4787C">
              <w:rPr>
                <w:spacing w:val="-3"/>
                <w:sz w:val="24"/>
                <w:szCs w:val="24"/>
              </w:rPr>
              <w:t>S</w:t>
            </w:r>
            <w:r w:rsidRPr="00F4787C">
              <w:rPr>
                <w:spacing w:val="1"/>
                <w:sz w:val="24"/>
                <w:szCs w:val="24"/>
              </w:rPr>
              <w:t>h</w:t>
            </w:r>
            <w:r w:rsidRPr="00F4787C">
              <w:rPr>
                <w:sz w:val="24"/>
                <w:szCs w:val="24"/>
              </w:rPr>
              <w:t>e</w:t>
            </w:r>
            <w:r w:rsidRPr="00F4787C">
              <w:rPr>
                <w:spacing w:val="-2"/>
                <w:sz w:val="24"/>
                <w:szCs w:val="24"/>
              </w:rPr>
              <w:t>e</w:t>
            </w:r>
            <w:r w:rsidRPr="00F4787C">
              <w:rPr>
                <w:spacing w:val="1"/>
                <w:sz w:val="24"/>
                <w:szCs w:val="24"/>
              </w:rPr>
              <w:t>t</w:t>
            </w:r>
            <w:r w:rsidRPr="00F4787C">
              <w:rPr>
                <w:sz w:val="24"/>
                <w:szCs w:val="24"/>
              </w:rPr>
              <w:t>s</w:t>
            </w:r>
            <w:r w:rsidRPr="00F4787C">
              <w:rPr>
                <w:spacing w:val="-1"/>
                <w:sz w:val="24"/>
                <w:szCs w:val="24"/>
              </w:rPr>
              <w:t xml:space="preserve"> </w:t>
            </w:r>
            <w:r w:rsidRPr="00F4787C">
              <w:rPr>
                <w:spacing w:val="1"/>
                <w:sz w:val="24"/>
                <w:szCs w:val="24"/>
              </w:rPr>
              <w:t>o</w:t>
            </w:r>
            <w:r w:rsidRPr="00F4787C">
              <w:rPr>
                <w:sz w:val="24"/>
                <w:szCs w:val="24"/>
              </w:rPr>
              <w:t xml:space="preserve">f </w:t>
            </w:r>
            <w:r w:rsidRPr="00F4787C">
              <w:rPr>
                <w:spacing w:val="-2"/>
                <w:sz w:val="24"/>
                <w:szCs w:val="24"/>
              </w:rPr>
              <w:t>B</w:t>
            </w:r>
            <w:r w:rsidRPr="00F4787C">
              <w:rPr>
                <w:sz w:val="24"/>
                <w:szCs w:val="24"/>
              </w:rPr>
              <w:t>ac</w:t>
            </w:r>
            <w:r w:rsidRPr="00F4787C">
              <w:rPr>
                <w:spacing w:val="1"/>
                <w:sz w:val="24"/>
                <w:szCs w:val="24"/>
              </w:rPr>
              <w:t>h</w:t>
            </w:r>
            <w:r w:rsidRPr="00F4787C">
              <w:rPr>
                <w:spacing w:val="-2"/>
                <w:sz w:val="24"/>
                <w:szCs w:val="24"/>
              </w:rPr>
              <w:t>e</w:t>
            </w:r>
            <w:r w:rsidRPr="00F4787C">
              <w:rPr>
                <w:spacing w:val="-1"/>
                <w:sz w:val="24"/>
                <w:szCs w:val="24"/>
              </w:rPr>
              <w:t>l</w:t>
            </w:r>
            <w:r w:rsidRPr="00F4787C">
              <w:rPr>
                <w:spacing w:val="1"/>
                <w:sz w:val="24"/>
                <w:szCs w:val="24"/>
              </w:rPr>
              <w:t>o</w:t>
            </w:r>
            <w:r w:rsidRPr="00F4787C">
              <w:rPr>
                <w:sz w:val="24"/>
                <w:szCs w:val="24"/>
              </w:rPr>
              <w:t xml:space="preserve">r </w:t>
            </w:r>
            <w:r w:rsidRPr="00F4787C">
              <w:rPr>
                <w:spacing w:val="-1"/>
                <w:sz w:val="24"/>
                <w:szCs w:val="24"/>
              </w:rPr>
              <w:t>D</w:t>
            </w:r>
            <w:r w:rsidRPr="00F4787C">
              <w:rPr>
                <w:sz w:val="24"/>
                <w:szCs w:val="24"/>
              </w:rPr>
              <w:t>e</w:t>
            </w:r>
            <w:r w:rsidRPr="00F4787C">
              <w:rPr>
                <w:spacing w:val="1"/>
                <w:sz w:val="24"/>
                <w:szCs w:val="24"/>
              </w:rPr>
              <w:t>g</w:t>
            </w:r>
            <w:r w:rsidRPr="00F4787C">
              <w:rPr>
                <w:spacing w:val="-2"/>
                <w:sz w:val="24"/>
                <w:szCs w:val="24"/>
              </w:rPr>
              <w:t>r</w:t>
            </w:r>
            <w:r w:rsidRPr="00F4787C">
              <w:rPr>
                <w:sz w:val="24"/>
                <w:szCs w:val="24"/>
              </w:rPr>
              <w:t>ee</w:t>
            </w: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A747B8">
            <w:pPr>
              <w:rPr>
                <w:sz w:val="24"/>
                <w:szCs w:val="24"/>
              </w:rPr>
            </w:pPr>
          </w:p>
        </w:tc>
      </w:tr>
      <w:tr w:rsidR="00A747B8" w:rsidRPr="00F4787C" w:rsidTr="00F4787C">
        <w:trPr>
          <w:trHeight w:hRule="exact" w:val="354"/>
        </w:trPr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741550">
            <w:pPr>
              <w:spacing w:before="90"/>
              <w:ind w:left="105"/>
              <w:rPr>
                <w:sz w:val="24"/>
                <w:szCs w:val="24"/>
              </w:rPr>
            </w:pPr>
            <w:r w:rsidRPr="00F4787C">
              <w:rPr>
                <w:spacing w:val="1"/>
                <w:sz w:val="24"/>
                <w:szCs w:val="24"/>
              </w:rPr>
              <w:t>4</w:t>
            </w:r>
            <w:r w:rsidRPr="00F4787C">
              <w:rPr>
                <w:sz w:val="24"/>
                <w:szCs w:val="24"/>
              </w:rPr>
              <w:t>.</w:t>
            </w:r>
          </w:p>
        </w:tc>
        <w:tc>
          <w:tcPr>
            <w:tcW w:w="3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741550">
            <w:pPr>
              <w:spacing w:before="90"/>
              <w:ind w:left="105"/>
              <w:rPr>
                <w:sz w:val="24"/>
                <w:szCs w:val="24"/>
              </w:rPr>
            </w:pPr>
            <w:r w:rsidRPr="00F4787C">
              <w:rPr>
                <w:spacing w:val="-1"/>
                <w:sz w:val="24"/>
                <w:szCs w:val="24"/>
              </w:rPr>
              <w:t>D</w:t>
            </w:r>
            <w:r w:rsidRPr="00F4787C">
              <w:rPr>
                <w:sz w:val="24"/>
                <w:szCs w:val="24"/>
              </w:rPr>
              <w:t>e</w:t>
            </w:r>
            <w:r w:rsidRPr="00F4787C">
              <w:rPr>
                <w:spacing w:val="1"/>
                <w:sz w:val="24"/>
                <w:szCs w:val="24"/>
              </w:rPr>
              <w:t>g</w:t>
            </w:r>
            <w:r w:rsidRPr="00F4787C">
              <w:rPr>
                <w:sz w:val="24"/>
                <w:szCs w:val="24"/>
              </w:rPr>
              <w:t>ree C</w:t>
            </w:r>
            <w:r w:rsidRPr="00F4787C">
              <w:rPr>
                <w:spacing w:val="-2"/>
                <w:sz w:val="24"/>
                <w:szCs w:val="24"/>
              </w:rPr>
              <w:t>e</w:t>
            </w:r>
            <w:r w:rsidRPr="00F4787C">
              <w:rPr>
                <w:sz w:val="24"/>
                <w:szCs w:val="24"/>
              </w:rPr>
              <w:t>r</w:t>
            </w:r>
            <w:r w:rsidRPr="00F4787C">
              <w:rPr>
                <w:spacing w:val="-1"/>
                <w:sz w:val="24"/>
                <w:szCs w:val="24"/>
              </w:rPr>
              <w:t>t</w:t>
            </w:r>
            <w:r w:rsidRPr="00F4787C">
              <w:rPr>
                <w:spacing w:val="1"/>
                <w:sz w:val="24"/>
                <w:szCs w:val="24"/>
              </w:rPr>
              <w:t>i</w:t>
            </w:r>
            <w:r w:rsidRPr="00F4787C">
              <w:rPr>
                <w:sz w:val="24"/>
                <w:szCs w:val="24"/>
              </w:rPr>
              <w:t>f</w:t>
            </w:r>
            <w:r w:rsidRPr="00F4787C">
              <w:rPr>
                <w:spacing w:val="-1"/>
                <w:sz w:val="24"/>
                <w:szCs w:val="24"/>
              </w:rPr>
              <w:t>i</w:t>
            </w:r>
            <w:r w:rsidRPr="00F4787C">
              <w:rPr>
                <w:sz w:val="24"/>
                <w:szCs w:val="24"/>
              </w:rPr>
              <w:t>ca</w:t>
            </w:r>
            <w:r w:rsidRPr="00F4787C">
              <w:rPr>
                <w:spacing w:val="-1"/>
                <w:sz w:val="24"/>
                <w:szCs w:val="24"/>
              </w:rPr>
              <w:t>t</w:t>
            </w:r>
            <w:r w:rsidRPr="00F4787C">
              <w:rPr>
                <w:sz w:val="24"/>
                <w:szCs w:val="24"/>
              </w:rPr>
              <w:t xml:space="preserve">e </w:t>
            </w:r>
            <w:r w:rsidRPr="00F4787C">
              <w:rPr>
                <w:spacing w:val="1"/>
                <w:sz w:val="24"/>
                <w:szCs w:val="24"/>
              </w:rPr>
              <w:t>o</w:t>
            </w:r>
            <w:r w:rsidRPr="00F4787C">
              <w:rPr>
                <w:sz w:val="24"/>
                <w:szCs w:val="24"/>
              </w:rPr>
              <w:t>f</w:t>
            </w:r>
            <w:r w:rsidRPr="00F4787C">
              <w:rPr>
                <w:spacing w:val="-3"/>
                <w:sz w:val="24"/>
                <w:szCs w:val="24"/>
              </w:rPr>
              <w:t xml:space="preserve"> </w:t>
            </w:r>
            <w:r w:rsidRPr="00F4787C">
              <w:rPr>
                <w:sz w:val="24"/>
                <w:szCs w:val="24"/>
              </w:rPr>
              <w:t>Bac</w:t>
            </w:r>
            <w:r w:rsidRPr="00F4787C">
              <w:rPr>
                <w:spacing w:val="1"/>
                <w:sz w:val="24"/>
                <w:szCs w:val="24"/>
              </w:rPr>
              <w:t>h</w:t>
            </w:r>
            <w:r w:rsidRPr="00F4787C">
              <w:rPr>
                <w:spacing w:val="-2"/>
                <w:sz w:val="24"/>
                <w:szCs w:val="24"/>
              </w:rPr>
              <w:t>e</w:t>
            </w:r>
            <w:r w:rsidRPr="00F4787C">
              <w:rPr>
                <w:spacing w:val="-1"/>
                <w:sz w:val="24"/>
                <w:szCs w:val="24"/>
              </w:rPr>
              <w:t>l</w:t>
            </w:r>
            <w:r w:rsidRPr="00F4787C">
              <w:rPr>
                <w:spacing w:val="1"/>
                <w:sz w:val="24"/>
                <w:szCs w:val="24"/>
              </w:rPr>
              <w:t>o</w:t>
            </w:r>
            <w:r w:rsidRPr="00F4787C">
              <w:rPr>
                <w:sz w:val="24"/>
                <w:szCs w:val="24"/>
              </w:rPr>
              <w:t xml:space="preserve">r </w:t>
            </w:r>
            <w:r w:rsidRPr="00F4787C">
              <w:rPr>
                <w:spacing w:val="-1"/>
                <w:sz w:val="24"/>
                <w:szCs w:val="24"/>
              </w:rPr>
              <w:t>D</w:t>
            </w:r>
            <w:r w:rsidRPr="00F4787C">
              <w:rPr>
                <w:sz w:val="24"/>
                <w:szCs w:val="24"/>
              </w:rPr>
              <w:t>e</w:t>
            </w:r>
            <w:r w:rsidRPr="00F4787C">
              <w:rPr>
                <w:spacing w:val="1"/>
                <w:sz w:val="24"/>
                <w:szCs w:val="24"/>
              </w:rPr>
              <w:t>g</w:t>
            </w:r>
            <w:r w:rsidRPr="00F4787C">
              <w:rPr>
                <w:spacing w:val="-2"/>
                <w:sz w:val="24"/>
                <w:szCs w:val="24"/>
              </w:rPr>
              <w:t>r</w:t>
            </w:r>
            <w:r w:rsidRPr="00F4787C">
              <w:rPr>
                <w:sz w:val="24"/>
                <w:szCs w:val="24"/>
              </w:rPr>
              <w:t>ee</w:t>
            </w: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A747B8">
            <w:pPr>
              <w:rPr>
                <w:sz w:val="24"/>
                <w:szCs w:val="24"/>
              </w:rPr>
            </w:pPr>
          </w:p>
        </w:tc>
      </w:tr>
      <w:tr w:rsidR="00A747B8" w:rsidRPr="00F4787C" w:rsidTr="00F4787C">
        <w:trPr>
          <w:trHeight w:hRule="exact" w:val="354"/>
        </w:trPr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741550">
            <w:pPr>
              <w:spacing w:before="90"/>
              <w:ind w:left="105"/>
              <w:rPr>
                <w:sz w:val="24"/>
                <w:szCs w:val="24"/>
              </w:rPr>
            </w:pPr>
            <w:r w:rsidRPr="00F4787C">
              <w:rPr>
                <w:spacing w:val="1"/>
                <w:sz w:val="24"/>
                <w:szCs w:val="24"/>
              </w:rPr>
              <w:t>5</w:t>
            </w:r>
            <w:r w:rsidRPr="00F4787C">
              <w:rPr>
                <w:sz w:val="24"/>
                <w:szCs w:val="24"/>
              </w:rPr>
              <w:t>.</w:t>
            </w:r>
          </w:p>
        </w:tc>
        <w:tc>
          <w:tcPr>
            <w:tcW w:w="3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741550">
            <w:pPr>
              <w:spacing w:before="90"/>
              <w:ind w:left="105"/>
              <w:rPr>
                <w:sz w:val="24"/>
                <w:szCs w:val="24"/>
              </w:rPr>
            </w:pPr>
            <w:r w:rsidRPr="00F4787C">
              <w:rPr>
                <w:spacing w:val="-1"/>
                <w:sz w:val="24"/>
                <w:szCs w:val="24"/>
              </w:rPr>
              <w:t>A</w:t>
            </w:r>
            <w:r w:rsidRPr="00F4787C">
              <w:rPr>
                <w:spacing w:val="1"/>
                <w:sz w:val="24"/>
                <w:szCs w:val="24"/>
              </w:rPr>
              <w:t>l</w:t>
            </w:r>
            <w:r w:rsidRPr="00F4787C">
              <w:rPr>
                <w:sz w:val="24"/>
                <w:szCs w:val="24"/>
              </w:rPr>
              <w:t>l</w:t>
            </w:r>
            <w:r w:rsidRPr="00F4787C">
              <w:rPr>
                <w:spacing w:val="1"/>
                <w:sz w:val="24"/>
                <w:szCs w:val="24"/>
              </w:rPr>
              <w:t xml:space="preserve"> </w:t>
            </w:r>
            <w:r w:rsidRPr="00F4787C">
              <w:rPr>
                <w:sz w:val="24"/>
                <w:szCs w:val="24"/>
              </w:rPr>
              <w:t>Ma</w:t>
            </w:r>
            <w:r w:rsidRPr="00F4787C">
              <w:rPr>
                <w:spacing w:val="-2"/>
                <w:sz w:val="24"/>
                <w:szCs w:val="24"/>
              </w:rPr>
              <w:t>r</w:t>
            </w:r>
            <w:r w:rsidRPr="00F4787C">
              <w:rPr>
                <w:sz w:val="24"/>
                <w:szCs w:val="24"/>
              </w:rPr>
              <w:t>k</w:t>
            </w:r>
            <w:r w:rsidRPr="00F4787C">
              <w:rPr>
                <w:spacing w:val="1"/>
                <w:sz w:val="24"/>
                <w:szCs w:val="24"/>
              </w:rPr>
              <w:t xml:space="preserve"> </w:t>
            </w:r>
            <w:r w:rsidRPr="00F4787C">
              <w:rPr>
                <w:spacing w:val="-3"/>
                <w:sz w:val="24"/>
                <w:szCs w:val="24"/>
              </w:rPr>
              <w:t>S</w:t>
            </w:r>
            <w:r w:rsidRPr="00F4787C">
              <w:rPr>
                <w:spacing w:val="1"/>
                <w:sz w:val="24"/>
                <w:szCs w:val="24"/>
              </w:rPr>
              <w:t>h</w:t>
            </w:r>
            <w:r w:rsidRPr="00F4787C">
              <w:rPr>
                <w:sz w:val="24"/>
                <w:szCs w:val="24"/>
              </w:rPr>
              <w:t>e</w:t>
            </w:r>
            <w:r w:rsidRPr="00F4787C">
              <w:rPr>
                <w:spacing w:val="-2"/>
                <w:sz w:val="24"/>
                <w:szCs w:val="24"/>
              </w:rPr>
              <w:t>e</w:t>
            </w:r>
            <w:r w:rsidRPr="00F4787C">
              <w:rPr>
                <w:spacing w:val="1"/>
                <w:sz w:val="24"/>
                <w:szCs w:val="24"/>
              </w:rPr>
              <w:t>t</w:t>
            </w:r>
            <w:r w:rsidRPr="00F4787C">
              <w:rPr>
                <w:sz w:val="24"/>
                <w:szCs w:val="24"/>
              </w:rPr>
              <w:t>s</w:t>
            </w:r>
            <w:r w:rsidRPr="00F4787C">
              <w:rPr>
                <w:spacing w:val="-1"/>
                <w:sz w:val="24"/>
                <w:szCs w:val="24"/>
              </w:rPr>
              <w:t xml:space="preserve"> </w:t>
            </w:r>
            <w:r w:rsidRPr="00F4787C">
              <w:rPr>
                <w:spacing w:val="1"/>
                <w:sz w:val="24"/>
                <w:szCs w:val="24"/>
              </w:rPr>
              <w:t>o</w:t>
            </w:r>
            <w:r w:rsidRPr="00F4787C">
              <w:rPr>
                <w:sz w:val="24"/>
                <w:szCs w:val="24"/>
              </w:rPr>
              <w:t>f</w:t>
            </w:r>
            <w:r w:rsidRPr="00F4787C">
              <w:rPr>
                <w:spacing w:val="-3"/>
                <w:sz w:val="24"/>
                <w:szCs w:val="24"/>
              </w:rPr>
              <w:t xml:space="preserve"> </w:t>
            </w:r>
            <w:r w:rsidRPr="00F4787C">
              <w:rPr>
                <w:sz w:val="24"/>
                <w:szCs w:val="24"/>
              </w:rPr>
              <w:t>Ma</w:t>
            </w:r>
            <w:r w:rsidRPr="00F4787C">
              <w:rPr>
                <w:spacing w:val="-1"/>
                <w:sz w:val="24"/>
                <w:szCs w:val="24"/>
              </w:rPr>
              <w:t>s</w:t>
            </w:r>
            <w:r w:rsidRPr="00F4787C">
              <w:rPr>
                <w:spacing w:val="1"/>
                <w:sz w:val="24"/>
                <w:szCs w:val="24"/>
              </w:rPr>
              <w:t>t</w:t>
            </w:r>
            <w:r w:rsidRPr="00F4787C">
              <w:rPr>
                <w:sz w:val="24"/>
                <w:szCs w:val="24"/>
              </w:rPr>
              <w:t xml:space="preserve">er </w:t>
            </w:r>
            <w:r w:rsidRPr="00F4787C">
              <w:rPr>
                <w:spacing w:val="-1"/>
                <w:sz w:val="24"/>
                <w:szCs w:val="24"/>
              </w:rPr>
              <w:t>D</w:t>
            </w:r>
            <w:r w:rsidRPr="00F4787C">
              <w:rPr>
                <w:sz w:val="24"/>
                <w:szCs w:val="24"/>
              </w:rPr>
              <w:t>e</w:t>
            </w:r>
            <w:r w:rsidRPr="00F4787C">
              <w:rPr>
                <w:spacing w:val="-1"/>
                <w:sz w:val="24"/>
                <w:szCs w:val="24"/>
              </w:rPr>
              <w:t>g</w:t>
            </w:r>
            <w:r w:rsidRPr="00F4787C">
              <w:rPr>
                <w:sz w:val="24"/>
                <w:szCs w:val="24"/>
              </w:rPr>
              <w:t>ree</w:t>
            </w: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A747B8">
            <w:pPr>
              <w:rPr>
                <w:sz w:val="24"/>
                <w:szCs w:val="24"/>
              </w:rPr>
            </w:pPr>
          </w:p>
        </w:tc>
      </w:tr>
      <w:tr w:rsidR="00A747B8" w:rsidRPr="00F4787C" w:rsidTr="00F4787C">
        <w:trPr>
          <w:trHeight w:hRule="exact" w:val="444"/>
        </w:trPr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741550">
            <w:pPr>
              <w:spacing w:before="92"/>
              <w:ind w:left="105"/>
              <w:rPr>
                <w:sz w:val="24"/>
                <w:szCs w:val="24"/>
              </w:rPr>
            </w:pPr>
            <w:r w:rsidRPr="00F4787C">
              <w:rPr>
                <w:spacing w:val="1"/>
                <w:sz w:val="24"/>
                <w:szCs w:val="24"/>
              </w:rPr>
              <w:t>6</w:t>
            </w:r>
            <w:r w:rsidRPr="00F4787C">
              <w:rPr>
                <w:sz w:val="24"/>
                <w:szCs w:val="24"/>
              </w:rPr>
              <w:t>.</w:t>
            </w:r>
          </w:p>
        </w:tc>
        <w:tc>
          <w:tcPr>
            <w:tcW w:w="3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741550">
            <w:pPr>
              <w:spacing w:before="92"/>
              <w:ind w:left="105"/>
              <w:rPr>
                <w:sz w:val="24"/>
                <w:szCs w:val="24"/>
              </w:rPr>
            </w:pPr>
            <w:r w:rsidRPr="00F4787C">
              <w:rPr>
                <w:spacing w:val="-1"/>
                <w:sz w:val="24"/>
                <w:szCs w:val="24"/>
              </w:rPr>
              <w:t>D</w:t>
            </w:r>
            <w:r w:rsidRPr="00F4787C">
              <w:rPr>
                <w:sz w:val="24"/>
                <w:szCs w:val="24"/>
              </w:rPr>
              <w:t>e</w:t>
            </w:r>
            <w:r w:rsidRPr="00F4787C">
              <w:rPr>
                <w:spacing w:val="1"/>
                <w:sz w:val="24"/>
                <w:szCs w:val="24"/>
              </w:rPr>
              <w:t>g</w:t>
            </w:r>
            <w:r w:rsidRPr="00F4787C">
              <w:rPr>
                <w:sz w:val="24"/>
                <w:szCs w:val="24"/>
              </w:rPr>
              <w:t>ree C</w:t>
            </w:r>
            <w:r w:rsidRPr="00F4787C">
              <w:rPr>
                <w:spacing w:val="-2"/>
                <w:sz w:val="24"/>
                <w:szCs w:val="24"/>
              </w:rPr>
              <w:t>e</w:t>
            </w:r>
            <w:r w:rsidRPr="00F4787C">
              <w:rPr>
                <w:sz w:val="24"/>
                <w:szCs w:val="24"/>
              </w:rPr>
              <w:t>r</w:t>
            </w:r>
            <w:r w:rsidRPr="00F4787C">
              <w:rPr>
                <w:spacing w:val="-1"/>
                <w:sz w:val="24"/>
                <w:szCs w:val="24"/>
              </w:rPr>
              <w:t>t</w:t>
            </w:r>
            <w:r w:rsidRPr="00F4787C">
              <w:rPr>
                <w:spacing w:val="1"/>
                <w:sz w:val="24"/>
                <w:szCs w:val="24"/>
              </w:rPr>
              <w:t>i</w:t>
            </w:r>
            <w:r w:rsidRPr="00F4787C">
              <w:rPr>
                <w:sz w:val="24"/>
                <w:szCs w:val="24"/>
              </w:rPr>
              <w:t>f</w:t>
            </w:r>
            <w:r w:rsidRPr="00F4787C">
              <w:rPr>
                <w:spacing w:val="-1"/>
                <w:sz w:val="24"/>
                <w:szCs w:val="24"/>
              </w:rPr>
              <w:t>i</w:t>
            </w:r>
            <w:r w:rsidRPr="00F4787C">
              <w:rPr>
                <w:sz w:val="24"/>
                <w:szCs w:val="24"/>
              </w:rPr>
              <w:t>ca</w:t>
            </w:r>
            <w:r w:rsidRPr="00F4787C">
              <w:rPr>
                <w:spacing w:val="-1"/>
                <w:sz w:val="24"/>
                <w:szCs w:val="24"/>
              </w:rPr>
              <w:t>t</w:t>
            </w:r>
            <w:r w:rsidRPr="00F4787C">
              <w:rPr>
                <w:sz w:val="24"/>
                <w:szCs w:val="24"/>
              </w:rPr>
              <w:t xml:space="preserve">e </w:t>
            </w:r>
            <w:r w:rsidRPr="00F4787C">
              <w:rPr>
                <w:spacing w:val="1"/>
                <w:sz w:val="24"/>
                <w:szCs w:val="24"/>
              </w:rPr>
              <w:t>o</w:t>
            </w:r>
            <w:r w:rsidRPr="00F4787C">
              <w:rPr>
                <w:sz w:val="24"/>
                <w:szCs w:val="24"/>
              </w:rPr>
              <w:t>f</w:t>
            </w:r>
            <w:r w:rsidRPr="00F4787C">
              <w:rPr>
                <w:spacing w:val="-3"/>
                <w:sz w:val="24"/>
                <w:szCs w:val="24"/>
              </w:rPr>
              <w:t xml:space="preserve"> </w:t>
            </w:r>
            <w:r w:rsidRPr="00F4787C">
              <w:rPr>
                <w:sz w:val="24"/>
                <w:szCs w:val="24"/>
              </w:rPr>
              <w:t>Ma</w:t>
            </w:r>
            <w:r w:rsidRPr="00F4787C">
              <w:rPr>
                <w:spacing w:val="-1"/>
                <w:sz w:val="24"/>
                <w:szCs w:val="24"/>
              </w:rPr>
              <w:t>s</w:t>
            </w:r>
            <w:r w:rsidRPr="00F4787C">
              <w:rPr>
                <w:spacing w:val="1"/>
                <w:sz w:val="24"/>
                <w:szCs w:val="24"/>
              </w:rPr>
              <w:t>t</w:t>
            </w:r>
            <w:r w:rsidRPr="00F4787C">
              <w:rPr>
                <w:sz w:val="24"/>
                <w:szCs w:val="24"/>
              </w:rPr>
              <w:t xml:space="preserve">er </w:t>
            </w:r>
            <w:r w:rsidRPr="00F4787C">
              <w:rPr>
                <w:spacing w:val="-1"/>
                <w:sz w:val="24"/>
                <w:szCs w:val="24"/>
              </w:rPr>
              <w:t>D</w:t>
            </w:r>
            <w:r w:rsidRPr="00F4787C">
              <w:rPr>
                <w:sz w:val="24"/>
                <w:szCs w:val="24"/>
              </w:rPr>
              <w:t>e</w:t>
            </w:r>
            <w:r w:rsidRPr="00F4787C">
              <w:rPr>
                <w:spacing w:val="-1"/>
                <w:sz w:val="24"/>
                <w:szCs w:val="24"/>
              </w:rPr>
              <w:t>g</w:t>
            </w:r>
            <w:r w:rsidRPr="00F4787C">
              <w:rPr>
                <w:sz w:val="24"/>
                <w:szCs w:val="24"/>
              </w:rPr>
              <w:t>ree</w:t>
            </w: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A747B8">
            <w:pPr>
              <w:rPr>
                <w:sz w:val="24"/>
                <w:szCs w:val="24"/>
              </w:rPr>
            </w:pPr>
          </w:p>
        </w:tc>
      </w:tr>
      <w:tr w:rsidR="00A747B8" w:rsidRPr="00F4787C" w:rsidTr="00F4787C">
        <w:trPr>
          <w:trHeight w:hRule="exact" w:val="354"/>
        </w:trPr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741550">
            <w:pPr>
              <w:spacing w:before="92"/>
              <w:ind w:left="105"/>
              <w:rPr>
                <w:sz w:val="24"/>
                <w:szCs w:val="24"/>
              </w:rPr>
            </w:pPr>
            <w:r w:rsidRPr="00F4787C">
              <w:rPr>
                <w:spacing w:val="1"/>
                <w:sz w:val="24"/>
                <w:szCs w:val="24"/>
              </w:rPr>
              <w:t>7</w:t>
            </w:r>
            <w:r w:rsidRPr="00F4787C">
              <w:rPr>
                <w:sz w:val="24"/>
                <w:szCs w:val="24"/>
              </w:rPr>
              <w:t>.</w:t>
            </w:r>
          </w:p>
        </w:tc>
        <w:tc>
          <w:tcPr>
            <w:tcW w:w="3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741550">
            <w:pPr>
              <w:spacing w:before="92"/>
              <w:ind w:left="105"/>
              <w:rPr>
                <w:sz w:val="24"/>
                <w:szCs w:val="24"/>
              </w:rPr>
            </w:pPr>
            <w:r w:rsidRPr="00F4787C">
              <w:rPr>
                <w:sz w:val="24"/>
                <w:szCs w:val="24"/>
              </w:rPr>
              <w:t>Cer</w:t>
            </w:r>
            <w:r w:rsidRPr="00F4787C">
              <w:rPr>
                <w:spacing w:val="-1"/>
                <w:sz w:val="24"/>
                <w:szCs w:val="24"/>
              </w:rPr>
              <w:t>t</w:t>
            </w:r>
            <w:r w:rsidRPr="00F4787C">
              <w:rPr>
                <w:spacing w:val="1"/>
                <w:sz w:val="24"/>
                <w:szCs w:val="24"/>
              </w:rPr>
              <w:t>i</w:t>
            </w:r>
            <w:r w:rsidRPr="00F4787C">
              <w:rPr>
                <w:sz w:val="24"/>
                <w:szCs w:val="24"/>
              </w:rPr>
              <w:t>f</w:t>
            </w:r>
            <w:r w:rsidRPr="00F4787C">
              <w:rPr>
                <w:spacing w:val="-1"/>
                <w:sz w:val="24"/>
                <w:szCs w:val="24"/>
              </w:rPr>
              <w:t>i</w:t>
            </w:r>
            <w:r w:rsidRPr="00F4787C">
              <w:rPr>
                <w:sz w:val="24"/>
                <w:szCs w:val="24"/>
              </w:rPr>
              <w:t>ca</w:t>
            </w:r>
            <w:r w:rsidRPr="00F4787C">
              <w:rPr>
                <w:spacing w:val="-1"/>
                <w:sz w:val="24"/>
                <w:szCs w:val="24"/>
              </w:rPr>
              <w:t>t</w:t>
            </w:r>
            <w:r w:rsidRPr="00F4787C">
              <w:rPr>
                <w:sz w:val="24"/>
                <w:szCs w:val="24"/>
              </w:rPr>
              <w:t xml:space="preserve">e </w:t>
            </w:r>
            <w:r w:rsidRPr="00F4787C">
              <w:rPr>
                <w:spacing w:val="1"/>
                <w:sz w:val="24"/>
                <w:szCs w:val="24"/>
              </w:rPr>
              <w:t>o</w:t>
            </w:r>
            <w:r w:rsidRPr="00F4787C">
              <w:rPr>
                <w:sz w:val="24"/>
                <w:szCs w:val="24"/>
              </w:rPr>
              <w:t xml:space="preserve">f </w:t>
            </w:r>
            <w:r w:rsidRPr="00F4787C">
              <w:rPr>
                <w:spacing w:val="-3"/>
                <w:sz w:val="24"/>
                <w:szCs w:val="24"/>
              </w:rPr>
              <w:t>P</w:t>
            </w:r>
            <w:r w:rsidRPr="00F4787C">
              <w:rPr>
                <w:spacing w:val="1"/>
                <w:sz w:val="24"/>
                <w:szCs w:val="24"/>
              </w:rPr>
              <w:t>h</w:t>
            </w:r>
            <w:r w:rsidRPr="00F4787C">
              <w:rPr>
                <w:spacing w:val="-1"/>
                <w:sz w:val="24"/>
                <w:szCs w:val="24"/>
              </w:rPr>
              <w:t>.D</w:t>
            </w:r>
            <w:r w:rsidRPr="00F4787C">
              <w:rPr>
                <w:sz w:val="24"/>
                <w:szCs w:val="24"/>
              </w:rPr>
              <w:t>.</w:t>
            </w: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A747B8">
            <w:pPr>
              <w:rPr>
                <w:sz w:val="24"/>
                <w:szCs w:val="24"/>
              </w:rPr>
            </w:pPr>
          </w:p>
        </w:tc>
      </w:tr>
      <w:tr w:rsidR="00A747B8" w:rsidRPr="00F4787C" w:rsidTr="00F4787C">
        <w:trPr>
          <w:trHeight w:hRule="exact" w:val="354"/>
        </w:trPr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741550">
            <w:pPr>
              <w:spacing w:before="90"/>
              <w:ind w:left="105"/>
              <w:rPr>
                <w:sz w:val="24"/>
                <w:szCs w:val="24"/>
              </w:rPr>
            </w:pPr>
            <w:r w:rsidRPr="00F4787C">
              <w:rPr>
                <w:spacing w:val="1"/>
                <w:sz w:val="24"/>
                <w:szCs w:val="24"/>
              </w:rPr>
              <w:t>8</w:t>
            </w:r>
            <w:r w:rsidRPr="00F4787C">
              <w:rPr>
                <w:sz w:val="24"/>
                <w:szCs w:val="24"/>
              </w:rPr>
              <w:t>.</w:t>
            </w:r>
          </w:p>
        </w:tc>
        <w:tc>
          <w:tcPr>
            <w:tcW w:w="3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97666B">
            <w:pPr>
              <w:spacing w:before="90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 card</w:t>
            </w: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B8" w:rsidRPr="00F4787C" w:rsidRDefault="00A747B8">
            <w:pPr>
              <w:rPr>
                <w:sz w:val="24"/>
                <w:szCs w:val="24"/>
              </w:rPr>
            </w:pPr>
          </w:p>
        </w:tc>
      </w:tr>
      <w:tr w:rsidR="0097666B" w:rsidRPr="00F4787C" w:rsidTr="00F4787C">
        <w:trPr>
          <w:trHeight w:hRule="exact" w:val="444"/>
        </w:trPr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66B" w:rsidRPr="00F4787C" w:rsidRDefault="0097666B">
            <w:pPr>
              <w:ind w:left="105"/>
              <w:rPr>
                <w:sz w:val="24"/>
                <w:szCs w:val="24"/>
              </w:rPr>
            </w:pPr>
            <w:r w:rsidRPr="00F4787C">
              <w:rPr>
                <w:spacing w:val="1"/>
                <w:sz w:val="24"/>
                <w:szCs w:val="24"/>
              </w:rPr>
              <w:t>9</w:t>
            </w:r>
            <w:r w:rsidRPr="00F4787C">
              <w:rPr>
                <w:sz w:val="24"/>
                <w:szCs w:val="24"/>
              </w:rPr>
              <w:t>.</w:t>
            </w:r>
          </w:p>
        </w:tc>
        <w:tc>
          <w:tcPr>
            <w:tcW w:w="3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66B" w:rsidRPr="00F4787C" w:rsidRDefault="0097666B" w:rsidP="00306C71">
            <w:pPr>
              <w:spacing w:before="90"/>
              <w:ind w:left="105"/>
              <w:rPr>
                <w:sz w:val="24"/>
                <w:szCs w:val="24"/>
              </w:rPr>
            </w:pPr>
            <w:r w:rsidRPr="00F4787C">
              <w:rPr>
                <w:spacing w:val="-1"/>
                <w:sz w:val="24"/>
                <w:szCs w:val="24"/>
              </w:rPr>
              <w:t>E</w:t>
            </w:r>
            <w:r w:rsidRPr="00F4787C">
              <w:rPr>
                <w:spacing w:val="1"/>
                <w:sz w:val="24"/>
                <w:szCs w:val="24"/>
              </w:rPr>
              <w:t>xp</w:t>
            </w:r>
            <w:r w:rsidRPr="00F4787C">
              <w:rPr>
                <w:sz w:val="24"/>
                <w:szCs w:val="24"/>
              </w:rPr>
              <w:t>e</w:t>
            </w:r>
            <w:r w:rsidRPr="00F4787C">
              <w:rPr>
                <w:spacing w:val="-2"/>
                <w:sz w:val="24"/>
                <w:szCs w:val="24"/>
              </w:rPr>
              <w:t>r</w:t>
            </w:r>
            <w:r w:rsidRPr="00F4787C">
              <w:rPr>
                <w:spacing w:val="1"/>
                <w:sz w:val="24"/>
                <w:szCs w:val="24"/>
              </w:rPr>
              <w:t>i</w:t>
            </w:r>
            <w:r w:rsidRPr="00F4787C">
              <w:rPr>
                <w:spacing w:val="-2"/>
                <w:sz w:val="24"/>
                <w:szCs w:val="24"/>
              </w:rPr>
              <w:t>e</w:t>
            </w:r>
            <w:r w:rsidRPr="00F4787C">
              <w:rPr>
                <w:spacing w:val="1"/>
                <w:sz w:val="24"/>
                <w:szCs w:val="24"/>
              </w:rPr>
              <w:t>n</w:t>
            </w:r>
            <w:r w:rsidRPr="00F4787C">
              <w:rPr>
                <w:sz w:val="24"/>
                <w:szCs w:val="24"/>
              </w:rPr>
              <w:t xml:space="preserve">ce </w:t>
            </w:r>
            <w:r w:rsidRPr="00F4787C">
              <w:rPr>
                <w:spacing w:val="-2"/>
                <w:sz w:val="24"/>
                <w:szCs w:val="24"/>
              </w:rPr>
              <w:t>C</w:t>
            </w:r>
            <w:r w:rsidRPr="00F4787C">
              <w:rPr>
                <w:sz w:val="24"/>
                <w:szCs w:val="24"/>
              </w:rPr>
              <w:t>er</w:t>
            </w:r>
            <w:r w:rsidRPr="00F4787C">
              <w:rPr>
                <w:spacing w:val="-1"/>
                <w:sz w:val="24"/>
                <w:szCs w:val="24"/>
              </w:rPr>
              <w:t>t</w:t>
            </w:r>
            <w:r w:rsidRPr="00F4787C">
              <w:rPr>
                <w:spacing w:val="1"/>
                <w:sz w:val="24"/>
                <w:szCs w:val="24"/>
              </w:rPr>
              <w:t>i</w:t>
            </w:r>
            <w:r w:rsidRPr="00F4787C">
              <w:rPr>
                <w:spacing w:val="-2"/>
                <w:sz w:val="24"/>
                <w:szCs w:val="24"/>
              </w:rPr>
              <w:t>f</w:t>
            </w:r>
            <w:r w:rsidRPr="00F4787C">
              <w:rPr>
                <w:spacing w:val="1"/>
                <w:sz w:val="24"/>
                <w:szCs w:val="24"/>
              </w:rPr>
              <w:t>i</w:t>
            </w:r>
            <w:r w:rsidRPr="00F4787C">
              <w:rPr>
                <w:sz w:val="24"/>
                <w:szCs w:val="24"/>
              </w:rPr>
              <w:t>c</w:t>
            </w:r>
            <w:r w:rsidRPr="00F4787C">
              <w:rPr>
                <w:spacing w:val="-2"/>
                <w:sz w:val="24"/>
                <w:szCs w:val="24"/>
              </w:rPr>
              <w:t>a</w:t>
            </w:r>
            <w:r w:rsidRPr="00F4787C">
              <w:rPr>
                <w:spacing w:val="-1"/>
                <w:sz w:val="24"/>
                <w:szCs w:val="24"/>
              </w:rPr>
              <w:t>t</w:t>
            </w:r>
            <w:r w:rsidRPr="00F4787C">
              <w:rPr>
                <w:sz w:val="24"/>
                <w:szCs w:val="24"/>
              </w:rPr>
              <w:t>e</w:t>
            </w:r>
            <w:r w:rsidRPr="00F4787C">
              <w:rPr>
                <w:spacing w:val="1"/>
                <w:sz w:val="24"/>
                <w:szCs w:val="24"/>
              </w:rPr>
              <w:t>s</w:t>
            </w:r>
            <w:r w:rsidRPr="00F4787C">
              <w:rPr>
                <w:sz w:val="24"/>
                <w:szCs w:val="24"/>
              </w:rPr>
              <w:t>.</w:t>
            </w: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66B" w:rsidRPr="00F4787C" w:rsidRDefault="0097666B">
            <w:pPr>
              <w:rPr>
                <w:sz w:val="24"/>
                <w:szCs w:val="24"/>
              </w:rPr>
            </w:pPr>
          </w:p>
        </w:tc>
      </w:tr>
      <w:tr w:rsidR="0097666B" w:rsidRPr="00F4787C" w:rsidTr="00F4787C">
        <w:trPr>
          <w:trHeight w:hRule="exact" w:val="444"/>
        </w:trPr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66B" w:rsidRPr="00F4787C" w:rsidRDefault="0097666B">
            <w:pPr>
              <w:ind w:left="105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10</w:t>
            </w:r>
          </w:p>
        </w:tc>
        <w:tc>
          <w:tcPr>
            <w:tcW w:w="3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66B" w:rsidRPr="00F4787C" w:rsidRDefault="0097666B" w:rsidP="00306C71">
            <w:pPr>
              <w:spacing w:line="300" w:lineRule="exact"/>
              <w:ind w:left="105"/>
              <w:rPr>
                <w:sz w:val="24"/>
                <w:szCs w:val="24"/>
              </w:rPr>
            </w:pPr>
            <w:r w:rsidRPr="00F4787C">
              <w:rPr>
                <w:sz w:val="24"/>
                <w:szCs w:val="24"/>
              </w:rPr>
              <w:t>Pr</w:t>
            </w:r>
            <w:r w:rsidRPr="00F4787C">
              <w:rPr>
                <w:spacing w:val="-1"/>
                <w:sz w:val="24"/>
                <w:szCs w:val="24"/>
              </w:rPr>
              <w:t>o</w:t>
            </w:r>
            <w:r w:rsidRPr="00F4787C">
              <w:rPr>
                <w:spacing w:val="1"/>
                <w:sz w:val="24"/>
                <w:szCs w:val="24"/>
              </w:rPr>
              <w:t>o</w:t>
            </w:r>
            <w:r w:rsidRPr="00F4787C">
              <w:rPr>
                <w:sz w:val="24"/>
                <w:szCs w:val="24"/>
              </w:rPr>
              <w:t xml:space="preserve">f </w:t>
            </w:r>
            <w:r w:rsidRPr="00F4787C">
              <w:rPr>
                <w:spacing w:val="1"/>
                <w:sz w:val="24"/>
                <w:szCs w:val="24"/>
              </w:rPr>
              <w:t>o</w:t>
            </w:r>
            <w:r w:rsidRPr="00F4787C">
              <w:rPr>
                <w:sz w:val="24"/>
                <w:szCs w:val="24"/>
              </w:rPr>
              <w:t>f</w:t>
            </w:r>
            <w:r w:rsidRPr="00F4787C">
              <w:rPr>
                <w:spacing w:val="-3"/>
                <w:sz w:val="24"/>
                <w:szCs w:val="24"/>
              </w:rPr>
              <w:t xml:space="preserve"> </w:t>
            </w:r>
            <w:r w:rsidRPr="00F4787C">
              <w:rPr>
                <w:spacing w:val="1"/>
                <w:sz w:val="24"/>
                <w:szCs w:val="24"/>
              </w:rPr>
              <w:t>s</w:t>
            </w:r>
            <w:r w:rsidRPr="00F4787C">
              <w:rPr>
                <w:sz w:val="24"/>
                <w:szCs w:val="24"/>
              </w:rPr>
              <w:t>e</w:t>
            </w:r>
            <w:r w:rsidRPr="00F4787C">
              <w:rPr>
                <w:spacing w:val="-5"/>
                <w:sz w:val="24"/>
                <w:szCs w:val="24"/>
              </w:rPr>
              <w:t>m</w:t>
            </w:r>
            <w:r w:rsidRPr="00F4787C">
              <w:rPr>
                <w:spacing w:val="1"/>
                <w:sz w:val="24"/>
                <w:szCs w:val="24"/>
              </w:rPr>
              <w:t>in</w:t>
            </w:r>
            <w:r w:rsidRPr="00F4787C">
              <w:rPr>
                <w:sz w:val="24"/>
                <w:szCs w:val="24"/>
              </w:rPr>
              <w:t>ar /</w:t>
            </w:r>
            <w:r w:rsidRPr="00F4787C">
              <w:rPr>
                <w:spacing w:val="1"/>
                <w:sz w:val="24"/>
                <w:szCs w:val="24"/>
              </w:rPr>
              <w:t xml:space="preserve"> </w:t>
            </w:r>
            <w:r w:rsidRPr="00F4787C">
              <w:rPr>
                <w:spacing w:val="-2"/>
                <w:sz w:val="24"/>
                <w:szCs w:val="24"/>
              </w:rPr>
              <w:t>C</w:t>
            </w:r>
            <w:r w:rsidRPr="00F4787C">
              <w:rPr>
                <w:spacing w:val="-1"/>
                <w:sz w:val="24"/>
                <w:szCs w:val="24"/>
              </w:rPr>
              <w:t>o</w:t>
            </w:r>
            <w:r w:rsidRPr="00F4787C">
              <w:rPr>
                <w:spacing w:val="1"/>
                <w:sz w:val="24"/>
                <w:szCs w:val="24"/>
              </w:rPr>
              <w:t>n</w:t>
            </w:r>
            <w:r w:rsidRPr="00F4787C">
              <w:rPr>
                <w:sz w:val="24"/>
                <w:szCs w:val="24"/>
              </w:rPr>
              <w:t>fer</w:t>
            </w:r>
            <w:r w:rsidRPr="00F4787C">
              <w:rPr>
                <w:spacing w:val="-2"/>
                <w:sz w:val="24"/>
                <w:szCs w:val="24"/>
              </w:rPr>
              <w:t>e</w:t>
            </w:r>
            <w:r w:rsidRPr="00F4787C">
              <w:rPr>
                <w:spacing w:val="1"/>
                <w:sz w:val="24"/>
                <w:szCs w:val="24"/>
              </w:rPr>
              <w:t>n</w:t>
            </w:r>
            <w:r w:rsidRPr="00F4787C">
              <w:rPr>
                <w:sz w:val="24"/>
                <w:szCs w:val="24"/>
              </w:rPr>
              <w:t>ce</w:t>
            </w:r>
            <w:r w:rsidRPr="00F4787C">
              <w:rPr>
                <w:spacing w:val="-3"/>
                <w:sz w:val="24"/>
                <w:szCs w:val="24"/>
              </w:rPr>
              <w:t xml:space="preserve"> </w:t>
            </w:r>
            <w:r w:rsidRPr="00F4787C">
              <w:rPr>
                <w:sz w:val="24"/>
                <w:szCs w:val="24"/>
              </w:rPr>
              <w:t>/</w:t>
            </w:r>
            <w:r w:rsidRPr="00F4787C">
              <w:rPr>
                <w:spacing w:val="1"/>
                <w:sz w:val="24"/>
                <w:szCs w:val="24"/>
              </w:rPr>
              <w:t xml:space="preserve"> </w:t>
            </w:r>
            <w:r w:rsidRPr="00F4787C">
              <w:rPr>
                <w:sz w:val="24"/>
                <w:szCs w:val="24"/>
              </w:rPr>
              <w:t>S</w:t>
            </w:r>
            <w:r w:rsidRPr="00F4787C">
              <w:rPr>
                <w:spacing w:val="-1"/>
                <w:sz w:val="24"/>
                <w:szCs w:val="24"/>
              </w:rPr>
              <w:t>TT</w:t>
            </w:r>
            <w:r w:rsidRPr="00F4787C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</w:t>
            </w:r>
            <w:r w:rsidRPr="00F4787C">
              <w:rPr>
                <w:sz w:val="24"/>
                <w:szCs w:val="24"/>
              </w:rPr>
              <w:t>a</w:t>
            </w:r>
            <w:r w:rsidRPr="00F4787C">
              <w:rPr>
                <w:spacing w:val="1"/>
                <w:sz w:val="24"/>
                <w:szCs w:val="24"/>
              </w:rPr>
              <w:t>t</w:t>
            </w:r>
            <w:r w:rsidRPr="00F4787C">
              <w:rPr>
                <w:spacing w:val="-1"/>
                <w:sz w:val="24"/>
                <w:szCs w:val="24"/>
              </w:rPr>
              <w:t>t</w:t>
            </w:r>
            <w:r w:rsidRPr="00F4787C">
              <w:rPr>
                <w:sz w:val="24"/>
                <w:szCs w:val="24"/>
              </w:rPr>
              <w:t>e</w:t>
            </w:r>
            <w:r w:rsidRPr="00F4787C">
              <w:rPr>
                <w:spacing w:val="-1"/>
                <w:sz w:val="24"/>
                <w:szCs w:val="24"/>
              </w:rPr>
              <w:t>n</w:t>
            </w:r>
            <w:r w:rsidRPr="00F4787C">
              <w:rPr>
                <w:spacing w:val="1"/>
                <w:sz w:val="24"/>
                <w:szCs w:val="24"/>
              </w:rPr>
              <w:t>d</w:t>
            </w:r>
            <w:r w:rsidRPr="00F4787C">
              <w:rPr>
                <w:spacing w:val="-2"/>
                <w:sz w:val="24"/>
                <w:szCs w:val="24"/>
              </w:rPr>
              <w:t>e</w:t>
            </w:r>
            <w:r w:rsidRPr="00F4787C">
              <w:rPr>
                <w:spacing w:val="1"/>
                <w:sz w:val="24"/>
                <w:szCs w:val="24"/>
              </w:rPr>
              <w:t>d</w:t>
            </w:r>
            <w:r w:rsidRPr="00F4787C">
              <w:rPr>
                <w:spacing w:val="-1"/>
                <w:sz w:val="24"/>
                <w:szCs w:val="24"/>
              </w:rPr>
              <w:t>/</w:t>
            </w:r>
            <w:r w:rsidRPr="00F4787C">
              <w:rPr>
                <w:spacing w:val="1"/>
                <w:sz w:val="24"/>
                <w:szCs w:val="24"/>
              </w:rPr>
              <w:t>o</w:t>
            </w:r>
            <w:r w:rsidRPr="00F4787C">
              <w:rPr>
                <w:spacing w:val="-2"/>
                <w:sz w:val="24"/>
                <w:szCs w:val="24"/>
              </w:rPr>
              <w:t>r</w:t>
            </w:r>
            <w:r w:rsidRPr="00F4787C">
              <w:rPr>
                <w:spacing w:val="1"/>
                <w:sz w:val="24"/>
                <w:szCs w:val="24"/>
              </w:rPr>
              <w:t>g</w:t>
            </w:r>
            <w:r w:rsidRPr="00F4787C">
              <w:rPr>
                <w:spacing w:val="-2"/>
                <w:sz w:val="24"/>
                <w:szCs w:val="24"/>
              </w:rPr>
              <w:t>a</w:t>
            </w:r>
            <w:r w:rsidRPr="00F4787C">
              <w:rPr>
                <w:spacing w:val="1"/>
                <w:sz w:val="24"/>
                <w:szCs w:val="24"/>
              </w:rPr>
              <w:t>n</w:t>
            </w:r>
            <w:r w:rsidRPr="00F4787C">
              <w:rPr>
                <w:spacing w:val="-1"/>
                <w:sz w:val="24"/>
                <w:szCs w:val="24"/>
              </w:rPr>
              <w:t>i</w:t>
            </w:r>
            <w:r w:rsidRPr="00F4787C">
              <w:rPr>
                <w:sz w:val="24"/>
                <w:szCs w:val="24"/>
              </w:rPr>
              <w:t>zed</w:t>
            </w:r>
            <w:r w:rsidRPr="00F4787C">
              <w:rPr>
                <w:spacing w:val="1"/>
                <w:sz w:val="24"/>
                <w:szCs w:val="24"/>
              </w:rPr>
              <w:t xml:space="preserve"> </w:t>
            </w:r>
            <w:r w:rsidRPr="00F4787C">
              <w:rPr>
                <w:spacing w:val="-2"/>
                <w:sz w:val="24"/>
                <w:szCs w:val="24"/>
              </w:rPr>
              <w:t>e</w:t>
            </w:r>
            <w:r w:rsidRPr="00F4787C">
              <w:rPr>
                <w:spacing w:val="-1"/>
                <w:sz w:val="24"/>
                <w:szCs w:val="24"/>
              </w:rPr>
              <w:t>t</w:t>
            </w:r>
            <w:r w:rsidRPr="00F4787C">
              <w:rPr>
                <w:sz w:val="24"/>
                <w:szCs w:val="24"/>
              </w:rPr>
              <w:t>c.</w:t>
            </w: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66B" w:rsidRPr="00F4787C" w:rsidRDefault="0097666B">
            <w:pPr>
              <w:rPr>
                <w:sz w:val="24"/>
                <w:szCs w:val="24"/>
              </w:rPr>
            </w:pPr>
          </w:p>
        </w:tc>
      </w:tr>
      <w:tr w:rsidR="0097666B" w:rsidRPr="00F4787C" w:rsidTr="00F4787C">
        <w:trPr>
          <w:trHeight w:hRule="exact" w:val="444"/>
        </w:trPr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66B" w:rsidRPr="00F4787C" w:rsidRDefault="0097666B">
            <w:pPr>
              <w:ind w:left="105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11</w:t>
            </w:r>
          </w:p>
        </w:tc>
        <w:tc>
          <w:tcPr>
            <w:tcW w:w="3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66B" w:rsidRPr="00F4787C" w:rsidRDefault="0097666B" w:rsidP="00F4787C">
            <w:pPr>
              <w:spacing w:line="300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66B" w:rsidRPr="00F4787C" w:rsidRDefault="0097666B">
            <w:pPr>
              <w:rPr>
                <w:sz w:val="24"/>
                <w:szCs w:val="24"/>
              </w:rPr>
            </w:pPr>
          </w:p>
        </w:tc>
      </w:tr>
      <w:tr w:rsidR="0097666B" w:rsidRPr="00F4787C" w:rsidTr="00F4787C">
        <w:trPr>
          <w:trHeight w:hRule="exact" w:val="444"/>
        </w:trPr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66B" w:rsidRPr="00F4787C" w:rsidRDefault="0097666B">
            <w:pPr>
              <w:ind w:left="105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12</w:t>
            </w:r>
          </w:p>
        </w:tc>
        <w:tc>
          <w:tcPr>
            <w:tcW w:w="3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66B" w:rsidRPr="00F4787C" w:rsidRDefault="0097666B" w:rsidP="00F4787C">
            <w:pPr>
              <w:spacing w:line="300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66B" w:rsidRPr="00F4787C" w:rsidRDefault="0097666B">
            <w:pPr>
              <w:rPr>
                <w:sz w:val="24"/>
                <w:szCs w:val="24"/>
              </w:rPr>
            </w:pPr>
          </w:p>
        </w:tc>
      </w:tr>
    </w:tbl>
    <w:p w:rsidR="00A747B8" w:rsidRDefault="00A747B8" w:rsidP="0097666B"/>
    <w:p w:rsidR="00F4787C" w:rsidRDefault="00F4787C" w:rsidP="009C0F57">
      <w:pPr>
        <w:spacing w:before="24"/>
        <w:ind w:left="220" w:right="100" w:firstLine="720"/>
        <w:rPr>
          <w:sz w:val="24"/>
          <w:szCs w:val="24"/>
        </w:rPr>
      </w:pPr>
      <w:r w:rsidRPr="00F4787C">
        <w:rPr>
          <w:sz w:val="24"/>
          <w:szCs w:val="24"/>
        </w:rPr>
        <w:t xml:space="preserve">I </w:t>
      </w:r>
      <w:r w:rsidRPr="00F4787C">
        <w:rPr>
          <w:spacing w:val="1"/>
          <w:sz w:val="24"/>
          <w:szCs w:val="24"/>
        </w:rPr>
        <w:t>h</w:t>
      </w:r>
      <w:r w:rsidRPr="00F4787C">
        <w:rPr>
          <w:sz w:val="24"/>
          <w:szCs w:val="24"/>
        </w:rPr>
        <w:t>er</w:t>
      </w:r>
      <w:r w:rsidRPr="00F4787C">
        <w:rPr>
          <w:spacing w:val="-2"/>
          <w:sz w:val="24"/>
          <w:szCs w:val="24"/>
        </w:rPr>
        <w:t>e</w:t>
      </w:r>
      <w:r w:rsidRPr="00F4787C">
        <w:rPr>
          <w:spacing w:val="1"/>
          <w:sz w:val="24"/>
          <w:szCs w:val="24"/>
        </w:rPr>
        <w:t>b</w:t>
      </w:r>
      <w:r w:rsidRPr="00F4787C">
        <w:rPr>
          <w:sz w:val="24"/>
          <w:szCs w:val="24"/>
        </w:rPr>
        <w:t>y</w:t>
      </w:r>
      <w:r w:rsidRPr="00F4787C">
        <w:rPr>
          <w:spacing w:val="-4"/>
          <w:sz w:val="24"/>
          <w:szCs w:val="24"/>
        </w:rPr>
        <w:t xml:space="preserve"> </w:t>
      </w:r>
      <w:r w:rsidRPr="00F4787C">
        <w:rPr>
          <w:spacing w:val="1"/>
          <w:sz w:val="24"/>
          <w:szCs w:val="24"/>
        </w:rPr>
        <w:t>d</w:t>
      </w:r>
      <w:r w:rsidRPr="00F4787C">
        <w:rPr>
          <w:sz w:val="24"/>
          <w:szCs w:val="24"/>
        </w:rPr>
        <w:t>ec</w:t>
      </w:r>
      <w:r w:rsidRPr="00F4787C">
        <w:rPr>
          <w:spacing w:val="1"/>
          <w:sz w:val="24"/>
          <w:szCs w:val="24"/>
        </w:rPr>
        <w:t>la</w:t>
      </w:r>
      <w:r w:rsidRPr="00F4787C">
        <w:rPr>
          <w:spacing w:val="-2"/>
          <w:sz w:val="24"/>
          <w:szCs w:val="24"/>
        </w:rPr>
        <w:t>r</w:t>
      </w:r>
      <w:r w:rsidRPr="00F4787C">
        <w:rPr>
          <w:sz w:val="24"/>
          <w:szCs w:val="24"/>
        </w:rPr>
        <w:t xml:space="preserve">e </w:t>
      </w:r>
      <w:r w:rsidRPr="00F4787C">
        <w:rPr>
          <w:spacing w:val="-1"/>
          <w:sz w:val="24"/>
          <w:szCs w:val="24"/>
        </w:rPr>
        <w:t>t</w:t>
      </w:r>
      <w:r w:rsidRPr="00F4787C">
        <w:rPr>
          <w:spacing w:val="1"/>
          <w:sz w:val="24"/>
          <w:szCs w:val="24"/>
        </w:rPr>
        <w:t>h</w:t>
      </w:r>
      <w:r w:rsidRPr="00F4787C">
        <w:rPr>
          <w:sz w:val="24"/>
          <w:szCs w:val="24"/>
        </w:rPr>
        <w:t>at</w:t>
      </w:r>
      <w:r w:rsidRPr="00F4787C">
        <w:rPr>
          <w:spacing w:val="-1"/>
          <w:sz w:val="24"/>
          <w:szCs w:val="24"/>
        </w:rPr>
        <w:t xml:space="preserve"> t</w:t>
      </w:r>
      <w:r w:rsidRPr="00F4787C">
        <w:rPr>
          <w:spacing w:val="1"/>
          <w:sz w:val="24"/>
          <w:szCs w:val="24"/>
        </w:rPr>
        <w:t>h</w:t>
      </w:r>
      <w:r w:rsidRPr="00F4787C">
        <w:rPr>
          <w:sz w:val="24"/>
          <w:szCs w:val="24"/>
        </w:rPr>
        <w:t xml:space="preserve">e </w:t>
      </w:r>
      <w:r w:rsidRPr="00F4787C">
        <w:rPr>
          <w:spacing w:val="-1"/>
          <w:sz w:val="24"/>
          <w:szCs w:val="24"/>
        </w:rPr>
        <w:t>i</w:t>
      </w:r>
      <w:r w:rsidRPr="00F4787C">
        <w:rPr>
          <w:spacing w:val="1"/>
          <w:sz w:val="24"/>
          <w:szCs w:val="24"/>
        </w:rPr>
        <w:t>n</w:t>
      </w:r>
      <w:r w:rsidRPr="00F4787C">
        <w:rPr>
          <w:spacing w:val="-2"/>
          <w:sz w:val="24"/>
          <w:szCs w:val="24"/>
        </w:rPr>
        <w:t>f</w:t>
      </w:r>
      <w:r w:rsidRPr="00F4787C">
        <w:rPr>
          <w:spacing w:val="1"/>
          <w:sz w:val="24"/>
          <w:szCs w:val="24"/>
        </w:rPr>
        <w:t>o</w:t>
      </w:r>
      <w:r w:rsidRPr="00F4787C">
        <w:rPr>
          <w:sz w:val="24"/>
          <w:szCs w:val="24"/>
        </w:rPr>
        <w:t>r</w:t>
      </w:r>
      <w:r w:rsidRPr="00F4787C">
        <w:rPr>
          <w:spacing w:val="-5"/>
          <w:sz w:val="24"/>
          <w:szCs w:val="24"/>
        </w:rPr>
        <w:t>m</w:t>
      </w:r>
      <w:r w:rsidRPr="00F4787C">
        <w:rPr>
          <w:sz w:val="24"/>
          <w:szCs w:val="24"/>
        </w:rPr>
        <w:t>a</w:t>
      </w:r>
      <w:r w:rsidRPr="00F4787C">
        <w:rPr>
          <w:spacing w:val="1"/>
          <w:sz w:val="24"/>
          <w:szCs w:val="24"/>
        </w:rPr>
        <w:t>ti</w:t>
      </w:r>
      <w:r w:rsidRPr="00F4787C">
        <w:rPr>
          <w:spacing w:val="-1"/>
          <w:sz w:val="24"/>
          <w:szCs w:val="24"/>
        </w:rPr>
        <w:t>o</w:t>
      </w:r>
      <w:r w:rsidRPr="00F4787C">
        <w:rPr>
          <w:sz w:val="24"/>
          <w:szCs w:val="24"/>
        </w:rPr>
        <w:t>n</w:t>
      </w:r>
      <w:r w:rsidRPr="00F4787C">
        <w:rPr>
          <w:spacing w:val="1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gi</w:t>
      </w:r>
      <w:r w:rsidRPr="00F4787C">
        <w:rPr>
          <w:spacing w:val="1"/>
          <w:sz w:val="24"/>
          <w:szCs w:val="24"/>
        </w:rPr>
        <w:t>v</w:t>
      </w:r>
      <w:r w:rsidRPr="00F4787C">
        <w:rPr>
          <w:sz w:val="24"/>
          <w:szCs w:val="24"/>
        </w:rPr>
        <w:t>en</w:t>
      </w:r>
      <w:r w:rsidRPr="00F4787C">
        <w:rPr>
          <w:spacing w:val="-1"/>
          <w:sz w:val="24"/>
          <w:szCs w:val="24"/>
        </w:rPr>
        <w:t xml:space="preserve"> </w:t>
      </w:r>
      <w:r w:rsidRPr="00F4787C">
        <w:rPr>
          <w:sz w:val="24"/>
          <w:szCs w:val="24"/>
        </w:rPr>
        <w:t>a</w:t>
      </w:r>
      <w:r w:rsidRPr="00F4787C">
        <w:rPr>
          <w:spacing w:val="-1"/>
          <w:sz w:val="24"/>
          <w:szCs w:val="24"/>
        </w:rPr>
        <w:t>b</w:t>
      </w:r>
      <w:r w:rsidRPr="00F4787C">
        <w:rPr>
          <w:spacing w:val="1"/>
          <w:sz w:val="24"/>
          <w:szCs w:val="24"/>
        </w:rPr>
        <w:t>ov</w:t>
      </w:r>
      <w:r w:rsidRPr="00F4787C">
        <w:rPr>
          <w:sz w:val="24"/>
          <w:szCs w:val="24"/>
        </w:rPr>
        <w:t>e</w:t>
      </w:r>
      <w:r w:rsidRPr="00F4787C">
        <w:rPr>
          <w:spacing w:val="-3"/>
          <w:sz w:val="24"/>
          <w:szCs w:val="24"/>
        </w:rPr>
        <w:t xml:space="preserve"> </w:t>
      </w:r>
      <w:r w:rsidRPr="00F4787C">
        <w:rPr>
          <w:spacing w:val="1"/>
          <w:sz w:val="24"/>
          <w:szCs w:val="24"/>
        </w:rPr>
        <w:t>i</w:t>
      </w:r>
      <w:r w:rsidRPr="00F4787C">
        <w:rPr>
          <w:sz w:val="24"/>
          <w:szCs w:val="24"/>
        </w:rPr>
        <w:t>s</w:t>
      </w:r>
      <w:r w:rsidRPr="00F4787C">
        <w:rPr>
          <w:spacing w:val="1"/>
          <w:sz w:val="24"/>
          <w:szCs w:val="24"/>
        </w:rPr>
        <w:t xml:space="preserve"> </w:t>
      </w:r>
      <w:r w:rsidRPr="00F4787C">
        <w:rPr>
          <w:spacing w:val="-2"/>
          <w:sz w:val="24"/>
          <w:szCs w:val="24"/>
        </w:rPr>
        <w:t>c</w:t>
      </w:r>
      <w:r w:rsidRPr="00F4787C">
        <w:rPr>
          <w:spacing w:val="1"/>
          <w:sz w:val="24"/>
          <w:szCs w:val="24"/>
        </w:rPr>
        <w:t>o</w:t>
      </w:r>
      <w:r w:rsidRPr="00F4787C">
        <w:rPr>
          <w:sz w:val="24"/>
          <w:szCs w:val="24"/>
        </w:rPr>
        <w:t>r</w:t>
      </w:r>
      <w:r w:rsidRPr="00F4787C">
        <w:rPr>
          <w:spacing w:val="-2"/>
          <w:sz w:val="24"/>
          <w:szCs w:val="24"/>
        </w:rPr>
        <w:t>r</w:t>
      </w:r>
      <w:r w:rsidRPr="00F4787C">
        <w:rPr>
          <w:sz w:val="24"/>
          <w:szCs w:val="24"/>
        </w:rPr>
        <w:t>ect</w:t>
      </w:r>
      <w:r w:rsidRPr="00F4787C">
        <w:rPr>
          <w:spacing w:val="-1"/>
          <w:sz w:val="24"/>
          <w:szCs w:val="24"/>
        </w:rPr>
        <w:t xml:space="preserve"> t</w:t>
      </w:r>
      <w:r w:rsidRPr="00F4787C">
        <w:rPr>
          <w:sz w:val="24"/>
          <w:szCs w:val="24"/>
        </w:rPr>
        <w:t>o</w:t>
      </w:r>
      <w:r w:rsidRPr="00F4787C">
        <w:rPr>
          <w:spacing w:val="1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th</w:t>
      </w:r>
      <w:r w:rsidRPr="00F4787C">
        <w:rPr>
          <w:sz w:val="24"/>
          <w:szCs w:val="24"/>
        </w:rPr>
        <w:t xml:space="preserve">e </w:t>
      </w:r>
      <w:r w:rsidRPr="00F4787C">
        <w:rPr>
          <w:spacing w:val="1"/>
          <w:sz w:val="24"/>
          <w:szCs w:val="24"/>
        </w:rPr>
        <w:t>b</w:t>
      </w:r>
      <w:r w:rsidRPr="00F4787C">
        <w:rPr>
          <w:spacing w:val="-2"/>
          <w:sz w:val="24"/>
          <w:szCs w:val="24"/>
        </w:rPr>
        <w:t>e</w:t>
      </w:r>
      <w:r w:rsidRPr="00F4787C">
        <w:rPr>
          <w:spacing w:val="1"/>
          <w:sz w:val="24"/>
          <w:szCs w:val="24"/>
        </w:rPr>
        <w:t>s</w:t>
      </w:r>
      <w:r w:rsidRPr="00F4787C">
        <w:rPr>
          <w:sz w:val="24"/>
          <w:szCs w:val="24"/>
        </w:rPr>
        <w:t>t</w:t>
      </w:r>
      <w:r w:rsidRPr="00F4787C">
        <w:rPr>
          <w:spacing w:val="-1"/>
          <w:sz w:val="24"/>
          <w:szCs w:val="24"/>
        </w:rPr>
        <w:t xml:space="preserve"> </w:t>
      </w:r>
      <w:r w:rsidRPr="00F4787C">
        <w:rPr>
          <w:spacing w:val="1"/>
          <w:sz w:val="24"/>
          <w:szCs w:val="24"/>
        </w:rPr>
        <w:t>o</w:t>
      </w:r>
      <w:r w:rsidRPr="00F4787C">
        <w:rPr>
          <w:sz w:val="24"/>
          <w:szCs w:val="24"/>
        </w:rPr>
        <w:t xml:space="preserve">f </w:t>
      </w:r>
      <w:r w:rsidRPr="00F4787C">
        <w:rPr>
          <w:spacing w:val="-2"/>
          <w:sz w:val="24"/>
          <w:szCs w:val="24"/>
        </w:rPr>
        <w:t>m</w:t>
      </w:r>
      <w:r w:rsidRPr="00F4787C">
        <w:rPr>
          <w:sz w:val="24"/>
          <w:szCs w:val="24"/>
        </w:rPr>
        <w:t>y</w:t>
      </w:r>
      <w:r w:rsidRPr="00F4787C">
        <w:rPr>
          <w:spacing w:val="-1"/>
          <w:sz w:val="24"/>
          <w:szCs w:val="24"/>
        </w:rPr>
        <w:t xml:space="preserve"> </w:t>
      </w:r>
      <w:r w:rsidRPr="00F4787C">
        <w:rPr>
          <w:spacing w:val="1"/>
          <w:sz w:val="24"/>
          <w:szCs w:val="24"/>
        </w:rPr>
        <w:t>kno</w:t>
      </w:r>
      <w:r w:rsidRPr="00F4787C">
        <w:rPr>
          <w:spacing w:val="-1"/>
          <w:sz w:val="24"/>
          <w:szCs w:val="24"/>
        </w:rPr>
        <w:t>w</w:t>
      </w:r>
      <w:r w:rsidRPr="00F4787C">
        <w:rPr>
          <w:spacing w:val="1"/>
          <w:sz w:val="24"/>
          <w:szCs w:val="24"/>
        </w:rPr>
        <w:t>l</w:t>
      </w:r>
      <w:r w:rsidRPr="00F4787C">
        <w:rPr>
          <w:spacing w:val="-2"/>
          <w:sz w:val="24"/>
          <w:szCs w:val="24"/>
        </w:rPr>
        <w:t>e</w:t>
      </w:r>
      <w:r w:rsidRPr="00F4787C">
        <w:rPr>
          <w:spacing w:val="-1"/>
          <w:sz w:val="24"/>
          <w:szCs w:val="24"/>
        </w:rPr>
        <w:t>d</w:t>
      </w:r>
      <w:r w:rsidRPr="00F4787C">
        <w:rPr>
          <w:spacing w:val="1"/>
          <w:sz w:val="24"/>
          <w:szCs w:val="24"/>
        </w:rPr>
        <w:t>g</w:t>
      </w:r>
      <w:r w:rsidRPr="00F4787C">
        <w:rPr>
          <w:sz w:val="24"/>
          <w:szCs w:val="24"/>
        </w:rPr>
        <w:t xml:space="preserve">e </w:t>
      </w:r>
      <w:r w:rsidRPr="00F4787C">
        <w:rPr>
          <w:spacing w:val="-2"/>
          <w:sz w:val="24"/>
          <w:szCs w:val="24"/>
        </w:rPr>
        <w:t>a</w:t>
      </w:r>
      <w:r w:rsidRPr="00F4787C">
        <w:rPr>
          <w:spacing w:val="1"/>
          <w:sz w:val="24"/>
          <w:szCs w:val="24"/>
        </w:rPr>
        <w:t>n</w:t>
      </w:r>
      <w:r w:rsidRPr="00F4787C">
        <w:rPr>
          <w:sz w:val="24"/>
          <w:szCs w:val="24"/>
        </w:rPr>
        <w:t>d</w:t>
      </w:r>
      <w:r w:rsidRPr="00F4787C">
        <w:rPr>
          <w:spacing w:val="-1"/>
          <w:sz w:val="24"/>
          <w:szCs w:val="24"/>
        </w:rPr>
        <w:t xml:space="preserve"> b</w:t>
      </w:r>
      <w:r w:rsidRPr="00F4787C">
        <w:rPr>
          <w:sz w:val="24"/>
          <w:szCs w:val="24"/>
        </w:rPr>
        <w:t>e</w:t>
      </w:r>
      <w:r w:rsidRPr="00F4787C">
        <w:rPr>
          <w:spacing w:val="1"/>
          <w:sz w:val="24"/>
          <w:szCs w:val="24"/>
        </w:rPr>
        <w:t>l</w:t>
      </w:r>
      <w:r w:rsidRPr="00F4787C">
        <w:rPr>
          <w:spacing w:val="-1"/>
          <w:sz w:val="24"/>
          <w:szCs w:val="24"/>
        </w:rPr>
        <w:t>i</w:t>
      </w:r>
      <w:r w:rsidRPr="00F4787C">
        <w:rPr>
          <w:sz w:val="24"/>
          <w:szCs w:val="24"/>
        </w:rPr>
        <w:t>ef as</w:t>
      </w:r>
      <w:r w:rsidRPr="00F4787C">
        <w:rPr>
          <w:spacing w:val="-1"/>
          <w:sz w:val="24"/>
          <w:szCs w:val="24"/>
        </w:rPr>
        <w:t xml:space="preserve"> o</w:t>
      </w:r>
      <w:r w:rsidRPr="00F4787C">
        <w:rPr>
          <w:sz w:val="24"/>
          <w:szCs w:val="24"/>
        </w:rPr>
        <w:t>n</w:t>
      </w:r>
      <w:r w:rsidRPr="00F4787C">
        <w:rPr>
          <w:spacing w:val="1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t</w:t>
      </w:r>
      <w:r w:rsidRPr="00F4787C">
        <w:rPr>
          <w:spacing w:val="1"/>
          <w:sz w:val="24"/>
          <w:szCs w:val="24"/>
        </w:rPr>
        <w:t>od</w:t>
      </w:r>
      <w:r w:rsidRPr="00F4787C">
        <w:rPr>
          <w:sz w:val="24"/>
          <w:szCs w:val="24"/>
        </w:rPr>
        <w:t>a</w:t>
      </w:r>
      <w:r w:rsidRPr="00F4787C">
        <w:rPr>
          <w:spacing w:val="-4"/>
          <w:sz w:val="24"/>
          <w:szCs w:val="24"/>
        </w:rPr>
        <w:t>y</w:t>
      </w:r>
      <w:r w:rsidRPr="00F4787C">
        <w:rPr>
          <w:sz w:val="24"/>
          <w:szCs w:val="24"/>
        </w:rPr>
        <w:t>.</w:t>
      </w:r>
    </w:p>
    <w:p w:rsidR="0097666B" w:rsidRDefault="0097666B" w:rsidP="0097666B">
      <w:pPr>
        <w:spacing w:before="24"/>
        <w:ind w:left="220" w:right="1020" w:firstLine="720"/>
        <w:rPr>
          <w:sz w:val="24"/>
          <w:szCs w:val="24"/>
        </w:rPr>
      </w:pPr>
    </w:p>
    <w:p w:rsidR="0097666B" w:rsidRDefault="0097666B" w:rsidP="0097666B">
      <w:pPr>
        <w:spacing w:before="24"/>
        <w:ind w:left="220" w:right="1020" w:firstLine="720"/>
        <w:rPr>
          <w:sz w:val="24"/>
          <w:szCs w:val="24"/>
        </w:rPr>
      </w:pPr>
    </w:p>
    <w:p w:rsidR="009C0F57" w:rsidRDefault="0097666B" w:rsidP="009C0F57">
      <w:pPr>
        <w:spacing w:before="24"/>
        <w:ind w:left="220" w:right="1020" w:firstLine="720"/>
        <w:rPr>
          <w:sz w:val="24"/>
          <w:szCs w:val="24"/>
        </w:rPr>
      </w:pPr>
      <w:r>
        <w:rPr>
          <w:sz w:val="24"/>
          <w:szCs w:val="24"/>
        </w:rPr>
        <w:t xml:space="preserve">Date: _____________                                                    ______________________                                                    </w:t>
      </w:r>
      <w:r w:rsidR="009C0F57">
        <w:rPr>
          <w:sz w:val="24"/>
          <w:szCs w:val="24"/>
        </w:rPr>
        <w:t xml:space="preserve">       </w:t>
      </w:r>
    </w:p>
    <w:p w:rsidR="0097666B" w:rsidRPr="00F4787C" w:rsidRDefault="009C0F57" w:rsidP="009C0F57">
      <w:pPr>
        <w:spacing w:before="24"/>
        <w:ind w:left="220" w:right="1020" w:firstLine="720"/>
        <w:rPr>
          <w:sz w:val="24"/>
          <w:szCs w:val="24"/>
        </w:rPr>
      </w:pPr>
      <w:r>
        <w:rPr>
          <w:sz w:val="24"/>
          <w:szCs w:val="24"/>
        </w:rPr>
        <w:t xml:space="preserve">Place: _____________                                                      </w:t>
      </w:r>
      <w:r w:rsidR="0097666B" w:rsidRPr="00F4787C">
        <w:rPr>
          <w:sz w:val="24"/>
          <w:szCs w:val="24"/>
        </w:rPr>
        <w:t>S</w:t>
      </w:r>
      <w:r w:rsidR="0097666B" w:rsidRPr="00F4787C">
        <w:rPr>
          <w:spacing w:val="1"/>
          <w:sz w:val="24"/>
          <w:szCs w:val="24"/>
        </w:rPr>
        <w:t>i</w:t>
      </w:r>
      <w:r w:rsidR="0097666B" w:rsidRPr="00F4787C">
        <w:rPr>
          <w:spacing w:val="-1"/>
          <w:sz w:val="24"/>
          <w:szCs w:val="24"/>
        </w:rPr>
        <w:t>g</w:t>
      </w:r>
      <w:r w:rsidR="0097666B" w:rsidRPr="00F4787C">
        <w:rPr>
          <w:spacing w:val="1"/>
          <w:sz w:val="24"/>
          <w:szCs w:val="24"/>
        </w:rPr>
        <w:t>n</w:t>
      </w:r>
      <w:r w:rsidR="0097666B" w:rsidRPr="00F4787C">
        <w:rPr>
          <w:spacing w:val="-2"/>
          <w:sz w:val="24"/>
          <w:szCs w:val="24"/>
        </w:rPr>
        <w:t>a</w:t>
      </w:r>
      <w:r w:rsidR="0097666B" w:rsidRPr="00F4787C">
        <w:rPr>
          <w:spacing w:val="1"/>
          <w:sz w:val="24"/>
          <w:szCs w:val="24"/>
        </w:rPr>
        <w:t>t</w:t>
      </w:r>
      <w:r w:rsidR="0097666B" w:rsidRPr="00F4787C">
        <w:rPr>
          <w:spacing w:val="-1"/>
          <w:sz w:val="24"/>
          <w:szCs w:val="24"/>
        </w:rPr>
        <w:t>u</w:t>
      </w:r>
      <w:r w:rsidR="0097666B" w:rsidRPr="00F4787C">
        <w:rPr>
          <w:sz w:val="24"/>
          <w:szCs w:val="24"/>
        </w:rPr>
        <w:t xml:space="preserve">re </w:t>
      </w:r>
      <w:r w:rsidR="0097666B" w:rsidRPr="00F4787C">
        <w:rPr>
          <w:spacing w:val="1"/>
          <w:sz w:val="24"/>
          <w:szCs w:val="24"/>
        </w:rPr>
        <w:t>o</w:t>
      </w:r>
      <w:r w:rsidR="0097666B" w:rsidRPr="00F4787C">
        <w:rPr>
          <w:sz w:val="24"/>
          <w:szCs w:val="24"/>
        </w:rPr>
        <w:t xml:space="preserve">f </w:t>
      </w:r>
      <w:r w:rsidR="0097666B" w:rsidRPr="00F4787C">
        <w:rPr>
          <w:spacing w:val="-2"/>
          <w:sz w:val="24"/>
          <w:szCs w:val="24"/>
        </w:rPr>
        <w:t>C</w:t>
      </w:r>
      <w:r w:rsidR="0097666B" w:rsidRPr="00F4787C">
        <w:rPr>
          <w:sz w:val="24"/>
          <w:szCs w:val="24"/>
        </w:rPr>
        <w:t>a</w:t>
      </w:r>
      <w:r w:rsidR="0097666B" w:rsidRPr="00F4787C">
        <w:rPr>
          <w:spacing w:val="-1"/>
          <w:sz w:val="24"/>
          <w:szCs w:val="24"/>
        </w:rPr>
        <w:t>nd</w:t>
      </w:r>
      <w:r w:rsidR="0097666B" w:rsidRPr="00F4787C">
        <w:rPr>
          <w:spacing w:val="1"/>
          <w:sz w:val="24"/>
          <w:szCs w:val="24"/>
        </w:rPr>
        <w:t>id</w:t>
      </w:r>
      <w:r w:rsidR="0097666B" w:rsidRPr="00F4787C">
        <w:rPr>
          <w:spacing w:val="-2"/>
          <w:sz w:val="24"/>
          <w:szCs w:val="24"/>
        </w:rPr>
        <w:t>a</w:t>
      </w:r>
      <w:r w:rsidR="0097666B" w:rsidRPr="00F4787C">
        <w:rPr>
          <w:spacing w:val="1"/>
          <w:sz w:val="24"/>
          <w:szCs w:val="24"/>
        </w:rPr>
        <w:t>t</w:t>
      </w:r>
      <w:r w:rsidR="0097666B" w:rsidRPr="00F4787C">
        <w:rPr>
          <w:sz w:val="24"/>
          <w:szCs w:val="24"/>
        </w:rPr>
        <w:t>e</w:t>
      </w:r>
    </w:p>
    <w:p w:rsidR="0097666B" w:rsidRDefault="0097666B" w:rsidP="0097666B">
      <w:pPr>
        <w:spacing w:before="24"/>
        <w:ind w:left="220" w:right="1020" w:firstLine="720"/>
        <w:rPr>
          <w:sz w:val="24"/>
          <w:szCs w:val="24"/>
        </w:rPr>
      </w:pPr>
    </w:p>
    <w:p w:rsidR="009C0F57" w:rsidRDefault="009C0F57" w:rsidP="0097666B">
      <w:pPr>
        <w:spacing w:before="24"/>
        <w:ind w:left="220" w:right="1020" w:firstLine="720"/>
        <w:rPr>
          <w:sz w:val="24"/>
          <w:szCs w:val="24"/>
        </w:rPr>
      </w:pPr>
    </w:p>
    <w:p w:rsidR="0097666B" w:rsidRPr="00F4787C" w:rsidRDefault="009C0F57" w:rsidP="009C0F57">
      <w:pPr>
        <w:spacing w:before="24"/>
        <w:ind w:right="1020"/>
        <w:rPr>
          <w:sz w:val="24"/>
          <w:szCs w:val="24"/>
        </w:rPr>
      </w:pPr>
      <w:r>
        <w:rPr>
          <w:sz w:val="24"/>
          <w:szCs w:val="24"/>
        </w:rPr>
        <w:t>Note:-</w:t>
      </w:r>
    </w:p>
    <w:p w:rsidR="00A747B8" w:rsidRPr="00F4787C" w:rsidRDefault="0097666B">
      <w:pPr>
        <w:spacing w:before="5"/>
        <w:ind w:left="1300" w:right="867" w:hanging="720"/>
        <w:jc w:val="both"/>
        <w:rPr>
          <w:sz w:val="24"/>
          <w:szCs w:val="24"/>
        </w:rPr>
      </w:pPr>
      <w:r w:rsidRPr="00F4787C">
        <w:rPr>
          <w:sz w:val="24"/>
          <w:szCs w:val="24"/>
        </w:rPr>
        <w:t xml:space="preserve"> </w:t>
      </w:r>
      <w:r w:rsidR="00741550" w:rsidRPr="00F4787C">
        <w:rPr>
          <w:sz w:val="24"/>
          <w:szCs w:val="24"/>
        </w:rPr>
        <w:t>(</w:t>
      </w:r>
      <w:r w:rsidR="00741550" w:rsidRPr="00F4787C">
        <w:rPr>
          <w:spacing w:val="1"/>
          <w:sz w:val="24"/>
          <w:szCs w:val="24"/>
        </w:rPr>
        <w:t>i</w:t>
      </w:r>
      <w:r w:rsidR="00741550" w:rsidRPr="00F4787C">
        <w:rPr>
          <w:sz w:val="24"/>
          <w:szCs w:val="24"/>
        </w:rPr>
        <w:t xml:space="preserve">)     </w:t>
      </w:r>
      <w:r w:rsidR="00741550" w:rsidRPr="00F4787C">
        <w:rPr>
          <w:spacing w:val="34"/>
          <w:sz w:val="24"/>
          <w:szCs w:val="24"/>
        </w:rPr>
        <w:t xml:space="preserve"> </w:t>
      </w:r>
      <w:r w:rsidR="00741550" w:rsidRPr="00F4787C">
        <w:rPr>
          <w:spacing w:val="-1"/>
          <w:sz w:val="24"/>
          <w:szCs w:val="24"/>
        </w:rPr>
        <w:t>T</w:t>
      </w:r>
      <w:r w:rsidR="00741550" w:rsidRPr="00F4787C">
        <w:rPr>
          <w:spacing w:val="1"/>
          <w:sz w:val="24"/>
          <w:szCs w:val="24"/>
        </w:rPr>
        <w:t>h</w:t>
      </w:r>
      <w:r w:rsidR="00741550" w:rsidRPr="00F4787C">
        <w:rPr>
          <w:sz w:val="24"/>
          <w:szCs w:val="24"/>
        </w:rPr>
        <w:t>e</w:t>
      </w:r>
      <w:r w:rsidR="00741550" w:rsidRPr="00F4787C">
        <w:rPr>
          <w:spacing w:val="69"/>
          <w:sz w:val="24"/>
          <w:szCs w:val="24"/>
        </w:rPr>
        <w:t xml:space="preserve"> </w:t>
      </w:r>
      <w:r w:rsidR="00741550" w:rsidRPr="00F4787C">
        <w:rPr>
          <w:spacing w:val="-2"/>
          <w:sz w:val="24"/>
          <w:szCs w:val="24"/>
        </w:rPr>
        <w:t>a</w:t>
      </w:r>
      <w:r w:rsidR="00741550" w:rsidRPr="00F4787C">
        <w:rPr>
          <w:spacing w:val="1"/>
          <w:sz w:val="24"/>
          <w:szCs w:val="24"/>
        </w:rPr>
        <w:t>p</w:t>
      </w:r>
      <w:r w:rsidR="00741550" w:rsidRPr="00F4787C">
        <w:rPr>
          <w:spacing w:val="-1"/>
          <w:sz w:val="24"/>
          <w:szCs w:val="24"/>
        </w:rPr>
        <w:t>pl</w:t>
      </w:r>
      <w:r w:rsidR="00741550" w:rsidRPr="00F4787C">
        <w:rPr>
          <w:spacing w:val="1"/>
          <w:sz w:val="24"/>
          <w:szCs w:val="24"/>
        </w:rPr>
        <w:t>i</w:t>
      </w:r>
      <w:r w:rsidR="00741550" w:rsidRPr="00F4787C">
        <w:rPr>
          <w:sz w:val="24"/>
          <w:szCs w:val="24"/>
        </w:rPr>
        <w:t>c</w:t>
      </w:r>
      <w:r w:rsidR="00741550" w:rsidRPr="00F4787C">
        <w:rPr>
          <w:spacing w:val="-2"/>
          <w:sz w:val="24"/>
          <w:szCs w:val="24"/>
        </w:rPr>
        <w:t>a</w:t>
      </w:r>
      <w:r w:rsidR="00741550" w:rsidRPr="00F4787C">
        <w:rPr>
          <w:spacing w:val="1"/>
          <w:sz w:val="24"/>
          <w:szCs w:val="24"/>
        </w:rPr>
        <w:t>t</w:t>
      </w:r>
      <w:r w:rsidR="00741550" w:rsidRPr="00F4787C">
        <w:rPr>
          <w:spacing w:val="-1"/>
          <w:sz w:val="24"/>
          <w:szCs w:val="24"/>
        </w:rPr>
        <w:t>io</w:t>
      </w:r>
      <w:r w:rsidR="00741550" w:rsidRPr="00F4787C">
        <w:rPr>
          <w:sz w:val="24"/>
          <w:szCs w:val="24"/>
        </w:rPr>
        <w:t>n</w:t>
      </w:r>
      <w:r w:rsidR="00741550" w:rsidRPr="00F4787C">
        <w:rPr>
          <w:spacing w:val="68"/>
          <w:sz w:val="24"/>
          <w:szCs w:val="24"/>
        </w:rPr>
        <w:t xml:space="preserve"> </w:t>
      </w:r>
      <w:r w:rsidR="00741550" w:rsidRPr="00F4787C">
        <w:rPr>
          <w:spacing w:val="1"/>
          <w:sz w:val="24"/>
          <w:szCs w:val="24"/>
        </w:rPr>
        <w:t>s</w:t>
      </w:r>
      <w:r w:rsidR="00741550" w:rsidRPr="00F4787C">
        <w:rPr>
          <w:spacing w:val="-1"/>
          <w:sz w:val="24"/>
          <w:szCs w:val="24"/>
        </w:rPr>
        <w:t>ho</w:t>
      </w:r>
      <w:r w:rsidR="00741550" w:rsidRPr="00F4787C">
        <w:rPr>
          <w:spacing w:val="1"/>
          <w:sz w:val="24"/>
          <w:szCs w:val="24"/>
        </w:rPr>
        <w:t>u</w:t>
      </w:r>
      <w:r w:rsidR="00741550" w:rsidRPr="00F4787C">
        <w:rPr>
          <w:spacing w:val="-1"/>
          <w:sz w:val="24"/>
          <w:szCs w:val="24"/>
        </w:rPr>
        <w:t>l</w:t>
      </w:r>
      <w:r w:rsidR="00741550" w:rsidRPr="00F4787C">
        <w:rPr>
          <w:sz w:val="24"/>
          <w:szCs w:val="24"/>
        </w:rPr>
        <w:t>d</w:t>
      </w:r>
      <w:r w:rsidR="00741550" w:rsidRPr="00F4787C">
        <w:rPr>
          <w:spacing w:val="68"/>
          <w:sz w:val="24"/>
          <w:szCs w:val="24"/>
        </w:rPr>
        <w:t xml:space="preserve"> </w:t>
      </w:r>
      <w:r w:rsidR="00741550" w:rsidRPr="00F4787C">
        <w:rPr>
          <w:spacing w:val="1"/>
          <w:sz w:val="24"/>
          <w:szCs w:val="24"/>
        </w:rPr>
        <w:t>b</w:t>
      </w:r>
      <w:r w:rsidR="00741550" w:rsidRPr="00F4787C">
        <w:rPr>
          <w:sz w:val="24"/>
          <w:szCs w:val="24"/>
        </w:rPr>
        <w:t>e</w:t>
      </w:r>
      <w:r w:rsidR="00741550" w:rsidRPr="00F4787C">
        <w:rPr>
          <w:spacing w:val="67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s</w:t>
      </w:r>
      <w:r w:rsidRPr="00F4787C">
        <w:rPr>
          <w:spacing w:val="1"/>
          <w:sz w:val="24"/>
          <w:szCs w:val="24"/>
        </w:rPr>
        <w:t>ub</w:t>
      </w:r>
      <w:r w:rsidRPr="00F4787C">
        <w:rPr>
          <w:spacing w:val="-5"/>
          <w:sz w:val="24"/>
          <w:szCs w:val="24"/>
        </w:rPr>
        <w:t>m</w:t>
      </w:r>
      <w:r w:rsidRPr="00F4787C">
        <w:rPr>
          <w:spacing w:val="1"/>
          <w:sz w:val="24"/>
          <w:szCs w:val="24"/>
        </w:rPr>
        <w:t>it</w:t>
      </w:r>
      <w:r w:rsidRPr="00F4787C">
        <w:rPr>
          <w:spacing w:val="-1"/>
          <w:sz w:val="24"/>
          <w:szCs w:val="24"/>
        </w:rPr>
        <w:t>t</w:t>
      </w:r>
      <w:r w:rsidRPr="00F4787C">
        <w:rPr>
          <w:sz w:val="24"/>
          <w:szCs w:val="24"/>
        </w:rPr>
        <w:t xml:space="preserve">ed </w:t>
      </w:r>
      <w:r w:rsidRPr="0097666B">
        <w:rPr>
          <w:b/>
          <w:sz w:val="24"/>
          <w:szCs w:val="24"/>
          <w:u w:val="single"/>
        </w:rPr>
        <w:t xml:space="preserve">along </w:t>
      </w:r>
      <w:r w:rsidR="00E21B46" w:rsidRPr="0097666B">
        <w:rPr>
          <w:rStyle w:val="Heading6Char"/>
          <w:u w:val="single"/>
        </w:rPr>
        <w:t>with</w:t>
      </w:r>
      <w:r w:rsidR="00741550" w:rsidRPr="0097666B">
        <w:rPr>
          <w:rStyle w:val="Heading6Char"/>
          <w:u w:val="single"/>
        </w:rPr>
        <w:t xml:space="preserve"> </w:t>
      </w:r>
      <w:r w:rsidRPr="0097666B">
        <w:rPr>
          <w:rStyle w:val="Heading6Char"/>
          <w:u w:val="single"/>
        </w:rPr>
        <w:t>self attested</w:t>
      </w:r>
      <w:r w:rsidR="00741550" w:rsidRPr="00F4787C">
        <w:rPr>
          <w:b/>
          <w:i/>
          <w:spacing w:val="67"/>
          <w:sz w:val="24"/>
          <w:szCs w:val="24"/>
        </w:rPr>
        <w:t xml:space="preserve"> </w:t>
      </w:r>
      <w:r w:rsidR="00741550" w:rsidRPr="00F4787C">
        <w:rPr>
          <w:spacing w:val="1"/>
          <w:sz w:val="24"/>
          <w:szCs w:val="24"/>
        </w:rPr>
        <w:t>o</w:t>
      </w:r>
      <w:r w:rsidR="00741550" w:rsidRPr="00F4787C">
        <w:rPr>
          <w:sz w:val="24"/>
          <w:szCs w:val="24"/>
        </w:rPr>
        <w:t>f</w:t>
      </w:r>
      <w:r w:rsidR="00741550" w:rsidRPr="00F4787C">
        <w:rPr>
          <w:spacing w:val="67"/>
          <w:sz w:val="24"/>
          <w:szCs w:val="24"/>
        </w:rPr>
        <w:t xml:space="preserve"> </w:t>
      </w:r>
      <w:r w:rsidR="00741550" w:rsidRPr="00F4787C">
        <w:rPr>
          <w:spacing w:val="-1"/>
          <w:sz w:val="24"/>
          <w:szCs w:val="24"/>
        </w:rPr>
        <w:t>t</w:t>
      </w:r>
      <w:r w:rsidR="00741550" w:rsidRPr="00F4787C">
        <w:rPr>
          <w:spacing w:val="1"/>
          <w:sz w:val="24"/>
          <w:szCs w:val="24"/>
        </w:rPr>
        <w:t>h</w:t>
      </w:r>
      <w:r w:rsidR="00741550" w:rsidRPr="00F4787C">
        <w:rPr>
          <w:sz w:val="24"/>
          <w:szCs w:val="24"/>
        </w:rPr>
        <w:t>e re</w:t>
      </w:r>
      <w:r w:rsidR="00741550" w:rsidRPr="00F4787C">
        <w:rPr>
          <w:spacing w:val="1"/>
          <w:sz w:val="24"/>
          <w:szCs w:val="24"/>
        </w:rPr>
        <w:t>l</w:t>
      </w:r>
      <w:r w:rsidR="00741550" w:rsidRPr="00F4787C">
        <w:rPr>
          <w:spacing w:val="-2"/>
          <w:sz w:val="24"/>
          <w:szCs w:val="24"/>
        </w:rPr>
        <w:t>e</w:t>
      </w:r>
      <w:r w:rsidR="00741550" w:rsidRPr="00F4787C">
        <w:rPr>
          <w:spacing w:val="1"/>
          <w:sz w:val="24"/>
          <w:szCs w:val="24"/>
        </w:rPr>
        <w:t>v</w:t>
      </w:r>
      <w:r w:rsidR="00741550" w:rsidRPr="00F4787C">
        <w:rPr>
          <w:spacing w:val="-2"/>
          <w:sz w:val="24"/>
          <w:szCs w:val="24"/>
        </w:rPr>
        <w:t>a</w:t>
      </w:r>
      <w:r w:rsidR="00741550" w:rsidRPr="00F4787C">
        <w:rPr>
          <w:spacing w:val="1"/>
          <w:sz w:val="24"/>
          <w:szCs w:val="24"/>
        </w:rPr>
        <w:t>n</w:t>
      </w:r>
      <w:r w:rsidR="00741550" w:rsidRPr="00F4787C">
        <w:rPr>
          <w:sz w:val="24"/>
          <w:szCs w:val="24"/>
        </w:rPr>
        <w:t>t</w:t>
      </w:r>
      <w:r w:rsidR="00741550" w:rsidRPr="00F4787C">
        <w:rPr>
          <w:spacing w:val="27"/>
          <w:sz w:val="24"/>
          <w:szCs w:val="24"/>
        </w:rPr>
        <w:t xml:space="preserve"> </w:t>
      </w:r>
      <w:r w:rsidR="00741550" w:rsidRPr="00F4787C">
        <w:rPr>
          <w:sz w:val="24"/>
          <w:szCs w:val="24"/>
        </w:rPr>
        <w:t>ce</w:t>
      </w:r>
      <w:r w:rsidR="00741550" w:rsidRPr="00F4787C">
        <w:rPr>
          <w:spacing w:val="-2"/>
          <w:sz w:val="24"/>
          <w:szCs w:val="24"/>
        </w:rPr>
        <w:t>r</w:t>
      </w:r>
      <w:r w:rsidR="00741550" w:rsidRPr="00F4787C">
        <w:rPr>
          <w:spacing w:val="-1"/>
          <w:sz w:val="24"/>
          <w:szCs w:val="24"/>
        </w:rPr>
        <w:t>t</w:t>
      </w:r>
      <w:r w:rsidR="00741550" w:rsidRPr="00F4787C">
        <w:rPr>
          <w:spacing w:val="1"/>
          <w:sz w:val="24"/>
          <w:szCs w:val="24"/>
        </w:rPr>
        <w:t>i</w:t>
      </w:r>
      <w:r w:rsidR="00741550" w:rsidRPr="00F4787C">
        <w:rPr>
          <w:sz w:val="24"/>
          <w:szCs w:val="24"/>
        </w:rPr>
        <w:t>f</w:t>
      </w:r>
      <w:r w:rsidR="00741550" w:rsidRPr="00F4787C">
        <w:rPr>
          <w:spacing w:val="-1"/>
          <w:sz w:val="24"/>
          <w:szCs w:val="24"/>
        </w:rPr>
        <w:t>i</w:t>
      </w:r>
      <w:r w:rsidR="00741550" w:rsidRPr="00F4787C">
        <w:rPr>
          <w:sz w:val="24"/>
          <w:szCs w:val="24"/>
        </w:rPr>
        <w:t>ca</w:t>
      </w:r>
      <w:r w:rsidR="00741550" w:rsidRPr="00F4787C">
        <w:rPr>
          <w:spacing w:val="-1"/>
          <w:sz w:val="24"/>
          <w:szCs w:val="24"/>
        </w:rPr>
        <w:t>t</w:t>
      </w:r>
      <w:r w:rsidR="00741550" w:rsidRPr="00F4787C">
        <w:rPr>
          <w:sz w:val="24"/>
          <w:szCs w:val="24"/>
        </w:rPr>
        <w:t>es</w:t>
      </w:r>
      <w:r w:rsidR="00741550" w:rsidRPr="00F4787C">
        <w:rPr>
          <w:spacing w:val="27"/>
          <w:sz w:val="24"/>
          <w:szCs w:val="24"/>
        </w:rPr>
        <w:t xml:space="preserve"> </w:t>
      </w:r>
      <w:r w:rsidR="00741550" w:rsidRPr="00F4787C">
        <w:rPr>
          <w:spacing w:val="-1"/>
          <w:sz w:val="24"/>
          <w:szCs w:val="24"/>
        </w:rPr>
        <w:t>s</w:t>
      </w:r>
      <w:r w:rsidR="00741550" w:rsidRPr="00F4787C">
        <w:rPr>
          <w:sz w:val="24"/>
          <w:szCs w:val="24"/>
        </w:rPr>
        <w:t>o</w:t>
      </w:r>
      <w:r w:rsidR="00741550" w:rsidRPr="00F4787C">
        <w:rPr>
          <w:spacing w:val="27"/>
          <w:sz w:val="24"/>
          <w:szCs w:val="24"/>
        </w:rPr>
        <w:t xml:space="preserve"> </w:t>
      </w:r>
      <w:r w:rsidR="00741550" w:rsidRPr="00F4787C">
        <w:rPr>
          <w:sz w:val="24"/>
          <w:szCs w:val="24"/>
        </w:rPr>
        <w:t>as</w:t>
      </w:r>
      <w:r w:rsidR="00741550" w:rsidRPr="00F4787C">
        <w:rPr>
          <w:spacing w:val="27"/>
          <w:sz w:val="24"/>
          <w:szCs w:val="24"/>
        </w:rPr>
        <w:t xml:space="preserve"> </w:t>
      </w:r>
      <w:r w:rsidR="00741550" w:rsidRPr="00F4787C">
        <w:rPr>
          <w:spacing w:val="-1"/>
          <w:sz w:val="24"/>
          <w:szCs w:val="24"/>
        </w:rPr>
        <w:t>t</w:t>
      </w:r>
      <w:r w:rsidR="00741550" w:rsidRPr="00F4787C">
        <w:rPr>
          <w:sz w:val="24"/>
          <w:szCs w:val="24"/>
        </w:rPr>
        <w:t>o</w:t>
      </w:r>
      <w:r w:rsidR="00741550" w:rsidRPr="00F4787C">
        <w:rPr>
          <w:spacing w:val="29"/>
          <w:sz w:val="24"/>
          <w:szCs w:val="24"/>
        </w:rPr>
        <w:t xml:space="preserve"> </w:t>
      </w:r>
      <w:r w:rsidR="00741550" w:rsidRPr="00F4787C">
        <w:rPr>
          <w:sz w:val="24"/>
          <w:szCs w:val="24"/>
        </w:rPr>
        <w:t>rea</w:t>
      </w:r>
      <w:r w:rsidR="00741550" w:rsidRPr="00F4787C">
        <w:rPr>
          <w:spacing w:val="-2"/>
          <w:sz w:val="24"/>
          <w:szCs w:val="24"/>
        </w:rPr>
        <w:t>c</w:t>
      </w:r>
      <w:r w:rsidR="00741550" w:rsidRPr="00F4787C">
        <w:rPr>
          <w:sz w:val="24"/>
          <w:szCs w:val="24"/>
        </w:rPr>
        <w:t>h</w:t>
      </w:r>
      <w:r w:rsidR="00741550" w:rsidRPr="00F4787C">
        <w:rPr>
          <w:spacing w:val="27"/>
          <w:sz w:val="24"/>
          <w:szCs w:val="24"/>
        </w:rPr>
        <w:t xml:space="preserve"> </w:t>
      </w:r>
      <w:r w:rsidR="00741550" w:rsidRPr="00F4787C">
        <w:rPr>
          <w:sz w:val="24"/>
          <w:szCs w:val="24"/>
        </w:rPr>
        <w:t>at</w:t>
      </w:r>
      <w:r w:rsidR="00741550" w:rsidRPr="00F4787C">
        <w:rPr>
          <w:spacing w:val="25"/>
          <w:sz w:val="24"/>
          <w:szCs w:val="24"/>
        </w:rPr>
        <w:t xml:space="preserve"> </w:t>
      </w:r>
      <w:r w:rsidR="00741550" w:rsidRPr="00F4787C">
        <w:rPr>
          <w:spacing w:val="1"/>
          <w:sz w:val="24"/>
          <w:szCs w:val="24"/>
        </w:rPr>
        <w:t>t</w:t>
      </w:r>
      <w:r w:rsidR="00741550" w:rsidRPr="00F4787C">
        <w:rPr>
          <w:spacing w:val="-1"/>
          <w:sz w:val="24"/>
          <w:szCs w:val="24"/>
        </w:rPr>
        <w:t>h</w:t>
      </w:r>
      <w:r w:rsidR="00741550" w:rsidRPr="00F4787C">
        <w:rPr>
          <w:sz w:val="24"/>
          <w:szCs w:val="24"/>
        </w:rPr>
        <w:t>e</w:t>
      </w:r>
      <w:r w:rsidR="00741550" w:rsidRPr="00F4787C">
        <w:rPr>
          <w:spacing w:val="26"/>
          <w:sz w:val="24"/>
          <w:szCs w:val="24"/>
        </w:rPr>
        <w:t xml:space="preserve"> </w:t>
      </w:r>
      <w:r w:rsidR="00741550" w:rsidRPr="00F4787C">
        <w:rPr>
          <w:sz w:val="24"/>
          <w:szCs w:val="24"/>
        </w:rPr>
        <w:t>a</w:t>
      </w:r>
      <w:r w:rsidR="00741550" w:rsidRPr="00F4787C">
        <w:rPr>
          <w:spacing w:val="1"/>
          <w:sz w:val="24"/>
          <w:szCs w:val="24"/>
        </w:rPr>
        <w:t>b</w:t>
      </w:r>
      <w:r w:rsidR="00741550" w:rsidRPr="00F4787C">
        <w:rPr>
          <w:spacing w:val="-1"/>
          <w:sz w:val="24"/>
          <w:szCs w:val="24"/>
        </w:rPr>
        <w:t>o</w:t>
      </w:r>
      <w:r w:rsidR="00741550" w:rsidRPr="00F4787C">
        <w:rPr>
          <w:spacing w:val="1"/>
          <w:sz w:val="24"/>
          <w:szCs w:val="24"/>
        </w:rPr>
        <w:t>v</w:t>
      </w:r>
      <w:r w:rsidR="00741550" w:rsidRPr="00F4787C">
        <w:rPr>
          <w:sz w:val="24"/>
          <w:szCs w:val="24"/>
        </w:rPr>
        <w:t>e</w:t>
      </w:r>
      <w:r w:rsidR="00741550" w:rsidRPr="00F4787C">
        <w:rPr>
          <w:spacing w:val="26"/>
          <w:sz w:val="24"/>
          <w:szCs w:val="24"/>
        </w:rPr>
        <w:t xml:space="preserve"> </w:t>
      </w:r>
      <w:r w:rsidR="00741550" w:rsidRPr="00F4787C">
        <w:rPr>
          <w:spacing w:val="-2"/>
          <w:sz w:val="24"/>
          <w:szCs w:val="24"/>
        </w:rPr>
        <w:t>a</w:t>
      </w:r>
      <w:r w:rsidR="00741550" w:rsidRPr="00F4787C">
        <w:rPr>
          <w:spacing w:val="1"/>
          <w:sz w:val="24"/>
          <w:szCs w:val="24"/>
        </w:rPr>
        <w:t>d</w:t>
      </w:r>
      <w:r w:rsidR="00741550" w:rsidRPr="00F4787C">
        <w:rPr>
          <w:spacing w:val="-1"/>
          <w:sz w:val="24"/>
          <w:szCs w:val="24"/>
        </w:rPr>
        <w:t>d</w:t>
      </w:r>
      <w:r w:rsidR="00741550" w:rsidRPr="00F4787C">
        <w:rPr>
          <w:sz w:val="24"/>
          <w:szCs w:val="24"/>
        </w:rPr>
        <w:t>re</w:t>
      </w:r>
      <w:r w:rsidR="00741550" w:rsidRPr="00F4787C">
        <w:rPr>
          <w:spacing w:val="-1"/>
          <w:sz w:val="24"/>
          <w:szCs w:val="24"/>
        </w:rPr>
        <w:t>s</w:t>
      </w:r>
      <w:r w:rsidR="00741550" w:rsidRPr="00F4787C">
        <w:rPr>
          <w:spacing w:val="2"/>
          <w:sz w:val="24"/>
          <w:szCs w:val="24"/>
        </w:rPr>
        <w:t>s</w:t>
      </w:r>
      <w:r w:rsidR="00741550" w:rsidRPr="00F4787C">
        <w:rPr>
          <w:sz w:val="24"/>
          <w:szCs w:val="24"/>
        </w:rPr>
        <w:t>,</w:t>
      </w:r>
      <w:r w:rsidR="00741550" w:rsidRPr="00F4787C">
        <w:rPr>
          <w:spacing w:val="25"/>
          <w:sz w:val="24"/>
          <w:szCs w:val="24"/>
        </w:rPr>
        <w:t xml:space="preserve"> </w:t>
      </w:r>
      <w:r w:rsidR="00741550" w:rsidRPr="00F4787C">
        <w:rPr>
          <w:spacing w:val="-1"/>
          <w:sz w:val="24"/>
          <w:szCs w:val="24"/>
        </w:rPr>
        <w:t>o</w:t>
      </w:r>
      <w:r w:rsidR="00741550" w:rsidRPr="00F4787C">
        <w:rPr>
          <w:sz w:val="24"/>
          <w:szCs w:val="24"/>
        </w:rPr>
        <w:t>n</w:t>
      </w:r>
      <w:r w:rsidR="00741550" w:rsidRPr="00F4787C">
        <w:rPr>
          <w:spacing w:val="27"/>
          <w:sz w:val="24"/>
          <w:szCs w:val="24"/>
        </w:rPr>
        <w:t xml:space="preserve"> </w:t>
      </w:r>
      <w:r w:rsidR="00741550" w:rsidRPr="00F4787C">
        <w:rPr>
          <w:spacing w:val="1"/>
          <w:sz w:val="24"/>
          <w:szCs w:val="24"/>
        </w:rPr>
        <w:t>o</w:t>
      </w:r>
      <w:r w:rsidR="00741550" w:rsidRPr="00F4787C">
        <w:rPr>
          <w:sz w:val="24"/>
          <w:szCs w:val="24"/>
        </w:rPr>
        <w:t>r</w:t>
      </w:r>
      <w:r w:rsidR="00741550" w:rsidRPr="00F4787C">
        <w:rPr>
          <w:spacing w:val="24"/>
          <w:sz w:val="24"/>
          <w:szCs w:val="24"/>
        </w:rPr>
        <w:t xml:space="preserve"> </w:t>
      </w:r>
      <w:r w:rsidR="00741550" w:rsidRPr="00F4787C">
        <w:rPr>
          <w:spacing w:val="1"/>
          <w:sz w:val="24"/>
          <w:szCs w:val="24"/>
        </w:rPr>
        <w:t>b</w:t>
      </w:r>
      <w:r w:rsidR="00741550" w:rsidRPr="00F4787C">
        <w:rPr>
          <w:sz w:val="24"/>
          <w:szCs w:val="24"/>
        </w:rPr>
        <w:t>e</w:t>
      </w:r>
      <w:r w:rsidR="00741550" w:rsidRPr="00F4787C">
        <w:rPr>
          <w:spacing w:val="-2"/>
          <w:sz w:val="24"/>
          <w:szCs w:val="24"/>
        </w:rPr>
        <w:t>f</w:t>
      </w:r>
      <w:r w:rsidR="00741550" w:rsidRPr="00F4787C">
        <w:rPr>
          <w:spacing w:val="1"/>
          <w:sz w:val="24"/>
          <w:szCs w:val="24"/>
        </w:rPr>
        <w:t>o</w:t>
      </w:r>
      <w:r w:rsidR="00741550" w:rsidRPr="00F4787C">
        <w:rPr>
          <w:spacing w:val="-2"/>
          <w:sz w:val="24"/>
          <w:szCs w:val="24"/>
        </w:rPr>
        <w:t>r</w:t>
      </w:r>
      <w:r w:rsidR="00741550" w:rsidRPr="00F4787C">
        <w:rPr>
          <w:sz w:val="24"/>
          <w:szCs w:val="24"/>
        </w:rPr>
        <w:t xml:space="preserve">e </w:t>
      </w:r>
      <w:r w:rsidR="00741550" w:rsidRPr="00F4787C">
        <w:rPr>
          <w:spacing w:val="1"/>
          <w:sz w:val="24"/>
          <w:szCs w:val="24"/>
        </w:rPr>
        <w:t>th</w:t>
      </w:r>
      <w:r w:rsidR="00741550" w:rsidRPr="00F4787C">
        <w:rPr>
          <w:sz w:val="24"/>
          <w:szCs w:val="24"/>
        </w:rPr>
        <w:t>e</w:t>
      </w:r>
      <w:r w:rsidR="00741550" w:rsidRPr="00F4787C">
        <w:rPr>
          <w:spacing w:val="-3"/>
          <w:sz w:val="24"/>
          <w:szCs w:val="24"/>
        </w:rPr>
        <w:t xml:space="preserve"> </w:t>
      </w:r>
      <w:r w:rsidR="00741550" w:rsidRPr="00F4787C">
        <w:rPr>
          <w:spacing w:val="1"/>
          <w:sz w:val="24"/>
          <w:szCs w:val="24"/>
        </w:rPr>
        <w:t>l</w:t>
      </w:r>
      <w:r w:rsidR="00741550" w:rsidRPr="00F4787C">
        <w:rPr>
          <w:spacing w:val="-2"/>
          <w:sz w:val="24"/>
          <w:szCs w:val="24"/>
        </w:rPr>
        <w:t>a</w:t>
      </w:r>
      <w:r w:rsidR="00741550" w:rsidRPr="00F4787C">
        <w:rPr>
          <w:spacing w:val="1"/>
          <w:sz w:val="24"/>
          <w:szCs w:val="24"/>
        </w:rPr>
        <w:t>s</w:t>
      </w:r>
      <w:r w:rsidR="00741550" w:rsidRPr="00F4787C">
        <w:rPr>
          <w:sz w:val="24"/>
          <w:szCs w:val="24"/>
        </w:rPr>
        <w:t>t</w:t>
      </w:r>
      <w:r w:rsidR="00741550" w:rsidRPr="00F4787C">
        <w:rPr>
          <w:spacing w:val="-1"/>
          <w:sz w:val="24"/>
          <w:szCs w:val="24"/>
        </w:rPr>
        <w:t xml:space="preserve"> </w:t>
      </w:r>
      <w:r w:rsidR="00741550" w:rsidRPr="00F4787C">
        <w:rPr>
          <w:spacing w:val="1"/>
          <w:sz w:val="24"/>
          <w:szCs w:val="24"/>
        </w:rPr>
        <w:t>d</w:t>
      </w:r>
      <w:r w:rsidR="00741550" w:rsidRPr="00F4787C">
        <w:rPr>
          <w:spacing w:val="-2"/>
          <w:sz w:val="24"/>
          <w:szCs w:val="24"/>
        </w:rPr>
        <w:t>a</w:t>
      </w:r>
      <w:r w:rsidR="00741550" w:rsidRPr="00F4787C">
        <w:rPr>
          <w:spacing w:val="1"/>
          <w:sz w:val="24"/>
          <w:szCs w:val="24"/>
        </w:rPr>
        <w:t>t</w:t>
      </w:r>
      <w:r w:rsidR="00741550" w:rsidRPr="00F4787C">
        <w:rPr>
          <w:sz w:val="24"/>
          <w:szCs w:val="24"/>
        </w:rPr>
        <w:t xml:space="preserve">e </w:t>
      </w:r>
      <w:r w:rsidR="00741550" w:rsidRPr="00F4787C">
        <w:rPr>
          <w:spacing w:val="-1"/>
          <w:sz w:val="24"/>
          <w:szCs w:val="24"/>
        </w:rPr>
        <w:t>sh</w:t>
      </w:r>
      <w:r w:rsidR="00741550" w:rsidRPr="00F4787C">
        <w:rPr>
          <w:spacing w:val="1"/>
          <w:sz w:val="24"/>
          <w:szCs w:val="24"/>
        </w:rPr>
        <w:t>o</w:t>
      </w:r>
      <w:r w:rsidR="00741550" w:rsidRPr="00F4787C">
        <w:rPr>
          <w:spacing w:val="-1"/>
          <w:sz w:val="24"/>
          <w:szCs w:val="24"/>
        </w:rPr>
        <w:t>w</w:t>
      </w:r>
      <w:r w:rsidR="00741550" w:rsidRPr="00F4787C">
        <w:rPr>
          <w:sz w:val="24"/>
          <w:szCs w:val="24"/>
        </w:rPr>
        <w:t>n</w:t>
      </w:r>
      <w:r w:rsidR="00741550" w:rsidRPr="00F4787C">
        <w:rPr>
          <w:spacing w:val="1"/>
          <w:sz w:val="24"/>
          <w:szCs w:val="24"/>
        </w:rPr>
        <w:t xml:space="preserve"> </w:t>
      </w:r>
      <w:r w:rsidR="00741550" w:rsidRPr="00F4787C">
        <w:rPr>
          <w:spacing w:val="-1"/>
          <w:sz w:val="24"/>
          <w:szCs w:val="24"/>
        </w:rPr>
        <w:t>i</w:t>
      </w:r>
      <w:r w:rsidR="00741550" w:rsidRPr="00F4787C">
        <w:rPr>
          <w:sz w:val="24"/>
          <w:szCs w:val="24"/>
        </w:rPr>
        <w:t>n</w:t>
      </w:r>
      <w:r w:rsidR="00741550" w:rsidRPr="00F4787C">
        <w:rPr>
          <w:spacing w:val="-1"/>
          <w:sz w:val="24"/>
          <w:szCs w:val="24"/>
        </w:rPr>
        <w:t xml:space="preserve"> </w:t>
      </w:r>
      <w:r w:rsidR="00741550" w:rsidRPr="00F4787C">
        <w:rPr>
          <w:spacing w:val="1"/>
          <w:sz w:val="24"/>
          <w:szCs w:val="24"/>
        </w:rPr>
        <w:t>th</w:t>
      </w:r>
      <w:r w:rsidR="00741550" w:rsidRPr="00F4787C">
        <w:rPr>
          <w:sz w:val="24"/>
          <w:szCs w:val="24"/>
        </w:rPr>
        <w:t xml:space="preserve">e </w:t>
      </w:r>
      <w:r w:rsidR="00741550" w:rsidRPr="00F4787C">
        <w:rPr>
          <w:spacing w:val="-2"/>
          <w:sz w:val="24"/>
          <w:szCs w:val="24"/>
        </w:rPr>
        <w:t>a</w:t>
      </w:r>
      <w:r w:rsidR="00741550" w:rsidRPr="00F4787C">
        <w:rPr>
          <w:spacing w:val="-1"/>
          <w:sz w:val="24"/>
          <w:szCs w:val="24"/>
        </w:rPr>
        <w:t>d</w:t>
      </w:r>
      <w:r w:rsidR="00741550" w:rsidRPr="00F4787C">
        <w:rPr>
          <w:spacing w:val="1"/>
          <w:sz w:val="24"/>
          <w:szCs w:val="24"/>
        </w:rPr>
        <w:t>v</w:t>
      </w:r>
      <w:r w:rsidR="00741550" w:rsidRPr="00F4787C">
        <w:rPr>
          <w:sz w:val="24"/>
          <w:szCs w:val="24"/>
        </w:rPr>
        <w:t>e</w:t>
      </w:r>
      <w:r w:rsidR="00741550" w:rsidRPr="00F4787C">
        <w:rPr>
          <w:spacing w:val="-2"/>
          <w:sz w:val="24"/>
          <w:szCs w:val="24"/>
        </w:rPr>
        <w:t>r</w:t>
      </w:r>
      <w:r w:rsidR="00741550" w:rsidRPr="00F4787C">
        <w:rPr>
          <w:spacing w:val="1"/>
          <w:sz w:val="24"/>
          <w:szCs w:val="24"/>
        </w:rPr>
        <w:t>t</w:t>
      </w:r>
      <w:r w:rsidR="00741550" w:rsidRPr="00F4787C">
        <w:rPr>
          <w:spacing w:val="-1"/>
          <w:sz w:val="24"/>
          <w:szCs w:val="24"/>
        </w:rPr>
        <w:t>i</w:t>
      </w:r>
      <w:r w:rsidR="00741550" w:rsidRPr="00F4787C">
        <w:rPr>
          <w:spacing w:val="1"/>
          <w:sz w:val="24"/>
          <w:szCs w:val="24"/>
        </w:rPr>
        <w:t>s</w:t>
      </w:r>
      <w:r w:rsidR="00741550" w:rsidRPr="00F4787C">
        <w:rPr>
          <w:sz w:val="24"/>
          <w:szCs w:val="24"/>
        </w:rPr>
        <w:t>e</w:t>
      </w:r>
      <w:r w:rsidR="00741550" w:rsidRPr="00F4787C">
        <w:rPr>
          <w:spacing w:val="-5"/>
          <w:sz w:val="24"/>
          <w:szCs w:val="24"/>
        </w:rPr>
        <w:t>m</w:t>
      </w:r>
      <w:r w:rsidR="00741550" w:rsidRPr="00F4787C">
        <w:rPr>
          <w:sz w:val="24"/>
          <w:szCs w:val="24"/>
        </w:rPr>
        <w:t>e</w:t>
      </w:r>
      <w:r w:rsidR="00741550" w:rsidRPr="00F4787C">
        <w:rPr>
          <w:spacing w:val="1"/>
          <w:sz w:val="24"/>
          <w:szCs w:val="24"/>
        </w:rPr>
        <w:t>nt</w:t>
      </w:r>
      <w:r w:rsidR="00741550" w:rsidRPr="00F4787C">
        <w:rPr>
          <w:sz w:val="24"/>
          <w:szCs w:val="24"/>
        </w:rPr>
        <w:t>.</w:t>
      </w:r>
    </w:p>
    <w:p w:rsidR="00A747B8" w:rsidRPr="00F4787C" w:rsidRDefault="00741550" w:rsidP="00E21B46">
      <w:pPr>
        <w:spacing w:before="2" w:line="320" w:lineRule="exact"/>
        <w:ind w:left="1300" w:right="868" w:hanging="720"/>
        <w:jc w:val="both"/>
        <w:rPr>
          <w:sz w:val="24"/>
          <w:szCs w:val="24"/>
        </w:rPr>
      </w:pPr>
      <w:r w:rsidRPr="00F4787C">
        <w:rPr>
          <w:sz w:val="24"/>
          <w:szCs w:val="24"/>
        </w:rPr>
        <w:t>(</w:t>
      </w:r>
      <w:r w:rsidRPr="00F4787C">
        <w:rPr>
          <w:spacing w:val="1"/>
          <w:sz w:val="24"/>
          <w:szCs w:val="24"/>
        </w:rPr>
        <w:t>ii</w:t>
      </w:r>
      <w:r w:rsidRPr="00F4787C">
        <w:rPr>
          <w:sz w:val="24"/>
          <w:szCs w:val="24"/>
        </w:rPr>
        <w:t xml:space="preserve">)     </w:t>
      </w:r>
      <w:r w:rsidRPr="00F4787C">
        <w:rPr>
          <w:spacing w:val="18"/>
          <w:sz w:val="24"/>
          <w:szCs w:val="24"/>
        </w:rPr>
        <w:t xml:space="preserve"> </w:t>
      </w:r>
      <w:r w:rsidR="00E21B46" w:rsidRPr="00F4787C">
        <w:rPr>
          <w:spacing w:val="-1"/>
          <w:sz w:val="24"/>
          <w:szCs w:val="24"/>
        </w:rPr>
        <w:t>A</w:t>
      </w:r>
      <w:r w:rsidR="00E21B46" w:rsidRPr="00F4787C">
        <w:rPr>
          <w:spacing w:val="1"/>
          <w:sz w:val="24"/>
          <w:szCs w:val="24"/>
        </w:rPr>
        <w:t>d</w:t>
      </w:r>
      <w:r w:rsidR="00E21B46" w:rsidRPr="00F4787C">
        <w:rPr>
          <w:spacing w:val="-1"/>
          <w:sz w:val="24"/>
          <w:szCs w:val="24"/>
        </w:rPr>
        <w:t>d</w:t>
      </w:r>
      <w:r w:rsidR="00E21B46" w:rsidRPr="00F4787C">
        <w:rPr>
          <w:spacing w:val="1"/>
          <w:sz w:val="24"/>
          <w:szCs w:val="24"/>
        </w:rPr>
        <w:t>i</w:t>
      </w:r>
      <w:r w:rsidR="00E21B46" w:rsidRPr="00F4787C">
        <w:rPr>
          <w:spacing w:val="-1"/>
          <w:sz w:val="24"/>
          <w:szCs w:val="24"/>
        </w:rPr>
        <w:t>t</w:t>
      </w:r>
      <w:r w:rsidR="00E21B46" w:rsidRPr="00F4787C">
        <w:rPr>
          <w:spacing w:val="1"/>
          <w:sz w:val="24"/>
          <w:szCs w:val="24"/>
        </w:rPr>
        <w:t>i</w:t>
      </w:r>
      <w:r w:rsidR="00E21B46" w:rsidRPr="00F4787C">
        <w:rPr>
          <w:spacing w:val="-1"/>
          <w:sz w:val="24"/>
          <w:szCs w:val="24"/>
        </w:rPr>
        <w:t>o</w:t>
      </w:r>
      <w:r w:rsidR="00E21B46" w:rsidRPr="00F4787C">
        <w:rPr>
          <w:spacing w:val="1"/>
          <w:sz w:val="24"/>
          <w:szCs w:val="24"/>
        </w:rPr>
        <w:t>n</w:t>
      </w:r>
      <w:r w:rsidR="00E21B46" w:rsidRPr="00F4787C">
        <w:rPr>
          <w:spacing w:val="-2"/>
          <w:sz w:val="24"/>
          <w:szCs w:val="24"/>
        </w:rPr>
        <w:t>a</w:t>
      </w:r>
      <w:r w:rsidR="00E21B46" w:rsidRPr="00F4787C">
        <w:rPr>
          <w:sz w:val="24"/>
          <w:szCs w:val="24"/>
        </w:rPr>
        <w:t>l sheets</w:t>
      </w:r>
      <w:r w:rsidRPr="00F4787C">
        <w:rPr>
          <w:spacing w:val="68"/>
          <w:sz w:val="24"/>
          <w:szCs w:val="24"/>
        </w:rPr>
        <w:t xml:space="preserve"> </w:t>
      </w:r>
      <w:r w:rsidRPr="00F4787C">
        <w:rPr>
          <w:spacing w:val="1"/>
          <w:sz w:val="24"/>
          <w:szCs w:val="24"/>
        </w:rPr>
        <w:t>o</w:t>
      </w:r>
      <w:r w:rsidRPr="00F4787C">
        <w:rPr>
          <w:sz w:val="24"/>
          <w:szCs w:val="24"/>
        </w:rPr>
        <w:t>f</w:t>
      </w:r>
      <w:r w:rsidRPr="00F4787C">
        <w:rPr>
          <w:spacing w:val="67"/>
          <w:sz w:val="24"/>
          <w:szCs w:val="24"/>
        </w:rPr>
        <w:t xml:space="preserve"> </w:t>
      </w:r>
      <w:r w:rsidRPr="00F4787C">
        <w:rPr>
          <w:spacing w:val="1"/>
          <w:sz w:val="24"/>
          <w:szCs w:val="24"/>
        </w:rPr>
        <w:t>p</w:t>
      </w:r>
      <w:r w:rsidRPr="00F4787C">
        <w:rPr>
          <w:sz w:val="24"/>
          <w:szCs w:val="24"/>
        </w:rPr>
        <w:t>a</w:t>
      </w:r>
      <w:r w:rsidRPr="00F4787C">
        <w:rPr>
          <w:spacing w:val="1"/>
          <w:sz w:val="24"/>
          <w:szCs w:val="24"/>
        </w:rPr>
        <w:t>p</w:t>
      </w:r>
      <w:r w:rsidRPr="00F4787C">
        <w:rPr>
          <w:sz w:val="24"/>
          <w:szCs w:val="24"/>
        </w:rPr>
        <w:t>er</w:t>
      </w:r>
      <w:r w:rsidRPr="00F4787C">
        <w:rPr>
          <w:spacing w:val="69"/>
          <w:sz w:val="24"/>
          <w:szCs w:val="24"/>
        </w:rPr>
        <w:t xml:space="preserve"> </w:t>
      </w:r>
      <w:r w:rsidRPr="00F4787C">
        <w:rPr>
          <w:spacing w:val="-5"/>
          <w:sz w:val="24"/>
          <w:szCs w:val="24"/>
        </w:rPr>
        <w:t>m</w:t>
      </w:r>
      <w:r w:rsidRPr="00F4787C">
        <w:rPr>
          <w:spacing w:val="2"/>
          <w:sz w:val="24"/>
          <w:szCs w:val="24"/>
        </w:rPr>
        <w:t>a</w:t>
      </w:r>
      <w:r w:rsidRPr="00F4787C">
        <w:rPr>
          <w:sz w:val="24"/>
          <w:szCs w:val="24"/>
        </w:rPr>
        <w:t>y</w:t>
      </w:r>
      <w:r w:rsidRPr="00F4787C">
        <w:rPr>
          <w:spacing w:val="66"/>
          <w:sz w:val="24"/>
          <w:szCs w:val="24"/>
        </w:rPr>
        <w:t xml:space="preserve"> </w:t>
      </w:r>
      <w:r w:rsidRPr="00F4787C">
        <w:rPr>
          <w:spacing w:val="1"/>
          <w:sz w:val="24"/>
          <w:szCs w:val="24"/>
        </w:rPr>
        <w:t>b</w:t>
      </w:r>
      <w:r w:rsidRPr="00F4787C">
        <w:rPr>
          <w:sz w:val="24"/>
          <w:szCs w:val="24"/>
        </w:rPr>
        <w:t>e</w:t>
      </w:r>
      <w:r w:rsidRPr="00F4787C">
        <w:rPr>
          <w:spacing w:val="69"/>
          <w:sz w:val="24"/>
          <w:szCs w:val="24"/>
        </w:rPr>
        <w:t xml:space="preserve"> </w:t>
      </w:r>
      <w:r w:rsidR="00E21B46" w:rsidRPr="00F4787C">
        <w:rPr>
          <w:sz w:val="24"/>
          <w:szCs w:val="24"/>
        </w:rPr>
        <w:t>a</w:t>
      </w:r>
      <w:r w:rsidR="00E21B46" w:rsidRPr="00F4787C">
        <w:rPr>
          <w:spacing w:val="1"/>
          <w:sz w:val="24"/>
          <w:szCs w:val="24"/>
        </w:rPr>
        <w:t>t</w:t>
      </w:r>
      <w:r w:rsidR="00E21B46" w:rsidRPr="00F4787C">
        <w:rPr>
          <w:spacing w:val="3"/>
          <w:sz w:val="24"/>
          <w:szCs w:val="24"/>
        </w:rPr>
        <w:t>t</w:t>
      </w:r>
      <w:r w:rsidR="00E21B46" w:rsidRPr="00F4787C">
        <w:rPr>
          <w:spacing w:val="-2"/>
          <w:sz w:val="24"/>
          <w:szCs w:val="24"/>
        </w:rPr>
        <w:t>a</w:t>
      </w:r>
      <w:r w:rsidR="00E21B46" w:rsidRPr="00F4787C">
        <w:rPr>
          <w:sz w:val="24"/>
          <w:szCs w:val="24"/>
        </w:rPr>
        <w:t>c</w:t>
      </w:r>
      <w:r w:rsidR="00E21B46" w:rsidRPr="00F4787C">
        <w:rPr>
          <w:spacing w:val="1"/>
          <w:sz w:val="24"/>
          <w:szCs w:val="24"/>
        </w:rPr>
        <w:t>h</w:t>
      </w:r>
      <w:r w:rsidR="00E21B46" w:rsidRPr="00F4787C">
        <w:rPr>
          <w:spacing w:val="-2"/>
          <w:sz w:val="24"/>
          <w:szCs w:val="24"/>
        </w:rPr>
        <w:t>e</w:t>
      </w:r>
      <w:r w:rsidR="00E21B46" w:rsidRPr="00F4787C">
        <w:rPr>
          <w:sz w:val="24"/>
          <w:szCs w:val="24"/>
        </w:rPr>
        <w:t>d if</w:t>
      </w:r>
      <w:r w:rsidRPr="00F4787C">
        <w:rPr>
          <w:spacing w:val="69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t</w:t>
      </w:r>
      <w:r w:rsidRPr="00F4787C">
        <w:rPr>
          <w:spacing w:val="1"/>
          <w:sz w:val="24"/>
          <w:szCs w:val="24"/>
        </w:rPr>
        <w:t>h</w:t>
      </w:r>
      <w:r w:rsidRPr="00F4787C">
        <w:rPr>
          <w:sz w:val="24"/>
          <w:szCs w:val="24"/>
        </w:rPr>
        <w:t>e</w:t>
      </w:r>
      <w:r w:rsidRPr="00F4787C">
        <w:rPr>
          <w:spacing w:val="69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s</w:t>
      </w:r>
      <w:r w:rsidRPr="00F4787C">
        <w:rPr>
          <w:spacing w:val="1"/>
          <w:sz w:val="24"/>
          <w:szCs w:val="24"/>
        </w:rPr>
        <w:t>p</w:t>
      </w:r>
      <w:r w:rsidRPr="00F4787C">
        <w:rPr>
          <w:sz w:val="24"/>
          <w:szCs w:val="24"/>
        </w:rPr>
        <w:t>ace</w:t>
      </w:r>
      <w:r w:rsidRPr="00F4787C">
        <w:rPr>
          <w:spacing w:val="67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p</w:t>
      </w:r>
      <w:r w:rsidRPr="00F4787C">
        <w:rPr>
          <w:sz w:val="24"/>
          <w:szCs w:val="24"/>
        </w:rPr>
        <w:t>r</w:t>
      </w:r>
      <w:r w:rsidRPr="00F4787C">
        <w:rPr>
          <w:spacing w:val="1"/>
          <w:sz w:val="24"/>
          <w:szCs w:val="24"/>
        </w:rPr>
        <w:t>o</w:t>
      </w:r>
      <w:r w:rsidRPr="00F4787C">
        <w:rPr>
          <w:spacing w:val="-1"/>
          <w:sz w:val="24"/>
          <w:szCs w:val="24"/>
        </w:rPr>
        <w:t>vi</w:t>
      </w:r>
      <w:r w:rsidRPr="00F4787C">
        <w:rPr>
          <w:spacing w:val="1"/>
          <w:sz w:val="24"/>
          <w:szCs w:val="24"/>
        </w:rPr>
        <w:t>d</w:t>
      </w:r>
      <w:r w:rsidRPr="00F4787C">
        <w:rPr>
          <w:spacing w:val="-2"/>
          <w:sz w:val="24"/>
          <w:szCs w:val="24"/>
        </w:rPr>
        <w:t>e</w:t>
      </w:r>
      <w:r w:rsidRPr="00F4787C">
        <w:rPr>
          <w:sz w:val="24"/>
          <w:szCs w:val="24"/>
        </w:rPr>
        <w:t>d a</w:t>
      </w:r>
      <w:r w:rsidRPr="00F4787C">
        <w:rPr>
          <w:spacing w:val="1"/>
          <w:sz w:val="24"/>
          <w:szCs w:val="24"/>
        </w:rPr>
        <w:t>g</w:t>
      </w:r>
      <w:r w:rsidRPr="00F4787C">
        <w:rPr>
          <w:spacing w:val="-2"/>
          <w:sz w:val="24"/>
          <w:szCs w:val="24"/>
        </w:rPr>
        <w:t>a</w:t>
      </w:r>
      <w:r w:rsidRPr="00F4787C">
        <w:rPr>
          <w:spacing w:val="1"/>
          <w:sz w:val="24"/>
          <w:szCs w:val="24"/>
        </w:rPr>
        <w:t>i</w:t>
      </w:r>
      <w:r w:rsidRPr="00F4787C">
        <w:rPr>
          <w:spacing w:val="-1"/>
          <w:sz w:val="24"/>
          <w:szCs w:val="24"/>
        </w:rPr>
        <w:t>ns</w:t>
      </w:r>
      <w:r w:rsidRPr="00F4787C">
        <w:rPr>
          <w:sz w:val="24"/>
          <w:szCs w:val="24"/>
        </w:rPr>
        <w:t>t</w:t>
      </w:r>
      <w:r w:rsidRPr="00F4787C">
        <w:rPr>
          <w:spacing w:val="1"/>
          <w:sz w:val="24"/>
          <w:szCs w:val="24"/>
        </w:rPr>
        <w:t xml:space="preserve"> </w:t>
      </w:r>
      <w:r w:rsidRPr="00F4787C">
        <w:rPr>
          <w:sz w:val="24"/>
          <w:szCs w:val="24"/>
        </w:rPr>
        <w:t>a</w:t>
      </w:r>
      <w:r w:rsidRPr="00F4787C">
        <w:rPr>
          <w:spacing w:val="1"/>
          <w:sz w:val="24"/>
          <w:szCs w:val="24"/>
        </w:rPr>
        <w:t>n</w:t>
      </w:r>
      <w:r w:rsidRPr="00F4787C">
        <w:rPr>
          <w:sz w:val="24"/>
          <w:szCs w:val="24"/>
        </w:rPr>
        <w:t>y</w:t>
      </w:r>
      <w:r w:rsidRPr="00F4787C">
        <w:rPr>
          <w:spacing w:val="-4"/>
          <w:sz w:val="24"/>
          <w:szCs w:val="24"/>
        </w:rPr>
        <w:t xml:space="preserve"> </w:t>
      </w:r>
      <w:r w:rsidRPr="00F4787C">
        <w:rPr>
          <w:spacing w:val="1"/>
          <w:sz w:val="24"/>
          <w:szCs w:val="24"/>
        </w:rPr>
        <w:t>it</w:t>
      </w:r>
      <w:r w:rsidRPr="00F4787C">
        <w:rPr>
          <w:sz w:val="24"/>
          <w:szCs w:val="24"/>
        </w:rPr>
        <w:t>em</w:t>
      </w:r>
      <w:r w:rsidRPr="00F4787C">
        <w:rPr>
          <w:spacing w:val="-5"/>
          <w:sz w:val="24"/>
          <w:szCs w:val="24"/>
        </w:rPr>
        <w:t xml:space="preserve"> </w:t>
      </w:r>
      <w:r w:rsidRPr="00F4787C">
        <w:rPr>
          <w:spacing w:val="1"/>
          <w:sz w:val="24"/>
          <w:szCs w:val="24"/>
        </w:rPr>
        <w:t>i</w:t>
      </w:r>
      <w:r w:rsidRPr="00F4787C">
        <w:rPr>
          <w:sz w:val="24"/>
          <w:szCs w:val="24"/>
        </w:rPr>
        <w:t>s</w:t>
      </w:r>
      <w:r w:rsidRPr="00F4787C">
        <w:rPr>
          <w:spacing w:val="1"/>
          <w:sz w:val="24"/>
          <w:szCs w:val="24"/>
        </w:rPr>
        <w:t xml:space="preserve"> i</w:t>
      </w:r>
      <w:r w:rsidRPr="00F4787C">
        <w:rPr>
          <w:spacing w:val="-1"/>
          <w:sz w:val="24"/>
          <w:szCs w:val="24"/>
        </w:rPr>
        <w:t>n</w:t>
      </w:r>
      <w:r w:rsidRPr="00F4787C">
        <w:rPr>
          <w:spacing w:val="1"/>
          <w:sz w:val="24"/>
          <w:szCs w:val="24"/>
        </w:rPr>
        <w:t>su</w:t>
      </w:r>
      <w:r w:rsidRPr="00F4787C">
        <w:rPr>
          <w:spacing w:val="-2"/>
          <w:sz w:val="24"/>
          <w:szCs w:val="24"/>
        </w:rPr>
        <w:t>f</w:t>
      </w:r>
      <w:r w:rsidRPr="00F4787C">
        <w:rPr>
          <w:sz w:val="24"/>
          <w:szCs w:val="24"/>
        </w:rPr>
        <w:t>f</w:t>
      </w:r>
      <w:r w:rsidRPr="00F4787C">
        <w:rPr>
          <w:spacing w:val="1"/>
          <w:sz w:val="24"/>
          <w:szCs w:val="24"/>
        </w:rPr>
        <w:t>i</w:t>
      </w:r>
      <w:r w:rsidRPr="00F4787C">
        <w:rPr>
          <w:spacing w:val="-2"/>
          <w:sz w:val="24"/>
          <w:szCs w:val="24"/>
        </w:rPr>
        <w:t>c</w:t>
      </w:r>
      <w:r w:rsidRPr="00F4787C">
        <w:rPr>
          <w:spacing w:val="1"/>
          <w:sz w:val="24"/>
          <w:szCs w:val="24"/>
        </w:rPr>
        <w:t>i</w:t>
      </w:r>
      <w:r w:rsidRPr="00F4787C">
        <w:rPr>
          <w:spacing w:val="-2"/>
          <w:sz w:val="24"/>
          <w:szCs w:val="24"/>
        </w:rPr>
        <w:t>e</w:t>
      </w:r>
      <w:r w:rsidRPr="00F4787C">
        <w:rPr>
          <w:spacing w:val="1"/>
          <w:sz w:val="24"/>
          <w:szCs w:val="24"/>
        </w:rPr>
        <w:t>nt</w:t>
      </w:r>
      <w:r w:rsidRPr="00F4787C">
        <w:rPr>
          <w:sz w:val="24"/>
          <w:szCs w:val="24"/>
        </w:rPr>
        <w:t>.</w:t>
      </w:r>
    </w:p>
    <w:p w:rsidR="00A747B8" w:rsidRPr="00F4787C" w:rsidRDefault="00741550" w:rsidP="00E21B46">
      <w:pPr>
        <w:spacing w:before="2" w:line="320" w:lineRule="exact"/>
        <w:ind w:left="1300" w:right="867" w:hanging="720"/>
        <w:jc w:val="both"/>
        <w:rPr>
          <w:sz w:val="24"/>
          <w:szCs w:val="24"/>
        </w:rPr>
      </w:pPr>
      <w:r w:rsidRPr="00F4787C">
        <w:rPr>
          <w:sz w:val="24"/>
          <w:szCs w:val="24"/>
        </w:rPr>
        <w:t>(</w:t>
      </w:r>
      <w:r w:rsidRPr="00F4787C">
        <w:rPr>
          <w:spacing w:val="1"/>
          <w:sz w:val="24"/>
          <w:szCs w:val="24"/>
        </w:rPr>
        <w:t>i</w:t>
      </w:r>
      <w:r w:rsidR="00E21B46" w:rsidRPr="00F4787C">
        <w:rPr>
          <w:spacing w:val="1"/>
          <w:sz w:val="24"/>
          <w:szCs w:val="24"/>
        </w:rPr>
        <w:t>ii</w:t>
      </w:r>
      <w:r w:rsidRPr="00F4787C">
        <w:rPr>
          <w:sz w:val="24"/>
          <w:szCs w:val="24"/>
        </w:rPr>
        <w:t xml:space="preserve">)   </w:t>
      </w:r>
      <w:r w:rsidRPr="00F4787C">
        <w:rPr>
          <w:spacing w:val="23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A</w:t>
      </w:r>
      <w:r w:rsidRPr="00F4787C">
        <w:rPr>
          <w:spacing w:val="1"/>
          <w:sz w:val="24"/>
          <w:szCs w:val="24"/>
        </w:rPr>
        <w:t>p</w:t>
      </w:r>
      <w:r w:rsidRPr="00F4787C">
        <w:rPr>
          <w:spacing w:val="-1"/>
          <w:sz w:val="24"/>
          <w:szCs w:val="24"/>
        </w:rPr>
        <w:t>p</w:t>
      </w:r>
      <w:r w:rsidRPr="00F4787C">
        <w:rPr>
          <w:spacing w:val="1"/>
          <w:sz w:val="24"/>
          <w:szCs w:val="24"/>
        </w:rPr>
        <w:t>li</w:t>
      </w:r>
      <w:r w:rsidRPr="00F4787C">
        <w:rPr>
          <w:spacing w:val="-2"/>
          <w:sz w:val="24"/>
          <w:szCs w:val="24"/>
        </w:rPr>
        <w:t>c</w:t>
      </w:r>
      <w:r w:rsidRPr="00F4787C">
        <w:rPr>
          <w:sz w:val="24"/>
          <w:szCs w:val="24"/>
        </w:rPr>
        <w:t>a</w:t>
      </w:r>
      <w:r w:rsidRPr="00F4787C">
        <w:rPr>
          <w:spacing w:val="-1"/>
          <w:sz w:val="24"/>
          <w:szCs w:val="24"/>
        </w:rPr>
        <w:t>t</w:t>
      </w:r>
      <w:r w:rsidRPr="00F4787C">
        <w:rPr>
          <w:spacing w:val="1"/>
          <w:sz w:val="24"/>
          <w:szCs w:val="24"/>
        </w:rPr>
        <w:t>i</w:t>
      </w:r>
      <w:r w:rsidRPr="00F4787C">
        <w:rPr>
          <w:spacing w:val="-1"/>
          <w:sz w:val="24"/>
          <w:szCs w:val="24"/>
        </w:rPr>
        <w:t>o</w:t>
      </w:r>
      <w:r w:rsidRPr="00F4787C">
        <w:rPr>
          <w:sz w:val="24"/>
          <w:szCs w:val="24"/>
        </w:rPr>
        <w:t>n</w:t>
      </w:r>
      <w:r w:rsidRPr="00F4787C">
        <w:rPr>
          <w:spacing w:val="2"/>
          <w:sz w:val="24"/>
          <w:szCs w:val="24"/>
        </w:rPr>
        <w:t xml:space="preserve"> </w:t>
      </w:r>
      <w:r w:rsidRPr="00F4787C">
        <w:rPr>
          <w:sz w:val="24"/>
          <w:szCs w:val="24"/>
        </w:rPr>
        <w:t>rec</w:t>
      </w:r>
      <w:r w:rsidRPr="00F4787C">
        <w:rPr>
          <w:spacing w:val="-2"/>
          <w:sz w:val="24"/>
          <w:szCs w:val="24"/>
        </w:rPr>
        <w:t>e</w:t>
      </w:r>
      <w:r w:rsidRPr="00F4787C">
        <w:rPr>
          <w:spacing w:val="-1"/>
          <w:sz w:val="24"/>
          <w:szCs w:val="24"/>
        </w:rPr>
        <w:t>i</w:t>
      </w:r>
      <w:r w:rsidRPr="00F4787C">
        <w:rPr>
          <w:spacing w:val="1"/>
          <w:sz w:val="24"/>
          <w:szCs w:val="24"/>
        </w:rPr>
        <w:t>v</w:t>
      </w:r>
      <w:r w:rsidRPr="00F4787C">
        <w:rPr>
          <w:sz w:val="24"/>
          <w:szCs w:val="24"/>
        </w:rPr>
        <w:t>ed af</w:t>
      </w:r>
      <w:r w:rsidRPr="00F4787C">
        <w:rPr>
          <w:spacing w:val="1"/>
          <w:sz w:val="24"/>
          <w:szCs w:val="24"/>
        </w:rPr>
        <w:t>t</w:t>
      </w:r>
      <w:r w:rsidRPr="00F4787C">
        <w:rPr>
          <w:sz w:val="24"/>
          <w:szCs w:val="24"/>
        </w:rPr>
        <w:t>er</w:t>
      </w:r>
      <w:r w:rsidRPr="00F4787C">
        <w:rPr>
          <w:spacing w:val="1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t</w:t>
      </w:r>
      <w:r w:rsidRPr="00F4787C">
        <w:rPr>
          <w:spacing w:val="1"/>
          <w:sz w:val="24"/>
          <w:szCs w:val="24"/>
        </w:rPr>
        <w:t>h</w:t>
      </w:r>
      <w:r w:rsidRPr="00F4787C">
        <w:rPr>
          <w:sz w:val="24"/>
          <w:szCs w:val="24"/>
        </w:rPr>
        <w:t>e</w:t>
      </w:r>
      <w:r w:rsidRPr="00F4787C">
        <w:rPr>
          <w:spacing w:val="1"/>
          <w:sz w:val="24"/>
          <w:szCs w:val="24"/>
        </w:rPr>
        <w:t xml:space="preserve"> l</w:t>
      </w:r>
      <w:r w:rsidRPr="00F4787C">
        <w:rPr>
          <w:spacing w:val="-2"/>
          <w:sz w:val="24"/>
          <w:szCs w:val="24"/>
        </w:rPr>
        <w:t>a</w:t>
      </w:r>
      <w:r w:rsidRPr="00F4787C">
        <w:rPr>
          <w:spacing w:val="-1"/>
          <w:sz w:val="24"/>
          <w:szCs w:val="24"/>
        </w:rPr>
        <w:t>s</w:t>
      </w:r>
      <w:r w:rsidRPr="00F4787C">
        <w:rPr>
          <w:sz w:val="24"/>
          <w:szCs w:val="24"/>
        </w:rPr>
        <w:t>t</w:t>
      </w:r>
      <w:r w:rsidRPr="00F4787C">
        <w:rPr>
          <w:spacing w:val="2"/>
          <w:sz w:val="24"/>
          <w:szCs w:val="24"/>
        </w:rPr>
        <w:t xml:space="preserve"> </w:t>
      </w:r>
      <w:r w:rsidRPr="00F4787C">
        <w:rPr>
          <w:spacing w:val="1"/>
          <w:sz w:val="24"/>
          <w:szCs w:val="24"/>
        </w:rPr>
        <w:t>d</w:t>
      </w:r>
      <w:r w:rsidRPr="00F4787C">
        <w:rPr>
          <w:sz w:val="24"/>
          <w:szCs w:val="24"/>
        </w:rPr>
        <w:t>a</w:t>
      </w:r>
      <w:r w:rsidRPr="00F4787C">
        <w:rPr>
          <w:spacing w:val="-1"/>
          <w:sz w:val="24"/>
          <w:szCs w:val="24"/>
        </w:rPr>
        <w:t>t</w:t>
      </w:r>
      <w:r w:rsidRPr="00F4787C">
        <w:rPr>
          <w:sz w:val="24"/>
          <w:szCs w:val="24"/>
        </w:rPr>
        <w:t>e</w:t>
      </w:r>
      <w:r w:rsidRPr="00F4787C">
        <w:rPr>
          <w:spacing w:val="2"/>
          <w:sz w:val="24"/>
          <w:szCs w:val="24"/>
        </w:rPr>
        <w:t xml:space="preserve"> </w:t>
      </w:r>
      <w:r w:rsidRPr="00F4787C">
        <w:rPr>
          <w:spacing w:val="1"/>
          <w:sz w:val="24"/>
          <w:szCs w:val="24"/>
        </w:rPr>
        <w:t>o</w:t>
      </w:r>
      <w:r w:rsidRPr="00F4787C">
        <w:rPr>
          <w:sz w:val="24"/>
          <w:szCs w:val="24"/>
        </w:rPr>
        <w:t>r</w:t>
      </w:r>
      <w:r w:rsidRPr="00F4787C">
        <w:rPr>
          <w:spacing w:val="1"/>
          <w:sz w:val="24"/>
          <w:szCs w:val="24"/>
        </w:rPr>
        <w:t xml:space="preserve"> in</w:t>
      </w:r>
      <w:r w:rsidRPr="00F4787C">
        <w:rPr>
          <w:spacing w:val="-2"/>
          <w:sz w:val="24"/>
          <w:szCs w:val="24"/>
        </w:rPr>
        <w:t>c</w:t>
      </w:r>
      <w:r w:rsidRPr="00F4787C">
        <w:rPr>
          <w:spacing w:val="1"/>
          <w:sz w:val="24"/>
          <w:szCs w:val="24"/>
        </w:rPr>
        <w:t>o</w:t>
      </w:r>
      <w:r w:rsidRPr="00F4787C">
        <w:rPr>
          <w:spacing w:val="-5"/>
          <w:sz w:val="24"/>
          <w:szCs w:val="24"/>
        </w:rPr>
        <w:t>m</w:t>
      </w:r>
      <w:r w:rsidRPr="00F4787C">
        <w:rPr>
          <w:spacing w:val="1"/>
          <w:sz w:val="24"/>
          <w:szCs w:val="24"/>
        </w:rPr>
        <w:t>pl</w:t>
      </w:r>
      <w:r w:rsidRPr="00F4787C">
        <w:rPr>
          <w:sz w:val="24"/>
          <w:szCs w:val="24"/>
        </w:rPr>
        <w:t>e</w:t>
      </w:r>
      <w:r w:rsidRPr="00F4787C">
        <w:rPr>
          <w:spacing w:val="-1"/>
          <w:sz w:val="24"/>
          <w:szCs w:val="24"/>
        </w:rPr>
        <w:t>t</w:t>
      </w:r>
      <w:r w:rsidRPr="00F4787C">
        <w:rPr>
          <w:sz w:val="24"/>
          <w:szCs w:val="24"/>
        </w:rPr>
        <w:t>e</w:t>
      </w:r>
      <w:r w:rsidRPr="00F4787C">
        <w:rPr>
          <w:spacing w:val="3"/>
          <w:sz w:val="24"/>
          <w:szCs w:val="24"/>
        </w:rPr>
        <w:t xml:space="preserve"> </w:t>
      </w:r>
      <w:r w:rsidRPr="00F4787C">
        <w:rPr>
          <w:spacing w:val="-2"/>
          <w:sz w:val="24"/>
          <w:szCs w:val="24"/>
        </w:rPr>
        <w:t>a</w:t>
      </w:r>
      <w:r w:rsidRPr="00F4787C">
        <w:rPr>
          <w:spacing w:val="-1"/>
          <w:sz w:val="24"/>
          <w:szCs w:val="24"/>
        </w:rPr>
        <w:t>p</w:t>
      </w:r>
      <w:r w:rsidRPr="00F4787C">
        <w:rPr>
          <w:spacing w:val="1"/>
          <w:sz w:val="24"/>
          <w:szCs w:val="24"/>
        </w:rPr>
        <w:t>p</w:t>
      </w:r>
      <w:r w:rsidRPr="00F4787C">
        <w:rPr>
          <w:spacing w:val="-1"/>
          <w:sz w:val="24"/>
          <w:szCs w:val="24"/>
        </w:rPr>
        <w:t>l</w:t>
      </w:r>
      <w:r w:rsidRPr="00F4787C">
        <w:rPr>
          <w:spacing w:val="1"/>
          <w:sz w:val="24"/>
          <w:szCs w:val="24"/>
        </w:rPr>
        <w:t>i</w:t>
      </w:r>
      <w:r w:rsidRPr="00F4787C">
        <w:rPr>
          <w:sz w:val="24"/>
          <w:szCs w:val="24"/>
        </w:rPr>
        <w:t>c</w:t>
      </w:r>
      <w:r w:rsidRPr="00F4787C">
        <w:rPr>
          <w:spacing w:val="-2"/>
          <w:sz w:val="24"/>
          <w:szCs w:val="24"/>
        </w:rPr>
        <w:t>a</w:t>
      </w:r>
      <w:r w:rsidRPr="00F4787C">
        <w:rPr>
          <w:spacing w:val="1"/>
          <w:sz w:val="24"/>
          <w:szCs w:val="24"/>
        </w:rPr>
        <w:t>t</w:t>
      </w:r>
      <w:r w:rsidRPr="00F4787C">
        <w:rPr>
          <w:spacing w:val="-1"/>
          <w:sz w:val="24"/>
          <w:szCs w:val="24"/>
        </w:rPr>
        <w:t>io</w:t>
      </w:r>
      <w:r w:rsidRPr="00F4787C">
        <w:rPr>
          <w:sz w:val="24"/>
          <w:szCs w:val="24"/>
        </w:rPr>
        <w:t>n</w:t>
      </w:r>
      <w:r w:rsidRPr="00F4787C">
        <w:rPr>
          <w:spacing w:val="5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wil</w:t>
      </w:r>
      <w:r w:rsidRPr="00F4787C">
        <w:rPr>
          <w:sz w:val="24"/>
          <w:szCs w:val="24"/>
        </w:rPr>
        <w:t xml:space="preserve">l </w:t>
      </w:r>
      <w:r w:rsidRPr="00F4787C">
        <w:rPr>
          <w:spacing w:val="1"/>
          <w:sz w:val="24"/>
          <w:szCs w:val="24"/>
        </w:rPr>
        <w:t>n</w:t>
      </w:r>
      <w:r w:rsidRPr="00F4787C">
        <w:rPr>
          <w:spacing w:val="-1"/>
          <w:sz w:val="24"/>
          <w:szCs w:val="24"/>
        </w:rPr>
        <w:t>o</w:t>
      </w:r>
      <w:r w:rsidRPr="00F4787C">
        <w:rPr>
          <w:sz w:val="24"/>
          <w:szCs w:val="24"/>
        </w:rPr>
        <w:t>t</w:t>
      </w:r>
      <w:r w:rsidRPr="00F4787C">
        <w:rPr>
          <w:spacing w:val="1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b</w:t>
      </w:r>
      <w:r w:rsidRPr="00F4787C">
        <w:rPr>
          <w:sz w:val="24"/>
          <w:szCs w:val="24"/>
        </w:rPr>
        <w:t>e c</w:t>
      </w:r>
      <w:r w:rsidRPr="00F4787C">
        <w:rPr>
          <w:spacing w:val="-1"/>
          <w:sz w:val="24"/>
          <w:szCs w:val="24"/>
        </w:rPr>
        <w:t>on</w:t>
      </w:r>
      <w:r w:rsidRPr="00F4787C">
        <w:rPr>
          <w:spacing w:val="1"/>
          <w:sz w:val="24"/>
          <w:szCs w:val="24"/>
        </w:rPr>
        <w:t>s</w:t>
      </w:r>
      <w:r w:rsidRPr="00F4787C">
        <w:rPr>
          <w:spacing w:val="-1"/>
          <w:sz w:val="24"/>
          <w:szCs w:val="24"/>
        </w:rPr>
        <w:t>i</w:t>
      </w:r>
      <w:r w:rsidRPr="00F4787C">
        <w:rPr>
          <w:spacing w:val="1"/>
          <w:sz w:val="24"/>
          <w:szCs w:val="24"/>
        </w:rPr>
        <w:t>d</w:t>
      </w:r>
      <w:r w:rsidRPr="00F4787C">
        <w:rPr>
          <w:sz w:val="24"/>
          <w:szCs w:val="24"/>
        </w:rPr>
        <w:t>er</w:t>
      </w:r>
      <w:r w:rsidRPr="00F4787C">
        <w:rPr>
          <w:spacing w:val="-2"/>
          <w:sz w:val="24"/>
          <w:szCs w:val="24"/>
        </w:rPr>
        <w:t>e</w:t>
      </w:r>
      <w:r w:rsidRPr="00F4787C">
        <w:rPr>
          <w:spacing w:val="1"/>
          <w:sz w:val="24"/>
          <w:szCs w:val="24"/>
        </w:rPr>
        <w:t>d</w:t>
      </w:r>
      <w:r w:rsidRPr="00F4787C">
        <w:rPr>
          <w:sz w:val="24"/>
          <w:szCs w:val="24"/>
        </w:rPr>
        <w:t>.</w:t>
      </w:r>
    </w:p>
    <w:p w:rsidR="00A747B8" w:rsidRPr="00F4787C" w:rsidRDefault="00741550">
      <w:pPr>
        <w:spacing w:line="320" w:lineRule="exact"/>
        <w:ind w:left="1300" w:right="869" w:hanging="720"/>
        <w:jc w:val="both"/>
        <w:rPr>
          <w:sz w:val="24"/>
          <w:szCs w:val="24"/>
        </w:rPr>
      </w:pPr>
      <w:r w:rsidRPr="00F4787C">
        <w:rPr>
          <w:sz w:val="24"/>
          <w:szCs w:val="24"/>
        </w:rPr>
        <w:t>(</w:t>
      </w:r>
      <w:r w:rsidRPr="00F4787C">
        <w:rPr>
          <w:spacing w:val="1"/>
          <w:sz w:val="24"/>
          <w:szCs w:val="24"/>
        </w:rPr>
        <w:t>v</w:t>
      </w:r>
      <w:r w:rsidRPr="00F4787C">
        <w:rPr>
          <w:sz w:val="24"/>
          <w:szCs w:val="24"/>
        </w:rPr>
        <w:t xml:space="preserve">)   </w:t>
      </w:r>
      <w:r w:rsidRPr="00F4787C">
        <w:rPr>
          <w:spacing w:val="3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T</w:t>
      </w:r>
      <w:r w:rsidRPr="00F4787C">
        <w:rPr>
          <w:spacing w:val="1"/>
          <w:sz w:val="24"/>
          <w:szCs w:val="24"/>
        </w:rPr>
        <w:t>h</w:t>
      </w:r>
      <w:r w:rsidRPr="00F4787C">
        <w:rPr>
          <w:sz w:val="24"/>
          <w:szCs w:val="24"/>
        </w:rPr>
        <w:t>e</w:t>
      </w:r>
      <w:r w:rsidRPr="00F4787C">
        <w:rPr>
          <w:spacing w:val="4"/>
          <w:sz w:val="24"/>
          <w:szCs w:val="24"/>
        </w:rPr>
        <w:t xml:space="preserve"> </w:t>
      </w:r>
      <w:r w:rsidRPr="00F4787C">
        <w:rPr>
          <w:spacing w:val="-5"/>
          <w:sz w:val="24"/>
          <w:szCs w:val="24"/>
        </w:rPr>
        <w:t>m</w:t>
      </w:r>
      <w:r w:rsidRPr="00F4787C">
        <w:rPr>
          <w:sz w:val="24"/>
          <w:szCs w:val="24"/>
        </w:rPr>
        <w:t>a</w:t>
      </w:r>
      <w:r w:rsidRPr="00F4787C">
        <w:rPr>
          <w:spacing w:val="1"/>
          <w:sz w:val="24"/>
          <w:szCs w:val="24"/>
        </w:rPr>
        <w:t>n</w:t>
      </w:r>
      <w:r w:rsidRPr="00F4787C">
        <w:rPr>
          <w:sz w:val="24"/>
          <w:szCs w:val="24"/>
        </w:rPr>
        <w:t>a</w:t>
      </w:r>
      <w:r w:rsidRPr="00F4787C">
        <w:rPr>
          <w:spacing w:val="1"/>
          <w:sz w:val="24"/>
          <w:szCs w:val="24"/>
        </w:rPr>
        <w:t>g</w:t>
      </w:r>
      <w:r w:rsidRPr="00F4787C">
        <w:rPr>
          <w:sz w:val="24"/>
          <w:szCs w:val="24"/>
        </w:rPr>
        <w:t>e</w:t>
      </w:r>
      <w:r w:rsidRPr="00F4787C">
        <w:rPr>
          <w:spacing w:val="-5"/>
          <w:sz w:val="24"/>
          <w:szCs w:val="24"/>
        </w:rPr>
        <w:t>m</w:t>
      </w:r>
      <w:r w:rsidRPr="00F4787C">
        <w:rPr>
          <w:sz w:val="24"/>
          <w:szCs w:val="24"/>
        </w:rPr>
        <w:t>e</w:t>
      </w:r>
      <w:r w:rsidRPr="00F4787C">
        <w:rPr>
          <w:spacing w:val="1"/>
          <w:sz w:val="24"/>
          <w:szCs w:val="24"/>
        </w:rPr>
        <w:t>n</w:t>
      </w:r>
      <w:r w:rsidRPr="00F4787C">
        <w:rPr>
          <w:sz w:val="24"/>
          <w:szCs w:val="24"/>
        </w:rPr>
        <w:t>t</w:t>
      </w:r>
      <w:r w:rsidRPr="00F4787C">
        <w:rPr>
          <w:spacing w:val="5"/>
          <w:sz w:val="24"/>
          <w:szCs w:val="24"/>
        </w:rPr>
        <w:t xml:space="preserve"> </w:t>
      </w:r>
      <w:r w:rsidRPr="00F4787C">
        <w:rPr>
          <w:sz w:val="24"/>
          <w:szCs w:val="24"/>
        </w:rPr>
        <w:t>re</w:t>
      </w:r>
      <w:r w:rsidRPr="00F4787C">
        <w:rPr>
          <w:spacing w:val="-1"/>
          <w:sz w:val="24"/>
          <w:szCs w:val="24"/>
        </w:rPr>
        <w:t>s</w:t>
      </w:r>
      <w:r w:rsidRPr="00F4787C">
        <w:rPr>
          <w:sz w:val="24"/>
          <w:szCs w:val="24"/>
        </w:rPr>
        <w:t>er</w:t>
      </w:r>
      <w:r w:rsidRPr="00F4787C">
        <w:rPr>
          <w:spacing w:val="1"/>
          <w:sz w:val="24"/>
          <w:szCs w:val="24"/>
        </w:rPr>
        <w:t>v</w:t>
      </w:r>
      <w:r w:rsidRPr="00F4787C">
        <w:rPr>
          <w:spacing w:val="-2"/>
          <w:sz w:val="24"/>
          <w:szCs w:val="24"/>
        </w:rPr>
        <w:t>e</w:t>
      </w:r>
      <w:r w:rsidRPr="00F4787C">
        <w:rPr>
          <w:sz w:val="24"/>
          <w:szCs w:val="24"/>
        </w:rPr>
        <w:t>s</w:t>
      </w:r>
      <w:r w:rsidRPr="00F4787C">
        <w:rPr>
          <w:spacing w:val="5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t</w:t>
      </w:r>
      <w:r w:rsidRPr="00F4787C">
        <w:rPr>
          <w:spacing w:val="1"/>
          <w:sz w:val="24"/>
          <w:szCs w:val="24"/>
        </w:rPr>
        <w:t>h</w:t>
      </w:r>
      <w:r w:rsidRPr="00F4787C">
        <w:rPr>
          <w:sz w:val="24"/>
          <w:szCs w:val="24"/>
        </w:rPr>
        <w:t>e</w:t>
      </w:r>
      <w:r w:rsidRPr="00F4787C">
        <w:rPr>
          <w:spacing w:val="4"/>
          <w:sz w:val="24"/>
          <w:szCs w:val="24"/>
        </w:rPr>
        <w:t xml:space="preserve"> </w:t>
      </w:r>
      <w:r w:rsidRPr="00F4787C">
        <w:rPr>
          <w:spacing w:val="-2"/>
          <w:sz w:val="24"/>
          <w:szCs w:val="24"/>
        </w:rPr>
        <w:t>r</w:t>
      </w:r>
      <w:r w:rsidRPr="00F4787C">
        <w:rPr>
          <w:spacing w:val="-1"/>
          <w:sz w:val="24"/>
          <w:szCs w:val="24"/>
        </w:rPr>
        <w:t>i</w:t>
      </w:r>
      <w:r w:rsidRPr="00F4787C">
        <w:rPr>
          <w:spacing w:val="1"/>
          <w:sz w:val="24"/>
          <w:szCs w:val="24"/>
        </w:rPr>
        <w:t>g</w:t>
      </w:r>
      <w:r w:rsidRPr="00F4787C">
        <w:rPr>
          <w:spacing w:val="-1"/>
          <w:sz w:val="24"/>
          <w:szCs w:val="24"/>
        </w:rPr>
        <w:t>h</w:t>
      </w:r>
      <w:r w:rsidRPr="00F4787C">
        <w:rPr>
          <w:sz w:val="24"/>
          <w:szCs w:val="24"/>
        </w:rPr>
        <w:t>t</w:t>
      </w:r>
      <w:r w:rsidRPr="00F4787C">
        <w:rPr>
          <w:spacing w:val="5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t</w:t>
      </w:r>
      <w:r w:rsidRPr="00F4787C">
        <w:rPr>
          <w:sz w:val="24"/>
          <w:szCs w:val="24"/>
        </w:rPr>
        <w:t>o</w:t>
      </w:r>
      <w:r w:rsidRPr="00F4787C">
        <w:rPr>
          <w:spacing w:val="5"/>
          <w:sz w:val="24"/>
          <w:szCs w:val="24"/>
        </w:rPr>
        <w:t xml:space="preserve"> </w:t>
      </w:r>
      <w:r w:rsidRPr="00F4787C">
        <w:rPr>
          <w:sz w:val="24"/>
          <w:szCs w:val="24"/>
        </w:rPr>
        <w:t>re</w:t>
      </w:r>
      <w:r w:rsidRPr="00F4787C">
        <w:rPr>
          <w:spacing w:val="-4"/>
          <w:sz w:val="24"/>
          <w:szCs w:val="24"/>
        </w:rPr>
        <w:t>j</w:t>
      </w:r>
      <w:r w:rsidRPr="00F4787C">
        <w:rPr>
          <w:sz w:val="24"/>
          <w:szCs w:val="24"/>
        </w:rPr>
        <w:t>ect</w:t>
      </w:r>
      <w:r w:rsidRPr="00F4787C">
        <w:rPr>
          <w:spacing w:val="5"/>
          <w:sz w:val="24"/>
          <w:szCs w:val="24"/>
        </w:rPr>
        <w:t xml:space="preserve"> </w:t>
      </w:r>
      <w:r w:rsidRPr="00F4787C">
        <w:rPr>
          <w:spacing w:val="-2"/>
          <w:sz w:val="24"/>
          <w:szCs w:val="24"/>
        </w:rPr>
        <w:t>a</w:t>
      </w:r>
      <w:r w:rsidRPr="00F4787C">
        <w:rPr>
          <w:spacing w:val="1"/>
          <w:sz w:val="24"/>
          <w:szCs w:val="24"/>
        </w:rPr>
        <w:t>n</w:t>
      </w:r>
      <w:r w:rsidRPr="00F4787C">
        <w:rPr>
          <w:sz w:val="24"/>
          <w:szCs w:val="24"/>
        </w:rPr>
        <w:t>y a</w:t>
      </w:r>
      <w:r w:rsidRPr="00F4787C">
        <w:rPr>
          <w:spacing w:val="1"/>
          <w:sz w:val="24"/>
          <w:szCs w:val="24"/>
        </w:rPr>
        <w:t>p</w:t>
      </w:r>
      <w:r w:rsidRPr="00F4787C">
        <w:rPr>
          <w:spacing w:val="-1"/>
          <w:sz w:val="24"/>
          <w:szCs w:val="24"/>
        </w:rPr>
        <w:t>p</w:t>
      </w:r>
      <w:r w:rsidRPr="00F4787C">
        <w:rPr>
          <w:spacing w:val="1"/>
          <w:sz w:val="24"/>
          <w:szCs w:val="24"/>
        </w:rPr>
        <w:t>li</w:t>
      </w:r>
      <w:r w:rsidRPr="00F4787C">
        <w:rPr>
          <w:spacing w:val="-2"/>
          <w:sz w:val="24"/>
          <w:szCs w:val="24"/>
        </w:rPr>
        <w:t>c</w:t>
      </w:r>
      <w:r w:rsidRPr="00F4787C">
        <w:rPr>
          <w:sz w:val="24"/>
          <w:szCs w:val="24"/>
        </w:rPr>
        <w:t>a</w:t>
      </w:r>
      <w:r w:rsidRPr="00F4787C">
        <w:rPr>
          <w:spacing w:val="-1"/>
          <w:sz w:val="24"/>
          <w:szCs w:val="24"/>
        </w:rPr>
        <w:t>t</w:t>
      </w:r>
      <w:r w:rsidRPr="00F4787C">
        <w:rPr>
          <w:spacing w:val="1"/>
          <w:sz w:val="24"/>
          <w:szCs w:val="24"/>
        </w:rPr>
        <w:t>i</w:t>
      </w:r>
      <w:r w:rsidRPr="00F4787C">
        <w:rPr>
          <w:spacing w:val="-1"/>
          <w:sz w:val="24"/>
          <w:szCs w:val="24"/>
        </w:rPr>
        <w:t>o</w:t>
      </w:r>
      <w:r w:rsidRPr="00F4787C">
        <w:rPr>
          <w:sz w:val="24"/>
          <w:szCs w:val="24"/>
        </w:rPr>
        <w:t>n</w:t>
      </w:r>
      <w:r w:rsidRPr="00F4787C">
        <w:rPr>
          <w:spacing w:val="2"/>
          <w:sz w:val="24"/>
          <w:szCs w:val="24"/>
        </w:rPr>
        <w:t xml:space="preserve"> </w:t>
      </w:r>
      <w:r w:rsidRPr="00F4787C">
        <w:rPr>
          <w:spacing w:val="-1"/>
          <w:sz w:val="24"/>
          <w:szCs w:val="24"/>
        </w:rPr>
        <w:t>w</w:t>
      </w:r>
      <w:r w:rsidRPr="00F4787C">
        <w:rPr>
          <w:spacing w:val="1"/>
          <w:sz w:val="24"/>
          <w:szCs w:val="24"/>
        </w:rPr>
        <w:t>i</w:t>
      </w:r>
      <w:r w:rsidRPr="00F4787C">
        <w:rPr>
          <w:spacing w:val="-1"/>
          <w:sz w:val="24"/>
          <w:szCs w:val="24"/>
        </w:rPr>
        <w:t>t</w:t>
      </w:r>
      <w:r w:rsidRPr="00F4787C">
        <w:rPr>
          <w:spacing w:val="1"/>
          <w:sz w:val="24"/>
          <w:szCs w:val="24"/>
        </w:rPr>
        <w:t>h</w:t>
      </w:r>
      <w:r w:rsidRPr="00F4787C">
        <w:rPr>
          <w:spacing w:val="-1"/>
          <w:sz w:val="24"/>
          <w:szCs w:val="24"/>
        </w:rPr>
        <w:t>ou</w:t>
      </w:r>
      <w:r w:rsidRPr="00F4787C">
        <w:rPr>
          <w:sz w:val="24"/>
          <w:szCs w:val="24"/>
        </w:rPr>
        <w:t>t a</w:t>
      </w:r>
      <w:r w:rsidRPr="00F4787C">
        <w:rPr>
          <w:spacing w:val="1"/>
          <w:sz w:val="24"/>
          <w:szCs w:val="24"/>
        </w:rPr>
        <w:t>s</w:t>
      </w:r>
      <w:r w:rsidRPr="00F4787C">
        <w:rPr>
          <w:spacing w:val="-1"/>
          <w:sz w:val="24"/>
          <w:szCs w:val="24"/>
        </w:rPr>
        <w:t>si</w:t>
      </w:r>
      <w:r w:rsidRPr="00F4787C">
        <w:rPr>
          <w:spacing w:val="1"/>
          <w:sz w:val="24"/>
          <w:szCs w:val="24"/>
        </w:rPr>
        <w:t>g</w:t>
      </w:r>
      <w:r w:rsidRPr="00F4787C">
        <w:rPr>
          <w:spacing w:val="-1"/>
          <w:sz w:val="24"/>
          <w:szCs w:val="24"/>
        </w:rPr>
        <w:t>ni</w:t>
      </w:r>
      <w:r w:rsidRPr="00F4787C">
        <w:rPr>
          <w:spacing w:val="1"/>
          <w:sz w:val="24"/>
          <w:szCs w:val="24"/>
        </w:rPr>
        <w:t>n</w:t>
      </w:r>
      <w:r w:rsidRPr="00F4787C">
        <w:rPr>
          <w:sz w:val="24"/>
          <w:szCs w:val="24"/>
        </w:rPr>
        <w:t>g</w:t>
      </w:r>
      <w:r w:rsidRPr="00F4787C">
        <w:rPr>
          <w:spacing w:val="1"/>
          <w:sz w:val="24"/>
          <w:szCs w:val="24"/>
        </w:rPr>
        <w:t xml:space="preserve"> </w:t>
      </w:r>
      <w:r w:rsidRPr="00F4787C">
        <w:rPr>
          <w:spacing w:val="-2"/>
          <w:sz w:val="24"/>
          <w:szCs w:val="24"/>
        </w:rPr>
        <w:t>a</w:t>
      </w:r>
      <w:r w:rsidRPr="00F4787C">
        <w:rPr>
          <w:spacing w:val="1"/>
          <w:sz w:val="24"/>
          <w:szCs w:val="24"/>
        </w:rPr>
        <w:t>n</w:t>
      </w:r>
      <w:r w:rsidRPr="00F4787C">
        <w:rPr>
          <w:sz w:val="24"/>
          <w:szCs w:val="24"/>
        </w:rPr>
        <w:t>y</w:t>
      </w:r>
      <w:r w:rsidRPr="00F4787C">
        <w:rPr>
          <w:spacing w:val="-4"/>
          <w:sz w:val="24"/>
          <w:szCs w:val="24"/>
        </w:rPr>
        <w:t xml:space="preserve"> </w:t>
      </w:r>
      <w:r w:rsidRPr="00F4787C">
        <w:rPr>
          <w:sz w:val="24"/>
          <w:szCs w:val="24"/>
        </w:rPr>
        <w:t>rea</w:t>
      </w:r>
      <w:r w:rsidRPr="00F4787C">
        <w:rPr>
          <w:spacing w:val="1"/>
          <w:sz w:val="24"/>
          <w:szCs w:val="24"/>
        </w:rPr>
        <w:t>s</w:t>
      </w:r>
      <w:r w:rsidRPr="00F4787C">
        <w:rPr>
          <w:spacing w:val="-1"/>
          <w:sz w:val="24"/>
          <w:szCs w:val="24"/>
        </w:rPr>
        <w:t>o</w:t>
      </w:r>
      <w:r w:rsidRPr="00F4787C">
        <w:rPr>
          <w:spacing w:val="1"/>
          <w:sz w:val="24"/>
          <w:szCs w:val="24"/>
        </w:rPr>
        <w:t>n</w:t>
      </w:r>
      <w:r w:rsidRPr="00F4787C">
        <w:rPr>
          <w:sz w:val="24"/>
          <w:szCs w:val="24"/>
        </w:rPr>
        <w:t>.</w:t>
      </w:r>
    </w:p>
    <w:sectPr w:rsidR="00A747B8" w:rsidRPr="00F4787C" w:rsidSect="00A747B8">
      <w:type w:val="continuous"/>
      <w:pgSz w:w="11920" w:h="16840"/>
      <w:pgMar w:top="280" w:right="5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0B5" w:rsidRDefault="003030B5" w:rsidP="00F12A90">
      <w:r>
        <w:separator/>
      </w:r>
    </w:p>
  </w:endnote>
  <w:endnote w:type="continuationSeparator" w:id="0">
    <w:p w:rsidR="003030B5" w:rsidRDefault="003030B5" w:rsidP="00F12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A90" w:rsidRDefault="00F12A90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5468CA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5468CA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F12A90" w:rsidRDefault="00F12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0B5" w:rsidRDefault="003030B5" w:rsidP="00F12A90">
      <w:r>
        <w:separator/>
      </w:r>
    </w:p>
  </w:footnote>
  <w:footnote w:type="continuationSeparator" w:id="0">
    <w:p w:rsidR="003030B5" w:rsidRDefault="003030B5" w:rsidP="00F12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8.75pt;height:17.25pt" o:bullet="t">
        <v:imagedata r:id="rId1" o:title=""/>
      </v:shape>
    </w:pict>
  </w:numPicBullet>
  <w:numPicBullet w:numPicBulletId="1">
    <w:pict>
      <v:shape id="_x0000_i1041" type="#_x0000_t75" style="width:18.75pt;height:17.25pt" o:bullet="t">
        <v:imagedata r:id="rId2" o:title=""/>
      </v:shape>
    </w:pict>
  </w:numPicBullet>
  <w:abstractNum w:abstractNumId="0" w15:restartNumberingAfterBreak="0">
    <w:nsid w:val="1FF22C6A"/>
    <w:multiLevelType w:val="multilevel"/>
    <w:tmpl w:val="48D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FC7836"/>
    <w:multiLevelType w:val="hybridMultilevel"/>
    <w:tmpl w:val="1B20E6DA"/>
    <w:lvl w:ilvl="0" w:tplc="DE3088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BA1A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1242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F492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BA25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4AD8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C4E3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68F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3E51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47B8"/>
    <w:rsid w:val="00084E09"/>
    <w:rsid w:val="000C67B5"/>
    <w:rsid w:val="001725A7"/>
    <w:rsid w:val="00192365"/>
    <w:rsid w:val="003030B5"/>
    <w:rsid w:val="00332AC8"/>
    <w:rsid w:val="003B5E68"/>
    <w:rsid w:val="004E7622"/>
    <w:rsid w:val="00511482"/>
    <w:rsid w:val="005468CA"/>
    <w:rsid w:val="00570224"/>
    <w:rsid w:val="00696180"/>
    <w:rsid w:val="00741550"/>
    <w:rsid w:val="00764501"/>
    <w:rsid w:val="00867FC1"/>
    <w:rsid w:val="008D2576"/>
    <w:rsid w:val="00932BBF"/>
    <w:rsid w:val="0097666B"/>
    <w:rsid w:val="009C0F57"/>
    <w:rsid w:val="00A747B8"/>
    <w:rsid w:val="00AF7255"/>
    <w:rsid w:val="00AF7C2A"/>
    <w:rsid w:val="00E21B46"/>
    <w:rsid w:val="00E22383"/>
    <w:rsid w:val="00F12A90"/>
    <w:rsid w:val="00F4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6"/>
    <o:shapelayout v:ext="edit">
      <o:idmap v:ext="edit" data="1"/>
    </o:shapelayout>
  </w:shapeDefaults>
  <w:decimalSymbol w:val="."/>
  <w:listSeparator w:val=","/>
  <w14:docId w14:val="2995B4D0"/>
  <w15:docId w15:val="{6C0BA861-C054-495F-AB32-1D0E1F72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table" w:styleId="TableGrid">
    <w:name w:val="Table Grid"/>
    <w:basedOn w:val="TableNormal"/>
    <w:uiPriority w:val="59"/>
    <w:rsid w:val="00E21B4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E21B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12A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2A90"/>
  </w:style>
  <w:style w:type="paragraph" w:styleId="Footer">
    <w:name w:val="footer"/>
    <w:basedOn w:val="Normal"/>
    <w:link w:val="FooterChar"/>
    <w:uiPriority w:val="99"/>
    <w:unhideWhenUsed/>
    <w:rsid w:val="00F12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A90"/>
  </w:style>
  <w:style w:type="paragraph" w:styleId="BalloonText">
    <w:name w:val="Balloon Text"/>
    <w:basedOn w:val="Normal"/>
    <w:link w:val="BalloonTextChar"/>
    <w:uiPriority w:val="99"/>
    <w:semiHidden/>
    <w:unhideWhenUsed/>
    <w:rsid w:val="00867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it.co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GURUKUL</Company>
  <LinksUpToDate>false</LinksUpToDate>
  <CharactersWithSpaces>4285</CharactersWithSpaces>
  <SharedDoc>false</SharedDoc>
  <HLinks>
    <vt:vector size="6" baseType="variant">
      <vt:variant>
        <vt:i4>3539060</vt:i4>
      </vt:variant>
      <vt:variant>
        <vt:i4>0</vt:i4>
      </vt:variant>
      <vt:variant>
        <vt:i4>0</vt:i4>
      </vt:variant>
      <vt:variant>
        <vt:i4>5</vt:i4>
      </vt:variant>
      <vt:variant>
        <vt:lpwstr>http://www.ssit.co.in/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Pritesh Barot</cp:lastModifiedBy>
  <cp:revision>7</cp:revision>
  <cp:lastPrinted>2015-04-28T06:29:00Z</cp:lastPrinted>
  <dcterms:created xsi:type="dcterms:W3CDTF">2015-04-28T06:28:00Z</dcterms:created>
  <dcterms:modified xsi:type="dcterms:W3CDTF">2021-04-10T17:39:00Z</dcterms:modified>
</cp:coreProperties>
</file>